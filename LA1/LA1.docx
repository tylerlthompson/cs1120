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73FAF2" w14:textId="77777777" w:rsidR="008A10F4" w:rsidRDefault="008A10F4" w:rsidP="002212CB">
      <w:pPr>
        <w:pBdr>
          <w:bottom w:val="single" w:sz="1" w:space="2" w:color="000000"/>
        </w:pBdr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GoBack"/>
      <w:bookmarkEnd w:id="0"/>
      <w:r w:rsidRPr="003B4EC0">
        <w:rPr>
          <w:rFonts w:ascii="Arial" w:hAnsi="Arial" w:cs="Arial"/>
          <w:b/>
          <w:bCs/>
          <w:sz w:val="52"/>
          <w:szCs w:val="52"/>
        </w:rPr>
        <w:t>Lab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  <w:r w:rsidR="00C875CB" w:rsidRPr="00DC69DD">
        <w:rPr>
          <w:rFonts w:ascii="Arial" w:hAnsi="Arial" w:cs="Arial"/>
          <w:b/>
          <w:bCs/>
          <w:sz w:val="52"/>
          <w:szCs w:val="52"/>
        </w:rPr>
        <w:t xml:space="preserve">Assignment </w:t>
      </w:r>
      <w:r w:rsidR="00870212">
        <w:rPr>
          <w:rFonts w:ascii="Arial" w:hAnsi="Arial" w:cs="Arial"/>
          <w:b/>
          <w:bCs/>
          <w:sz w:val="52"/>
          <w:szCs w:val="52"/>
        </w:rPr>
        <w:t>1</w:t>
      </w:r>
      <w:r w:rsidR="00C875CB" w:rsidRPr="00DC69DD">
        <w:rPr>
          <w:rFonts w:ascii="Arial" w:hAnsi="Arial" w:cs="Arial"/>
          <w:b/>
          <w:bCs/>
          <w:sz w:val="52"/>
          <w:szCs w:val="52"/>
        </w:rPr>
        <w:t xml:space="preserve">: </w:t>
      </w:r>
    </w:p>
    <w:p w14:paraId="386EFD17" w14:textId="77777777" w:rsidR="005B51C3" w:rsidRPr="005C5441" w:rsidRDefault="00870212" w:rsidP="002212CB">
      <w:pPr>
        <w:pBdr>
          <w:bottom w:val="single" w:sz="1" w:space="2" w:color="000000"/>
        </w:pBd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Banking System</w:t>
      </w:r>
    </w:p>
    <w:p w14:paraId="14F039D8" w14:textId="77777777" w:rsidR="00C20F61" w:rsidRPr="005C5441" w:rsidRDefault="00C20F61" w:rsidP="00C20F61">
      <w:pPr>
        <w:jc w:val="center"/>
        <w:rPr>
          <w:rFonts w:ascii="Arial" w:hAnsi="Arial" w:cs="Arial"/>
          <w:b/>
          <w:bCs/>
          <w:color w:val="000000"/>
          <w:sz w:val="48"/>
          <w:szCs w:val="48"/>
          <w:u w:val="single"/>
        </w:rPr>
      </w:pPr>
    </w:p>
    <w:tbl>
      <w:tblPr>
        <w:tblW w:w="5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7"/>
      </w:tblGrid>
      <w:tr w:rsidR="00870212" w:rsidRPr="00DC69DD" w14:paraId="651EC225" w14:textId="77777777" w:rsidTr="000B0CC4">
        <w:trPr>
          <w:trHeight w:val="432"/>
          <w:jc w:val="center"/>
        </w:trPr>
        <w:tc>
          <w:tcPr>
            <w:tcW w:w="5887" w:type="dxa"/>
            <w:shd w:val="clear" w:color="auto" w:fill="548DD4"/>
            <w:vAlign w:val="center"/>
          </w:tcPr>
          <w:p w14:paraId="5EE7C8D1" w14:textId="77777777" w:rsidR="00870212" w:rsidRDefault="00870212" w:rsidP="002212C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DC69DD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Due Date</w:t>
            </w:r>
          </w:p>
          <w:p w14:paraId="7D0FE059" w14:textId="77777777" w:rsidR="00870212" w:rsidRPr="00586DDA" w:rsidRDefault="00870212" w:rsidP="002212CB">
            <w:pPr>
              <w:jc w:val="center"/>
              <w:rPr>
                <w:rFonts w:ascii="Arial" w:hAnsi="Arial" w:cs="Arial"/>
                <w:b/>
                <w:bCs/>
                <w:color w:val="FFFF00"/>
                <w:sz w:val="28"/>
                <w:szCs w:val="28"/>
              </w:rPr>
            </w:pPr>
            <w:r w:rsidRPr="00586DDA">
              <w:rPr>
                <w:rFonts w:ascii="Arial" w:hAnsi="Arial" w:cs="Arial"/>
                <w:b/>
                <w:bCs/>
                <w:color w:val="FFFF00"/>
                <w:sz w:val="28"/>
                <w:szCs w:val="28"/>
              </w:rPr>
              <w:t>(a two-week LA)</w:t>
            </w:r>
          </w:p>
        </w:tc>
      </w:tr>
      <w:tr w:rsidR="00870212" w:rsidRPr="00DC69DD" w14:paraId="0993E03D" w14:textId="77777777" w:rsidTr="000B0CC4">
        <w:trPr>
          <w:trHeight w:val="360"/>
          <w:jc w:val="center"/>
        </w:trPr>
        <w:tc>
          <w:tcPr>
            <w:tcW w:w="5887" w:type="dxa"/>
            <w:shd w:val="clear" w:color="auto" w:fill="D3DFEE"/>
            <w:vAlign w:val="center"/>
          </w:tcPr>
          <w:p w14:paraId="7E7287C3" w14:textId="7CDD6207" w:rsidR="00870212" w:rsidRDefault="000B0CC4" w:rsidP="000B0CC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1/27/16 11:59p</w:t>
            </w:r>
            <w:r w:rsidR="00870212" w:rsidRPr="00DC69DD">
              <w:rPr>
                <w:rFonts w:ascii="Arial" w:hAnsi="Arial" w:cs="Arial"/>
                <w:b/>
                <w:bCs/>
                <w:color w:val="000000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For Wednesday Lab Sections</w:t>
            </w:r>
          </w:p>
          <w:p w14:paraId="680B038B" w14:textId="2E152947" w:rsidR="000B0CC4" w:rsidRPr="00DC69DD" w:rsidRDefault="000B0CC4" w:rsidP="000B0CC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1/28/16 11:59pm – For Thursday Lab Sections</w:t>
            </w:r>
          </w:p>
        </w:tc>
      </w:tr>
    </w:tbl>
    <w:p w14:paraId="090E377D" w14:textId="77777777" w:rsidR="00A74BC6" w:rsidRPr="00DC69DD" w:rsidRDefault="00A74BC6" w:rsidP="002212CB">
      <w:pPr>
        <w:rPr>
          <w:rFonts w:ascii="Arial" w:hAnsi="Arial" w:cs="Arial"/>
          <w:b/>
          <w:bCs/>
          <w:color w:val="365F91"/>
          <w:sz w:val="32"/>
          <w:szCs w:val="32"/>
        </w:rPr>
      </w:pPr>
    </w:p>
    <w:p w14:paraId="01737A26" w14:textId="77777777" w:rsidR="005B51C3" w:rsidRPr="007051EA" w:rsidRDefault="005B51C3" w:rsidP="002212CB">
      <w:pPr>
        <w:rPr>
          <w:rFonts w:ascii="Arial" w:hAnsi="Arial" w:cs="Arial"/>
          <w:b/>
          <w:bCs/>
          <w:color w:val="365F91"/>
          <w:sz w:val="32"/>
          <w:szCs w:val="32"/>
        </w:rPr>
      </w:pPr>
      <w:r w:rsidRPr="007051EA">
        <w:rPr>
          <w:rFonts w:ascii="Arial" w:hAnsi="Arial" w:cs="Arial"/>
          <w:b/>
          <w:bCs/>
          <w:color w:val="365F91"/>
          <w:sz w:val="32"/>
          <w:szCs w:val="32"/>
        </w:rPr>
        <w:t>Objectives</w:t>
      </w:r>
    </w:p>
    <w:p w14:paraId="4621BF13" w14:textId="77777777" w:rsidR="005B51C3" w:rsidRPr="007051EA" w:rsidRDefault="005B51C3" w:rsidP="002212CB">
      <w:pPr>
        <w:rPr>
          <w:rFonts w:ascii="Arial" w:hAnsi="Arial" w:cs="Arial"/>
          <w:b/>
          <w:bCs/>
          <w:sz w:val="22"/>
          <w:szCs w:val="22"/>
        </w:rPr>
      </w:pPr>
    </w:p>
    <w:p w14:paraId="17AC0962" w14:textId="2CA8758D" w:rsidR="004A1FDF" w:rsidRPr="004A1FDF" w:rsidRDefault="00C97D39" w:rsidP="004A1FD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 the topics covered in CS1110</w:t>
      </w:r>
    </w:p>
    <w:p w14:paraId="3DF0AC80" w14:textId="3B14C612" w:rsidR="004A1FDF" w:rsidRDefault="00C97D39" w:rsidP="004A1FD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File input</w:t>
      </w:r>
    </w:p>
    <w:p w14:paraId="26FF7FA0" w14:textId="32CFE3DC" w:rsidR="00C97D39" w:rsidRDefault="00C97D39" w:rsidP="004A1FD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String Split</w:t>
      </w:r>
    </w:p>
    <w:p w14:paraId="77A856E6" w14:textId="101AB95B" w:rsidR="000B0CC4" w:rsidRDefault="000B0CC4" w:rsidP="004A1FD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Classes</w:t>
      </w:r>
    </w:p>
    <w:p w14:paraId="5905B020" w14:textId="77777777" w:rsidR="00400E97" w:rsidRPr="007051EA" w:rsidRDefault="00400E97" w:rsidP="00C97D39">
      <w:pPr>
        <w:rPr>
          <w:rFonts w:ascii="Arial" w:hAnsi="Arial" w:cs="Arial"/>
          <w:sz w:val="22"/>
          <w:szCs w:val="22"/>
        </w:rPr>
      </w:pPr>
    </w:p>
    <w:p w14:paraId="4A429FF4" w14:textId="77777777" w:rsidR="007B0AB2" w:rsidRPr="007051EA" w:rsidRDefault="007B0AB2" w:rsidP="002212CB">
      <w:pPr>
        <w:rPr>
          <w:rFonts w:ascii="Arial" w:hAnsi="Arial" w:cs="Arial"/>
          <w:b/>
          <w:bCs/>
          <w:color w:val="365F91"/>
          <w:sz w:val="32"/>
          <w:szCs w:val="32"/>
        </w:rPr>
      </w:pPr>
      <w:r w:rsidRPr="007051EA">
        <w:rPr>
          <w:rFonts w:ascii="Arial" w:hAnsi="Arial" w:cs="Arial"/>
          <w:b/>
          <w:bCs/>
          <w:color w:val="365F91"/>
          <w:sz w:val="32"/>
          <w:szCs w:val="32"/>
        </w:rPr>
        <w:t>Problem Specification</w:t>
      </w:r>
    </w:p>
    <w:p w14:paraId="78FF35CB" w14:textId="77777777" w:rsidR="007B0AB2" w:rsidRPr="007051EA" w:rsidRDefault="007B0AB2" w:rsidP="002212CB">
      <w:pPr>
        <w:snapToGrid w:val="0"/>
        <w:rPr>
          <w:rFonts w:ascii="Arial" w:hAnsi="Arial" w:cs="Arial"/>
          <w:sz w:val="22"/>
          <w:szCs w:val="22"/>
        </w:rPr>
      </w:pPr>
    </w:p>
    <w:p w14:paraId="71BFAAFF" w14:textId="746E4CDD" w:rsidR="00564089" w:rsidRDefault="00A75C20" w:rsidP="002212CB">
      <w:pPr>
        <w:snapToGrid w:val="0"/>
        <w:rPr>
          <w:rFonts w:ascii="Arial" w:hAnsi="Arial" w:cs="Arial"/>
          <w:sz w:val="22"/>
          <w:szCs w:val="22"/>
        </w:rPr>
      </w:pPr>
      <w:r w:rsidRPr="00C4279A">
        <w:rPr>
          <w:rFonts w:ascii="Arial" w:hAnsi="Arial" w:cs="Arial"/>
          <w:sz w:val="22"/>
          <w:szCs w:val="22"/>
        </w:rPr>
        <w:t>W</w:t>
      </w:r>
      <w:r w:rsidR="00CF7451" w:rsidRPr="00C4279A">
        <w:rPr>
          <w:rFonts w:ascii="Arial" w:hAnsi="Arial" w:cs="Arial"/>
          <w:sz w:val="22"/>
          <w:szCs w:val="22"/>
        </w:rPr>
        <w:t>rite</w:t>
      </w:r>
      <w:r>
        <w:rPr>
          <w:rFonts w:ascii="Arial" w:hAnsi="Arial" w:cs="Arial"/>
          <w:sz w:val="22"/>
          <w:szCs w:val="22"/>
        </w:rPr>
        <w:t xml:space="preserve"> a Java application</w:t>
      </w:r>
      <w:r w:rsidR="00C97D39">
        <w:rPr>
          <w:rFonts w:ascii="Arial" w:hAnsi="Arial" w:cs="Arial"/>
          <w:sz w:val="22"/>
          <w:szCs w:val="22"/>
        </w:rPr>
        <w:t xml:space="preserve"> of a Banking System prototype. The program loads all the account data from a text file. The user interacts with </w:t>
      </w:r>
      <w:r w:rsidR="000B0CC4">
        <w:rPr>
          <w:rFonts w:ascii="Arial" w:hAnsi="Arial" w:cs="Arial"/>
          <w:sz w:val="22"/>
          <w:szCs w:val="22"/>
        </w:rPr>
        <w:t>the program via</w:t>
      </w:r>
      <w:r w:rsidR="00C97D39">
        <w:rPr>
          <w:rFonts w:ascii="Arial" w:hAnsi="Arial" w:cs="Arial"/>
          <w:sz w:val="22"/>
          <w:szCs w:val="22"/>
        </w:rPr>
        <w:t xml:space="preserve"> the termi</w:t>
      </w:r>
      <w:r w:rsidR="000B0CC4">
        <w:rPr>
          <w:rFonts w:ascii="Arial" w:hAnsi="Arial" w:cs="Arial"/>
          <w:sz w:val="22"/>
          <w:szCs w:val="22"/>
        </w:rPr>
        <w:t>nal. The program can process three types of transactions:</w:t>
      </w:r>
      <w:r w:rsidR="00C97D39">
        <w:rPr>
          <w:rFonts w:ascii="Arial" w:hAnsi="Arial" w:cs="Arial"/>
          <w:sz w:val="22"/>
          <w:szCs w:val="22"/>
        </w:rPr>
        <w:t xml:space="preserve"> deposit</w:t>
      </w:r>
      <w:r w:rsidR="000B0CC4">
        <w:rPr>
          <w:rFonts w:ascii="Arial" w:hAnsi="Arial" w:cs="Arial"/>
          <w:sz w:val="22"/>
          <w:szCs w:val="22"/>
        </w:rPr>
        <w:t>,</w:t>
      </w:r>
      <w:r w:rsidR="00C97D39">
        <w:rPr>
          <w:rFonts w:ascii="Arial" w:hAnsi="Arial" w:cs="Arial"/>
          <w:sz w:val="22"/>
          <w:szCs w:val="22"/>
        </w:rPr>
        <w:t xml:space="preserve"> withdraw</w:t>
      </w:r>
      <w:r w:rsidR="000B0CC4">
        <w:rPr>
          <w:rFonts w:ascii="Arial" w:hAnsi="Arial" w:cs="Arial"/>
          <w:sz w:val="22"/>
          <w:szCs w:val="22"/>
        </w:rPr>
        <w:t xml:space="preserve"> and transfer</w:t>
      </w:r>
      <w:r w:rsidR="00C97D39">
        <w:rPr>
          <w:rFonts w:ascii="Arial" w:hAnsi="Arial" w:cs="Arial"/>
          <w:sz w:val="22"/>
          <w:szCs w:val="22"/>
        </w:rPr>
        <w:t xml:space="preserve">. </w:t>
      </w:r>
      <w:r w:rsidR="002438A1">
        <w:rPr>
          <w:rFonts w:ascii="Arial" w:hAnsi="Arial" w:cs="Arial"/>
          <w:sz w:val="22"/>
          <w:szCs w:val="22"/>
        </w:rPr>
        <w:t xml:space="preserve">The </w:t>
      </w:r>
      <w:r w:rsidR="000B0CC4">
        <w:rPr>
          <w:rFonts w:ascii="Arial" w:hAnsi="Arial" w:cs="Arial"/>
          <w:sz w:val="22"/>
          <w:szCs w:val="22"/>
        </w:rPr>
        <w:t>updated balance will be temporari</w:t>
      </w:r>
      <w:r w:rsidR="002438A1">
        <w:rPr>
          <w:rFonts w:ascii="Arial" w:hAnsi="Arial" w:cs="Arial"/>
          <w:sz w:val="22"/>
          <w:szCs w:val="22"/>
        </w:rPr>
        <w:t>ly stored in the memory</w:t>
      </w:r>
      <w:r w:rsidR="000B0CC4">
        <w:rPr>
          <w:rFonts w:ascii="Arial" w:hAnsi="Arial" w:cs="Arial"/>
          <w:sz w:val="22"/>
          <w:szCs w:val="22"/>
        </w:rPr>
        <w:t xml:space="preserve"> until the user wants to exit the program</w:t>
      </w:r>
      <w:r w:rsidR="002438A1">
        <w:rPr>
          <w:rFonts w:ascii="Arial" w:hAnsi="Arial" w:cs="Arial"/>
          <w:sz w:val="22"/>
          <w:szCs w:val="22"/>
        </w:rPr>
        <w:t>.</w:t>
      </w:r>
      <w:r w:rsidR="00C97D39">
        <w:rPr>
          <w:rFonts w:ascii="Arial" w:hAnsi="Arial" w:cs="Arial"/>
          <w:sz w:val="22"/>
          <w:szCs w:val="22"/>
        </w:rPr>
        <w:t xml:space="preserve"> </w:t>
      </w:r>
      <w:r w:rsidR="00F46973">
        <w:rPr>
          <w:rFonts w:ascii="Arial" w:hAnsi="Arial" w:cs="Arial"/>
          <w:sz w:val="22"/>
          <w:szCs w:val="22"/>
        </w:rPr>
        <w:t xml:space="preserve">Before the program terminates, </w:t>
      </w:r>
      <w:r w:rsidR="00C97D39">
        <w:rPr>
          <w:rFonts w:ascii="Arial" w:hAnsi="Arial" w:cs="Arial"/>
          <w:sz w:val="22"/>
          <w:szCs w:val="22"/>
        </w:rPr>
        <w:t>the update</w:t>
      </w:r>
      <w:r w:rsidR="00F46973">
        <w:rPr>
          <w:rFonts w:ascii="Arial" w:hAnsi="Arial" w:cs="Arial"/>
          <w:sz w:val="22"/>
          <w:szCs w:val="22"/>
        </w:rPr>
        <w:t>d account balances will b</w:t>
      </w:r>
      <w:r w:rsidR="002438A1">
        <w:rPr>
          <w:rFonts w:ascii="Arial" w:hAnsi="Arial" w:cs="Arial"/>
          <w:sz w:val="22"/>
          <w:szCs w:val="22"/>
        </w:rPr>
        <w:t>e written back to the text file.</w:t>
      </w:r>
    </w:p>
    <w:p w14:paraId="610FFB63" w14:textId="77777777" w:rsidR="00BB45FE" w:rsidRPr="009827F1" w:rsidRDefault="00BB45FE" w:rsidP="002212CB">
      <w:pPr>
        <w:snapToGrid w:val="0"/>
        <w:rPr>
          <w:rFonts w:ascii="Arial" w:hAnsi="Arial" w:cs="Arial"/>
          <w:sz w:val="22"/>
          <w:szCs w:val="22"/>
        </w:rPr>
      </w:pPr>
    </w:p>
    <w:p w14:paraId="70DF29C5" w14:textId="17DFF6B8" w:rsidR="00812420" w:rsidRDefault="00F46973" w:rsidP="002212C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Input File</w:t>
      </w:r>
    </w:p>
    <w:p w14:paraId="33DBF202" w14:textId="13ED8FE3" w:rsidR="00F46973" w:rsidRDefault="002438A1" w:rsidP="002212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input file will be provided. </w:t>
      </w:r>
      <w:r w:rsidR="000B0CC4">
        <w:rPr>
          <w:rFonts w:ascii="Arial" w:hAnsi="Arial" w:cs="Arial"/>
          <w:sz w:val="22"/>
          <w:szCs w:val="22"/>
        </w:rPr>
        <w:t>Alternatively, you</w:t>
      </w:r>
      <w:r>
        <w:rPr>
          <w:rFonts w:ascii="Arial" w:hAnsi="Arial" w:cs="Arial"/>
          <w:sz w:val="22"/>
          <w:szCs w:val="22"/>
        </w:rPr>
        <w:t xml:space="preserve"> can create your own file</w:t>
      </w:r>
      <w:r w:rsidR="000B0CC4">
        <w:rPr>
          <w:rFonts w:ascii="Arial" w:hAnsi="Arial" w:cs="Arial"/>
          <w:sz w:val="22"/>
          <w:szCs w:val="22"/>
        </w:rPr>
        <w:t>, but it should retain the format of the given file</w:t>
      </w:r>
      <w:r>
        <w:rPr>
          <w:rFonts w:ascii="Arial" w:hAnsi="Arial" w:cs="Arial"/>
          <w:sz w:val="22"/>
          <w:szCs w:val="22"/>
        </w:rPr>
        <w:t xml:space="preserve">. </w:t>
      </w:r>
      <w:r w:rsidR="00F46973" w:rsidRPr="00F46973">
        <w:rPr>
          <w:rFonts w:ascii="Arial" w:hAnsi="Arial" w:cs="Arial"/>
          <w:sz w:val="22"/>
          <w:szCs w:val="22"/>
        </w:rPr>
        <w:t xml:space="preserve">The </w:t>
      </w:r>
      <w:r w:rsidR="00F46973">
        <w:rPr>
          <w:rFonts w:ascii="Arial" w:hAnsi="Arial" w:cs="Arial"/>
          <w:sz w:val="22"/>
          <w:szCs w:val="22"/>
        </w:rPr>
        <w:t>input file contains several lines.</w:t>
      </w:r>
      <w:r w:rsidR="000B0CC4">
        <w:rPr>
          <w:rFonts w:ascii="Arial" w:hAnsi="Arial" w:cs="Arial"/>
          <w:sz w:val="22"/>
          <w:szCs w:val="22"/>
        </w:rPr>
        <w:t xml:space="preserve"> Each line contains two numbers:</w:t>
      </w:r>
      <w:r w:rsidR="00F46973">
        <w:rPr>
          <w:rFonts w:ascii="Arial" w:hAnsi="Arial" w:cs="Arial"/>
          <w:sz w:val="22"/>
          <w:szCs w:val="22"/>
        </w:rPr>
        <w:t xml:space="preserve"> an integer and a double</w:t>
      </w:r>
      <w:r w:rsidR="000B0CC4">
        <w:rPr>
          <w:rFonts w:ascii="Arial" w:hAnsi="Arial" w:cs="Arial"/>
          <w:sz w:val="22"/>
          <w:szCs w:val="22"/>
        </w:rPr>
        <w:t xml:space="preserve"> separated by a single space</w:t>
      </w:r>
      <w:r w:rsidR="00F46973">
        <w:rPr>
          <w:rFonts w:ascii="Arial" w:hAnsi="Arial" w:cs="Arial"/>
          <w:sz w:val="22"/>
          <w:szCs w:val="22"/>
        </w:rPr>
        <w:t>. Th</w:t>
      </w:r>
      <w:r w:rsidR="000B0CC4">
        <w:rPr>
          <w:rFonts w:ascii="Arial" w:hAnsi="Arial" w:cs="Arial"/>
          <w:sz w:val="22"/>
          <w:szCs w:val="22"/>
        </w:rPr>
        <w:t>e integer is the account number while</w:t>
      </w:r>
      <w:r w:rsidR="00F46973">
        <w:rPr>
          <w:rFonts w:ascii="Arial" w:hAnsi="Arial" w:cs="Arial"/>
          <w:sz w:val="22"/>
          <w:szCs w:val="22"/>
        </w:rPr>
        <w:t xml:space="preserve"> </w:t>
      </w:r>
      <w:r w:rsidR="000B0CC4">
        <w:rPr>
          <w:rFonts w:ascii="Arial" w:hAnsi="Arial" w:cs="Arial"/>
          <w:sz w:val="22"/>
          <w:szCs w:val="22"/>
        </w:rPr>
        <w:t>t</w:t>
      </w:r>
      <w:r w:rsidR="00F46973">
        <w:rPr>
          <w:rFonts w:ascii="Arial" w:hAnsi="Arial" w:cs="Arial"/>
          <w:sz w:val="22"/>
          <w:szCs w:val="22"/>
        </w:rPr>
        <w:t>he double is</w:t>
      </w:r>
      <w:r w:rsidR="000B0CC4">
        <w:rPr>
          <w:rFonts w:ascii="Arial" w:hAnsi="Arial" w:cs="Arial"/>
          <w:sz w:val="22"/>
          <w:szCs w:val="22"/>
        </w:rPr>
        <w:t xml:space="preserve"> the</w:t>
      </w:r>
      <w:r w:rsidR="00F46973">
        <w:rPr>
          <w:rFonts w:ascii="Arial" w:hAnsi="Arial" w:cs="Arial"/>
          <w:sz w:val="22"/>
          <w:szCs w:val="22"/>
        </w:rPr>
        <w:t xml:space="preserve"> current balance of the</w:t>
      </w:r>
      <w:r w:rsidR="000B0CC4">
        <w:rPr>
          <w:rFonts w:ascii="Arial" w:hAnsi="Arial" w:cs="Arial"/>
          <w:sz w:val="22"/>
          <w:szCs w:val="22"/>
        </w:rPr>
        <w:t xml:space="preserve"> corresponding</w:t>
      </w:r>
      <w:r w:rsidR="00F46973">
        <w:rPr>
          <w:rFonts w:ascii="Arial" w:hAnsi="Arial" w:cs="Arial"/>
          <w:sz w:val="22"/>
          <w:szCs w:val="22"/>
        </w:rPr>
        <w:t xml:space="preserve"> account number </w:t>
      </w:r>
      <w:r w:rsidR="000B0CC4">
        <w:rPr>
          <w:rFonts w:ascii="Arial" w:hAnsi="Arial" w:cs="Arial"/>
          <w:sz w:val="22"/>
          <w:szCs w:val="22"/>
        </w:rPr>
        <w:t>(o</w:t>
      </w:r>
      <w:r w:rsidR="00F46973">
        <w:rPr>
          <w:rFonts w:ascii="Arial" w:hAnsi="Arial" w:cs="Arial"/>
          <w:sz w:val="22"/>
          <w:szCs w:val="22"/>
        </w:rPr>
        <w:t>n the same line</w:t>
      </w:r>
      <w:r w:rsidR="000B0CC4">
        <w:rPr>
          <w:rFonts w:ascii="Arial" w:hAnsi="Arial" w:cs="Arial"/>
          <w:sz w:val="22"/>
          <w:szCs w:val="22"/>
        </w:rPr>
        <w:t>)</w:t>
      </w:r>
      <w:r w:rsidR="00F4697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Here is an example.</w:t>
      </w:r>
    </w:p>
    <w:p w14:paraId="5E5D194A" w14:textId="77777777" w:rsidR="002438A1" w:rsidRDefault="002438A1" w:rsidP="002212CB">
      <w:pPr>
        <w:rPr>
          <w:rFonts w:ascii="Arial" w:hAnsi="Arial" w:cs="Arial"/>
          <w:i/>
          <w:sz w:val="22"/>
          <w:szCs w:val="22"/>
        </w:rPr>
      </w:pPr>
    </w:p>
    <w:p w14:paraId="36CE7FBD" w14:textId="4EE13CF2" w:rsidR="002438A1" w:rsidRPr="002438A1" w:rsidRDefault="002438A1" w:rsidP="002212CB">
      <w:pPr>
        <w:rPr>
          <w:rFonts w:ascii="Arial" w:hAnsi="Arial" w:cs="Arial"/>
          <w:i/>
          <w:sz w:val="22"/>
          <w:szCs w:val="22"/>
        </w:rPr>
      </w:pPr>
      <w:r w:rsidRPr="002438A1">
        <w:rPr>
          <w:rFonts w:ascii="Arial" w:hAnsi="Arial" w:cs="Arial"/>
          <w:i/>
          <w:sz w:val="22"/>
          <w:szCs w:val="22"/>
        </w:rPr>
        <w:t>Example</w:t>
      </w:r>
    </w:p>
    <w:p w14:paraId="1F54B908" w14:textId="77777777" w:rsidR="000F5022" w:rsidRPr="000F5022" w:rsidRDefault="000F5022" w:rsidP="000F5022">
      <w:pPr>
        <w:suppressAutoHyphens w:val="0"/>
        <w:autoSpaceDE w:val="0"/>
        <w:autoSpaceDN w:val="0"/>
        <w:adjustRightInd w:val="0"/>
        <w:rPr>
          <w:rFonts w:ascii="Monaco" w:eastAsia="Times New Roman" w:hAnsi="Monaco" w:cs="Monaco"/>
          <w:kern w:val="0"/>
          <w:sz w:val="22"/>
          <w:szCs w:val="22"/>
        </w:rPr>
      </w:pPr>
      <w:r w:rsidRPr="000F5022">
        <w:rPr>
          <w:rFonts w:ascii="Monaco" w:eastAsia="Times New Roman" w:hAnsi="Monaco" w:cs="Monaco"/>
          <w:kern w:val="0"/>
          <w:sz w:val="22"/>
          <w:szCs w:val="22"/>
        </w:rPr>
        <w:t>100001 100.01</w:t>
      </w:r>
    </w:p>
    <w:p w14:paraId="104B2B6B" w14:textId="77777777" w:rsidR="000F5022" w:rsidRPr="000F5022" w:rsidRDefault="000F5022" w:rsidP="000F5022">
      <w:pPr>
        <w:suppressAutoHyphens w:val="0"/>
        <w:autoSpaceDE w:val="0"/>
        <w:autoSpaceDN w:val="0"/>
        <w:adjustRightInd w:val="0"/>
        <w:rPr>
          <w:rFonts w:ascii="Monaco" w:eastAsia="Times New Roman" w:hAnsi="Monaco" w:cs="Monaco"/>
          <w:kern w:val="0"/>
          <w:sz w:val="22"/>
          <w:szCs w:val="22"/>
        </w:rPr>
      </w:pPr>
      <w:r w:rsidRPr="000F5022">
        <w:rPr>
          <w:rFonts w:ascii="Monaco" w:eastAsia="Times New Roman" w:hAnsi="Monaco" w:cs="Monaco"/>
          <w:kern w:val="0"/>
          <w:sz w:val="22"/>
          <w:szCs w:val="22"/>
        </w:rPr>
        <w:t>100002 1000.00</w:t>
      </w:r>
    </w:p>
    <w:p w14:paraId="2ECD7499" w14:textId="77777777" w:rsidR="000F5022" w:rsidRPr="000F5022" w:rsidRDefault="000F5022" w:rsidP="000F5022">
      <w:pPr>
        <w:suppressAutoHyphens w:val="0"/>
        <w:autoSpaceDE w:val="0"/>
        <w:autoSpaceDN w:val="0"/>
        <w:adjustRightInd w:val="0"/>
        <w:rPr>
          <w:rFonts w:ascii="Monaco" w:eastAsia="Times New Roman" w:hAnsi="Monaco" w:cs="Monaco"/>
          <w:kern w:val="0"/>
          <w:sz w:val="22"/>
          <w:szCs w:val="22"/>
        </w:rPr>
      </w:pPr>
      <w:r w:rsidRPr="000F5022">
        <w:rPr>
          <w:rFonts w:ascii="Monaco" w:eastAsia="Times New Roman" w:hAnsi="Monaco" w:cs="Monaco"/>
          <w:kern w:val="0"/>
          <w:sz w:val="22"/>
          <w:szCs w:val="22"/>
        </w:rPr>
        <w:t>100003 245.65</w:t>
      </w:r>
    </w:p>
    <w:p w14:paraId="1AFEEB6C" w14:textId="77777777" w:rsidR="000F5022" w:rsidRPr="000F5022" w:rsidRDefault="000F5022" w:rsidP="000F5022">
      <w:pPr>
        <w:suppressAutoHyphens w:val="0"/>
        <w:autoSpaceDE w:val="0"/>
        <w:autoSpaceDN w:val="0"/>
        <w:adjustRightInd w:val="0"/>
        <w:rPr>
          <w:rFonts w:ascii="Monaco" w:eastAsia="Times New Roman" w:hAnsi="Monaco" w:cs="Monaco"/>
          <w:kern w:val="0"/>
          <w:sz w:val="22"/>
          <w:szCs w:val="22"/>
        </w:rPr>
      </w:pPr>
      <w:r w:rsidRPr="000F5022">
        <w:rPr>
          <w:rFonts w:ascii="Monaco" w:eastAsia="Times New Roman" w:hAnsi="Monaco" w:cs="Monaco"/>
          <w:kern w:val="0"/>
          <w:sz w:val="22"/>
          <w:szCs w:val="22"/>
        </w:rPr>
        <w:t>100004 24565.32</w:t>
      </w:r>
    </w:p>
    <w:p w14:paraId="409A5FE8" w14:textId="77777777" w:rsidR="000F5022" w:rsidRPr="000F5022" w:rsidRDefault="000F5022" w:rsidP="000F5022">
      <w:pPr>
        <w:suppressAutoHyphens w:val="0"/>
        <w:autoSpaceDE w:val="0"/>
        <w:autoSpaceDN w:val="0"/>
        <w:adjustRightInd w:val="0"/>
        <w:rPr>
          <w:rFonts w:ascii="Monaco" w:eastAsia="Times New Roman" w:hAnsi="Monaco" w:cs="Monaco"/>
          <w:kern w:val="0"/>
          <w:sz w:val="22"/>
          <w:szCs w:val="22"/>
        </w:rPr>
      </w:pPr>
      <w:r w:rsidRPr="000F5022">
        <w:rPr>
          <w:rFonts w:ascii="Monaco" w:eastAsia="Times New Roman" w:hAnsi="Monaco" w:cs="Monaco"/>
          <w:kern w:val="0"/>
          <w:sz w:val="22"/>
          <w:szCs w:val="22"/>
        </w:rPr>
        <w:t>100005 2345.78</w:t>
      </w:r>
    </w:p>
    <w:p w14:paraId="7D5E20AB" w14:textId="77777777" w:rsidR="000F5022" w:rsidRPr="000F5022" w:rsidRDefault="000F5022" w:rsidP="000F5022">
      <w:pPr>
        <w:suppressAutoHyphens w:val="0"/>
        <w:autoSpaceDE w:val="0"/>
        <w:autoSpaceDN w:val="0"/>
        <w:adjustRightInd w:val="0"/>
        <w:rPr>
          <w:rFonts w:ascii="Monaco" w:eastAsia="Times New Roman" w:hAnsi="Monaco" w:cs="Monaco"/>
          <w:kern w:val="0"/>
          <w:sz w:val="22"/>
          <w:szCs w:val="22"/>
        </w:rPr>
      </w:pPr>
      <w:r w:rsidRPr="000F5022">
        <w:rPr>
          <w:rFonts w:ascii="Monaco" w:eastAsia="Times New Roman" w:hAnsi="Monaco" w:cs="Monaco"/>
          <w:kern w:val="0"/>
          <w:sz w:val="22"/>
          <w:szCs w:val="22"/>
        </w:rPr>
        <w:t>100006 23245.62</w:t>
      </w:r>
    </w:p>
    <w:p w14:paraId="1F1834B6" w14:textId="77777777" w:rsidR="000F5022" w:rsidRPr="000F5022" w:rsidRDefault="000F5022" w:rsidP="000F5022">
      <w:pPr>
        <w:suppressAutoHyphens w:val="0"/>
        <w:autoSpaceDE w:val="0"/>
        <w:autoSpaceDN w:val="0"/>
        <w:adjustRightInd w:val="0"/>
        <w:rPr>
          <w:rFonts w:ascii="Monaco" w:eastAsia="Times New Roman" w:hAnsi="Monaco" w:cs="Monaco"/>
          <w:kern w:val="0"/>
          <w:sz w:val="22"/>
          <w:szCs w:val="22"/>
        </w:rPr>
      </w:pPr>
      <w:r w:rsidRPr="000F5022">
        <w:rPr>
          <w:rFonts w:ascii="Monaco" w:eastAsia="Times New Roman" w:hAnsi="Monaco" w:cs="Monaco"/>
          <w:kern w:val="0"/>
          <w:sz w:val="22"/>
          <w:szCs w:val="22"/>
        </w:rPr>
        <w:t>100007 4565.74</w:t>
      </w:r>
    </w:p>
    <w:p w14:paraId="7EAAF5DE" w14:textId="77777777" w:rsidR="000F5022" w:rsidRPr="000F5022" w:rsidRDefault="000F5022" w:rsidP="000F5022">
      <w:pPr>
        <w:suppressAutoHyphens w:val="0"/>
        <w:autoSpaceDE w:val="0"/>
        <w:autoSpaceDN w:val="0"/>
        <w:adjustRightInd w:val="0"/>
        <w:rPr>
          <w:rFonts w:ascii="Monaco" w:eastAsia="Times New Roman" w:hAnsi="Monaco" w:cs="Monaco"/>
          <w:kern w:val="0"/>
          <w:sz w:val="22"/>
          <w:szCs w:val="22"/>
        </w:rPr>
      </w:pPr>
      <w:r w:rsidRPr="000F5022">
        <w:rPr>
          <w:rFonts w:ascii="Monaco" w:eastAsia="Times New Roman" w:hAnsi="Monaco" w:cs="Monaco"/>
          <w:kern w:val="0"/>
          <w:sz w:val="22"/>
          <w:szCs w:val="22"/>
        </w:rPr>
        <w:t>100008 2435.85</w:t>
      </w:r>
    </w:p>
    <w:p w14:paraId="34A01C6D" w14:textId="7FA737FC" w:rsidR="002438A1" w:rsidRDefault="000F5022" w:rsidP="000F5022">
      <w:pPr>
        <w:rPr>
          <w:rFonts w:ascii="Monaco" w:eastAsia="Times New Roman" w:hAnsi="Monaco" w:cs="Monaco"/>
          <w:kern w:val="0"/>
          <w:sz w:val="22"/>
          <w:szCs w:val="22"/>
        </w:rPr>
      </w:pPr>
      <w:r w:rsidRPr="000F5022">
        <w:rPr>
          <w:rFonts w:ascii="Monaco" w:eastAsia="Times New Roman" w:hAnsi="Monaco" w:cs="Monaco"/>
          <w:kern w:val="0"/>
          <w:sz w:val="22"/>
          <w:szCs w:val="22"/>
        </w:rPr>
        <w:t>100009 324216.33</w:t>
      </w:r>
    </w:p>
    <w:p w14:paraId="35626E76" w14:textId="1C347D6F" w:rsidR="00202E69" w:rsidRDefault="00202E69" w:rsidP="000F5022">
      <w:pPr>
        <w:rPr>
          <w:rFonts w:ascii="Monaco" w:eastAsia="Times New Roman" w:hAnsi="Monaco" w:cs="Monaco"/>
          <w:kern w:val="0"/>
          <w:sz w:val="22"/>
          <w:szCs w:val="22"/>
        </w:rPr>
      </w:pPr>
      <w:r>
        <w:rPr>
          <w:rFonts w:ascii="Monaco" w:eastAsia="Times New Roman" w:hAnsi="Monaco" w:cs="Monaco"/>
          <w:kern w:val="0"/>
          <w:sz w:val="22"/>
          <w:szCs w:val="22"/>
        </w:rPr>
        <w:t>100010 0.00</w:t>
      </w:r>
    </w:p>
    <w:p w14:paraId="1BB5C445" w14:textId="77777777" w:rsidR="000B0CC4" w:rsidRDefault="000B0CC4" w:rsidP="000F5022">
      <w:pPr>
        <w:rPr>
          <w:rFonts w:ascii="Monaco" w:eastAsia="Times New Roman" w:hAnsi="Monaco" w:cs="Monaco"/>
          <w:color w:val="000000"/>
          <w:kern w:val="0"/>
          <w:sz w:val="22"/>
          <w:szCs w:val="22"/>
        </w:rPr>
      </w:pPr>
    </w:p>
    <w:p w14:paraId="7D6F54B1" w14:textId="2C93CDA7" w:rsidR="002438A1" w:rsidRDefault="002438A1" w:rsidP="002438A1">
      <w:pPr>
        <w:rPr>
          <w:rFonts w:ascii="Arial" w:hAnsi="Arial" w:cs="Arial"/>
          <w:b/>
          <w:sz w:val="22"/>
          <w:szCs w:val="22"/>
        </w:rPr>
      </w:pPr>
      <w:r w:rsidRPr="002438A1">
        <w:rPr>
          <w:rFonts w:ascii="Arial" w:hAnsi="Arial" w:cs="Arial"/>
          <w:b/>
          <w:sz w:val="22"/>
          <w:szCs w:val="22"/>
        </w:rPr>
        <w:t>User Interaction</w:t>
      </w:r>
    </w:p>
    <w:p w14:paraId="66C6561C" w14:textId="5CD12432" w:rsidR="002438A1" w:rsidRPr="002438A1" w:rsidRDefault="002438A1" w:rsidP="002438A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 interacts with the program through the menu options. Here is </w:t>
      </w:r>
      <w:r w:rsidR="00F6158D"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example of </w:t>
      </w:r>
      <w:r w:rsidR="00EC2B5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user interaction.</w:t>
      </w:r>
    </w:p>
    <w:p w14:paraId="34049806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1.Deposit</w:t>
      </w:r>
    </w:p>
    <w:p w14:paraId="2F48FCF7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2.Withdraw</w:t>
      </w:r>
    </w:p>
    <w:p w14:paraId="1E1D60F5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lastRenderedPageBreak/>
        <w:t>3.Transfer</w:t>
      </w:r>
    </w:p>
    <w:p w14:paraId="681D4695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0.Exit</w:t>
      </w:r>
    </w:p>
    <w:p w14:paraId="4629A915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-&gt;1</w:t>
      </w:r>
    </w:p>
    <w:p w14:paraId="47485422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Please input the account number-&gt;100001</w:t>
      </w:r>
    </w:p>
    <w:p w14:paraId="3CD07D76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Please input the amount-&gt;200</w:t>
      </w:r>
    </w:p>
    <w:p w14:paraId="2569DAEE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1.Deposit</w:t>
      </w:r>
    </w:p>
    <w:p w14:paraId="6900A5BD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2.Withdraw</w:t>
      </w:r>
    </w:p>
    <w:p w14:paraId="58E33639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3.Transfer</w:t>
      </w:r>
    </w:p>
    <w:p w14:paraId="1FA41E7F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0.Exit</w:t>
      </w:r>
    </w:p>
    <w:p w14:paraId="7632B64A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-&gt;2</w:t>
      </w:r>
    </w:p>
    <w:p w14:paraId="12883204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Please input the account number-&gt;100002</w:t>
      </w:r>
    </w:p>
    <w:p w14:paraId="0DF3841F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Please input the amount-&gt;300</w:t>
      </w:r>
    </w:p>
    <w:p w14:paraId="5220435F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1.Deposit</w:t>
      </w:r>
    </w:p>
    <w:p w14:paraId="3AC57080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2.Withdraw</w:t>
      </w:r>
    </w:p>
    <w:p w14:paraId="4379A1F0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3.Transfer</w:t>
      </w:r>
    </w:p>
    <w:p w14:paraId="2C4639F3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0.Exit</w:t>
      </w:r>
    </w:p>
    <w:p w14:paraId="1D29D6E0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-&gt;3</w:t>
      </w:r>
    </w:p>
    <w:p w14:paraId="692520AC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Please input the account number to transfer from-&gt;100003</w:t>
      </w:r>
    </w:p>
    <w:p w14:paraId="50634365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Please input the account number to transfer to-&gt;100004</w:t>
      </w:r>
    </w:p>
    <w:p w14:paraId="0B1D5C86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Please input the amount-&gt;200</w:t>
      </w:r>
    </w:p>
    <w:p w14:paraId="00734A90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1.Deposit</w:t>
      </w:r>
    </w:p>
    <w:p w14:paraId="62002D88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2.Withdraw</w:t>
      </w:r>
    </w:p>
    <w:p w14:paraId="3BDFB597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3.Transfer</w:t>
      </w:r>
    </w:p>
    <w:p w14:paraId="1046387A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0.Exit</w:t>
      </w:r>
    </w:p>
    <w:p w14:paraId="70F152E5" w14:textId="77777777" w:rsidR="00202E69" w:rsidRPr="00202E69" w:rsidRDefault="00202E69" w:rsidP="00202E69">
      <w:pPr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</w:pPr>
      <w:r w:rsidRPr="00202E69">
        <w:rPr>
          <w:rFonts w:ascii="Monaco" w:eastAsia="Times New Roman" w:hAnsi="Monaco" w:cs="Monaco"/>
          <w:i/>
          <w:color w:val="000000"/>
          <w:kern w:val="0"/>
          <w:sz w:val="22"/>
          <w:szCs w:val="22"/>
        </w:rPr>
        <w:t>-&gt;0</w:t>
      </w:r>
    </w:p>
    <w:p w14:paraId="5725C0AA" w14:textId="77777777" w:rsidR="002438A1" w:rsidRDefault="002438A1" w:rsidP="002438A1">
      <w:pPr>
        <w:rPr>
          <w:rFonts w:ascii="Arial" w:hAnsi="Arial" w:cs="Arial"/>
          <w:sz w:val="22"/>
          <w:szCs w:val="22"/>
        </w:rPr>
      </w:pPr>
    </w:p>
    <w:p w14:paraId="6BD6BB8B" w14:textId="2E50B8AF" w:rsidR="001331E5" w:rsidRDefault="00EC2B5F" w:rsidP="002438A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 that a “transfer” transaction is a withdrawal from one account followed by a deposit of the same amount to another account.</w:t>
      </w:r>
    </w:p>
    <w:p w14:paraId="73A16CFF" w14:textId="77777777" w:rsidR="00EC2B5F" w:rsidRDefault="00EC2B5F" w:rsidP="002438A1">
      <w:pPr>
        <w:rPr>
          <w:rFonts w:ascii="Arial" w:hAnsi="Arial" w:cs="Arial"/>
          <w:sz w:val="22"/>
          <w:szCs w:val="22"/>
        </w:rPr>
      </w:pPr>
    </w:p>
    <w:p w14:paraId="27E5C1D4" w14:textId="1EFE9DDA" w:rsidR="001331E5" w:rsidRPr="001331E5" w:rsidRDefault="00F6158D" w:rsidP="002438A1">
      <w:pPr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 w:hint="eastAsia"/>
          <w:b/>
          <w:sz w:val="22"/>
          <w:szCs w:val="22"/>
          <w:lang w:eastAsia="zh-CN"/>
        </w:rPr>
        <w:t>Update</w:t>
      </w:r>
      <w:r w:rsidR="001331E5" w:rsidRPr="001331E5">
        <w:rPr>
          <w:rFonts w:ascii="Arial" w:hAnsi="Arial" w:cs="Arial" w:hint="eastAsia"/>
          <w:b/>
          <w:sz w:val="22"/>
          <w:szCs w:val="22"/>
          <w:lang w:eastAsia="zh-CN"/>
        </w:rPr>
        <w:t xml:space="preserve"> Account Database</w:t>
      </w:r>
      <w:r w:rsidR="00EC2B5F">
        <w:rPr>
          <w:rFonts w:ascii="Arial" w:hAnsi="Arial" w:cs="Arial"/>
          <w:b/>
          <w:sz w:val="22"/>
          <w:szCs w:val="22"/>
          <w:lang w:eastAsia="zh-CN"/>
        </w:rPr>
        <w:t xml:space="preserve"> (input file)</w:t>
      </w:r>
    </w:p>
    <w:p w14:paraId="7AB8BBCB" w14:textId="6506150D" w:rsidR="001331E5" w:rsidRDefault="001331E5" w:rsidP="002438A1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After the program terminates, </w:t>
      </w:r>
      <w:r w:rsidR="00EC2B5F">
        <w:rPr>
          <w:rFonts w:ascii="Arial" w:hAnsi="Arial" w:cs="Arial"/>
          <w:sz w:val="22"/>
          <w:szCs w:val="22"/>
          <w:lang w:eastAsia="zh-CN"/>
        </w:rPr>
        <w:t>the original input file would have</w:t>
      </w:r>
      <w:r>
        <w:rPr>
          <w:rFonts w:ascii="Arial" w:hAnsi="Arial" w:cs="Arial"/>
          <w:sz w:val="22"/>
          <w:szCs w:val="22"/>
          <w:lang w:eastAsia="zh-CN"/>
        </w:rPr>
        <w:t xml:space="preserve"> been updated </w:t>
      </w:r>
      <w:r w:rsidR="00EC2B5F">
        <w:rPr>
          <w:rFonts w:ascii="Arial" w:hAnsi="Arial" w:cs="Arial"/>
          <w:sz w:val="22"/>
          <w:szCs w:val="22"/>
          <w:lang w:eastAsia="zh-CN"/>
        </w:rPr>
        <w:t>with the new balances for the affected accounts</w:t>
      </w:r>
      <w:r>
        <w:rPr>
          <w:rFonts w:ascii="Arial" w:hAnsi="Arial" w:cs="Arial"/>
          <w:sz w:val="22"/>
          <w:szCs w:val="22"/>
          <w:lang w:eastAsia="zh-CN"/>
        </w:rPr>
        <w:t xml:space="preserve">. </w:t>
      </w:r>
      <w:r w:rsidR="00EC2B5F">
        <w:rPr>
          <w:rFonts w:ascii="Arial" w:hAnsi="Arial" w:cs="Arial"/>
          <w:sz w:val="22"/>
          <w:szCs w:val="22"/>
          <w:lang w:eastAsia="zh-CN"/>
        </w:rPr>
        <w:t>In</w:t>
      </w:r>
      <w:r>
        <w:rPr>
          <w:rFonts w:ascii="Arial" w:hAnsi="Arial" w:cs="Arial"/>
          <w:sz w:val="22"/>
          <w:szCs w:val="22"/>
          <w:lang w:eastAsia="zh-CN"/>
        </w:rPr>
        <w:t xml:space="preserve"> the example below</w:t>
      </w:r>
      <w:r w:rsidR="00EC2B5F">
        <w:rPr>
          <w:rFonts w:ascii="Arial" w:hAnsi="Arial" w:cs="Arial"/>
          <w:sz w:val="22"/>
          <w:szCs w:val="22"/>
          <w:lang w:eastAsia="zh-CN"/>
        </w:rPr>
        <w:t>,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EC2B5F">
        <w:rPr>
          <w:rFonts w:ascii="Arial" w:hAnsi="Arial" w:cs="Arial"/>
          <w:sz w:val="22"/>
          <w:szCs w:val="22"/>
          <w:lang w:eastAsia="zh-CN"/>
        </w:rPr>
        <w:t>y</w:t>
      </w:r>
      <w:r>
        <w:rPr>
          <w:rFonts w:ascii="Arial" w:hAnsi="Arial" w:cs="Arial"/>
          <w:sz w:val="22"/>
          <w:szCs w:val="22"/>
          <w:lang w:eastAsia="zh-CN"/>
        </w:rPr>
        <w:t xml:space="preserve">ou </w:t>
      </w:r>
      <w:r w:rsidR="00EC2B5F">
        <w:rPr>
          <w:rFonts w:ascii="Arial" w:hAnsi="Arial" w:cs="Arial"/>
          <w:sz w:val="22"/>
          <w:szCs w:val="22"/>
          <w:lang w:eastAsia="zh-CN"/>
        </w:rPr>
        <w:t>will</w:t>
      </w:r>
      <w:r>
        <w:rPr>
          <w:rFonts w:ascii="Arial" w:hAnsi="Arial" w:cs="Arial"/>
          <w:sz w:val="22"/>
          <w:szCs w:val="22"/>
          <w:lang w:eastAsia="zh-CN"/>
        </w:rPr>
        <w:t xml:space="preserve"> see that the balances of the first </w:t>
      </w:r>
      <w:r w:rsidR="00202E69">
        <w:rPr>
          <w:rFonts w:ascii="Arial" w:hAnsi="Arial" w:cs="Arial"/>
          <w:sz w:val="22"/>
          <w:szCs w:val="22"/>
          <w:lang w:eastAsia="zh-CN"/>
        </w:rPr>
        <w:t>four</w:t>
      </w:r>
      <w:r>
        <w:rPr>
          <w:rFonts w:ascii="Arial" w:hAnsi="Arial" w:cs="Arial"/>
          <w:sz w:val="22"/>
          <w:szCs w:val="22"/>
          <w:lang w:eastAsia="zh-CN"/>
        </w:rPr>
        <w:t xml:space="preserve"> accounts </w:t>
      </w:r>
      <w:r w:rsidR="00EC2B5F">
        <w:rPr>
          <w:rFonts w:ascii="Arial" w:hAnsi="Arial" w:cs="Arial"/>
          <w:sz w:val="22"/>
          <w:szCs w:val="22"/>
          <w:lang w:eastAsia="zh-CN"/>
        </w:rPr>
        <w:t xml:space="preserve">have </w:t>
      </w:r>
      <w:r>
        <w:rPr>
          <w:rFonts w:ascii="Arial" w:hAnsi="Arial" w:cs="Arial"/>
          <w:sz w:val="22"/>
          <w:szCs w:val="22"/>
          <w:lang w:eastAsia="zh-CN"/>
        </w:rPr>
        <w:t>changed.</w:t>
      </w:r>
    </w:p>
    <w:p w14:paraId="6B0B9C3B" w14:textId="77777777" w:rsidR="00202E69" w:rsidRDefault="00202E69" w:rsidP="000F5022">
      <w:pPr>
        <w:suppressAutoHyphens w:val="0"/>
        <w:autoSpaceDE w:val="0"/>
        <w:autoSpaceDN w:val="0"/>
        <w:adjustRightInd w:val="0"/>
        <w:rPr>
          <w:rFonts w:ascii="Monaco" w:eastAsia="Times New Roman" w:hAnsi="Monaco" w:cs="Monaco"/>
          <w:kern w:val="0"/>
          <w:sz w:val="22"/>
          <w:szCs w:val="22"/>
        </w:rPr>
      </w:pPr>
    </w:p>
    <w:p w14:paraId="43AC1E22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100001 500.01</w:t>
      </w:r>
    </w:p>
    <w:p w14:paraId="3D0CD99D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100002 200.00</w:t>
      </w:r>
    </w:p>
    <w:p w14:paraId="31053F04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100003 45.65</w:t>
      </w:r>
    </w:p>
    <w:p w14:paraId="314F5445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100004 24765.32</w:t>
      </w:r>
    </w:p>
    <w:p w14:paraId="4B60B069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100005 2345.78</w:t>
      </w:r>
    </w:p>
    <w:p w14:paraId="575C81B6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100006 23245.62</w:t>
      </w:r>
    </w:p>
    <w:p w14:paraId="12E90D98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100007 4565.74</w:t>
      </w:r>
    </w:p>
    <w:p w14:paraId="11BB37F8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100008 2435.85</w:t>
      </w:r>
    </w:p>
    <w:p w14:paraId="565EDDF7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100009 324216.33</w:t>
      </w:r>
    </w:p>
    <w:p w14:paraId="10762167" w14:textId="77777777" w:rsidR="00202E69" w:rsidRDefault="00202E69" w:rsidP="00202E69">
      <w:pPr>
        <w:widowControl/>
        <w:suppressAutoHyphens w:val="0"/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2"/>
          <w:szCs w:val="22"/>
        </w:rPr>
      </w:pPr>
      <w:r>
        <w:rPr>
          <w:rFonts w:ascii="Courier New" w:eastAsia="SimSun" w:hAnsi="Courier New" w:cs="Courier New"/>
          <w:kern w:val="0"/>
          <w:sz w:val="22"/>
          <w:szCs w:val="22"/>
        </w:rPr>
        <w:t>100010 0.00</w:t>
      </w:r>
    </w:p>
    <w:p w14:paraId="04B4D2C8" w14:textId="77777777" w:rsidR="000F5022" w:rsidRPr="002438A1" w:rsidRDefault="000F5022" w:rsidP="002438A1">
      <w:pPr>
        <w:rPr>
          <w:rFonts w:ascii="Arial" w:hAnsi="Arial" w:cs="Arial"/>
          <w:sz w:val="22"/>
          <w:szCs w:val="22"/>
        </w:rPr>
      </w:pPr>
    </w:p>
    <w:p w14:paraId="3C5265AD" w14:textId="77777777" w:rsidR="007B0AB2" w:rsidRPr="00122549" w:rsidRDefault="007B0AB2" w:rsidP="002212CB">
      <w:pPr>
        <w:rPr>
          <w:rFonts w:ascii="Arial" w:hAnsi="Arial" w:cs="Arial"/>
          <w:sz w:val="32"/>
          <w:szCs w:val="32"/>
        </w:rPr>
      </w:pPr>
      <w:r w:rsidRPr="00122549">
        <w:rPr>
          <w:rFonts w:ascii="Arial" w:hAnsi="Arial" w:cs="Arial"/>
          <w:b/>
          <w:bCs/>
          <w:color w:val="365F91"/>
          <w:sz w:val="32"/>
          <w:szCs w:val="32"/>
        </w:rPr>
        <w:t>Design</w:t>
      </w:r>
      <w:r w:rsidRPr="00122549">
        <w:rPr>
          <w:rFonts w:ascii="Arial" w:hAnsi="Arial" w:cs="Arial"/>
          <w:sz w:val="32"/>
          <w:szCs w:val="32"/>
        </w:rPr>
        <w:t xml:space="preserve"> </w:t>
      </w:r>
      <w:r w:rsidRPr="00122549">
        <w:rPr>
          <w:rFonts w:ascii="Arial" w:hAnsi="Arial" w:cs="Arial"/>
          <w:b/>
          <w:bCs/>
          <w:color w:val="365F91"/>
          <w:sz w:val="32"/>
          <w:szCs w:val="32"/>
        </w:rPr>
        <w:t>Requirements</w:t>
      </w:r>
    </w:p>
    <w:p w14:paraId="4013621C" w14:textId="77777777" w:rsidR="007B0AB2" w:rsidRPr="00122549" w:rsidRDefault="007B0AB2" w:rsidP="002212CB">
      <w:pPr>
        <w:snapToGrid w:val="0"/>
        <w:rPr>
          <w:rFonts w:ascii="Arial" w:hAnsi="Arial" w:cs="Arial"/>
        </w:rPr>
      </w:pPr>
    </w:p>
    <w:p w14:paraId="7C45D7A3" w14:textId="3EC4DAF4" w:rsidR="001231D1" w:rsidRDefault="00496E4F" w:rsidP="0005467A">
      <w:pPr>
        <w:rPr>
          <w:rFonts w:ascii="Arial" w:hAnsi="Arial" w:cs="Arial"/>
          <w:b/>
          <w:i/>
          <w:sz w:val="22"/>
          <w:u w:val="single"/>
        </w:rPr>
      </w:pPr>
      <w:r w:rsidRPr="00496E4F">
        <w:rPr>
          <w:rFonts w:ascii="Arial" w:hAnsi="Arial" w:cs="Arial"/>
          <w:b/>
          <w:i/>
          <w:sz w:val="22"/>
          <w:u w:val="single"/>
        </w:rPr>
        <w:t xml:space="preserve">You are required to finish the design report before you leave the lab. </w:t>
      </w:r>
    </w:p>
    <w:p w14:paraId="2110A480" w14:textId="77777777" w:rsidR="00496E4F" w:rsidRDefault="00496E4F" w:rsidP="0005467A">
      <w:pPr>
        <w:rPr>
          <w:rFonts w:ascii="Arial" w:hAnsi="Arial" w:cs="Arial"/>
          <w:b/>
          <w:i/>
          <w:sz w:val="22"/>
          <w:u w:val="single"/>
        </w:rPr>
      </w:pPr>
    </w:p>
    <w:p w14:paraId="16837E85" w14:textId="05FF1DDE" w:rsidR="00496E4F" w:rsidRDefault="00496E4F" w:rsidP="000546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lab report should contain the following two parts. </w:t>
      </w:r>
    </w:p>
    <w:p w14:paraId="1E6E8B1E" w14:textId="258B3B9B" w:rsidR="00ED00BE" w:rsidRDefault="00496E4F" w:rsidP="00496E4F">
      <w:pPr>
        <w:pStyle w:val="ListParagraph"/>
        <w:numPr>
          <w:ilvl w:val="0"/>
          <w:numId w:val="27"/>
        </w:numPr>
        <w:suppressAutoHyphens w:val="0"/>
        <w:rPr>
          <w:rFonts w:ascii="Arial" w:hAnsi="Arial" w:cs="Arial"/>
        </w:rPr>
      </w:pPr>
      <w:r w:rsidRPr="00496E4F">
        <w:rPr>
          <w:rFonts w:ascii="Arial" w:hAnsi="Arial" w:cs="Arial"/>
        </w:rPr>
        <w:t>Basic Structure</w:t>
      </w:r>
    </w:p>
    <w:p w14:paraId="77F8E3E8" w14:textId="77777777" w:rsidR="00713EBD" w:rsidRPr="00F6158D" w:rsidRDefault="00713EBD" w:rsidP="00F6158D">
      <w:pPr>
        <w:suppressAutoHyphens w:val="0"/>
        <w:rPr>
          <w:rFonts w:ascii="Arial" w:hAnsi="Arial" w:cs="Arial"/>
          <w:sz w:val="22"/>
          <w:szCs w:val="22"/>
        </w:rPr>
      </w:pPr>
      <w:r w:rsidRPr="00F6158D">
        <w:rPr>
          <w:rFonts w:ascii="Arial" w:hAnsi="Arial" w:cs="Arial"/>
          <w:sz w:val="22"/>
          <w:szCs w:val="22"/>
        </w:rPr>
        <w:lastRenderedPageBreak/>
        <w:t>List all the methods you plan to have for this project. Give each method a one-sentence description explaining what this method does.</w:t>
      </w:r>
    </w:p>
    <w:p w14:paraId="63448C94" w14:textId="77777777" w:rsidR="00713EBD" w:rsidRPr="00F6158D" w:rsidRDefault="00713EBD" w:rsidP="00F6158D">
      <w:pPr>
        <w:suppressAutoHyphens w:val="0"/>
        <w:rPr>
          <w:rFonts w:ascii="Arial" w:hAnsi="Arial" w:cs="Arial"/>
          <w:sz w:val="22"/>
          <w:szCs w:val="22"/>
        </w:rPr>
      </w:pPr>
    </w:p>
    <w:p w14:paraId="224C3B09" w14:textId="3458E5C9" w:rsidR="00713EBD" w:rsidRPr="00F6158D" w:rsidRDefault="00713EBD" w:rsidP="00F6158D">
      <w:pPr>
        <w:suppressAutoHyphens w:val="0"/>
        <w:rPr>
          <w:rFonts w:ascii="Arial" w:hAnsi="Arial" w:cs="Arial"/>
          <w:sz w:val="22"/>
          <w:szCs w:val="22"/>
        </w:rPr>
      </w:pPr>
      <w:r w:rsidRPr="00F6158D">
        <w:rPr>
          <w:rFonts w:ascii="Arial" w:hAnsi="Arial" w:cs="Arial"/>
          <w:sz w:val="22"/>
          <w:szCs w:val="22"/>
        </w:rPr>
        <w:t>The required methods are listed below. You can copy them to your report.</w:t>
      </w:r>
    </w:p>
    <w:p w14:paraId="08491D62" w14:textId="77777777" w:rsidR="00713EBD" w:rsidRDefault="00713EBD" w:rsidP="00F6158D">
      <w:pPr>
        <w:pStyle w:val="ListParagraph"/>
        <w:suppressAutoHyphens w:val="0"/>
        <w:spacing w:after="0"/>
        <w:ind w:left="360"/>
        <w:rPr>
          <w:rFonts w:ascii="Arial" w:hAnsi="Arial" w:cs="Arial"/>
        </w:rPr>
      </w:pPr>
    </w:p>
    <w:p w14:paraId="6544CF3E" w14:textId="1C163AB7" w:rsidR="00062F37" w:rsidRDefault="00062F37" w:rsidP="00F6158D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Your program should have an </w:t>
      </w:r>
      <w:r w:rsidRPr="00062F37">
        <w:rPr>
          <w:rFonts w:ascii="Arial" w:hAnsi="Arial" w:cs="Arial"/>
          <w:b/>
        </w:rPr>
        <w:t>Account</w:t>
      </w:r>
      <w:r>
        <w:rPr>
          <w:rFonts w:ascii="Arial" w:hAnsi="Arial" w:cs="Arial"/>
        </w:rPr>
        <w:t xml:space="preserve"> class. The attribute of the account class are:</w:t>
      </w:r>
    </w:p>
    <w:p w14:paraId="20BC376E" w14:textId="77777777" w:rsidR="00F6158D" w:rsidRPr="00BB0400" w:rsidRDefault="00F6158D" w:rsidP="00F6158D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</w:rPr>
      </w:pPr>
      <w:r w:rsidRPr="00BB0400">
        <w:rPr>
          <w:rFonts w:ascii="Arial" w:hAnsi="Arial" w:cs="Arial"/>
          <w:b/>
          <w:bCs/>
        </w:rPr>
        <w:t>private int accountNumber;</w:t>
      </w:r>
    </w:p>
    <w:p w14:paraId="5039D55B" w14:textId="577C010A" w:rsidR="00F6158D" w:rsidRPr="00BB0400" w:rsidRDefault="00F6158D" w:rsidP="00F6158D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</w:rPr>
      </w:pPr>
      <w:r w:rsidRPr="00BB0400">
        <w:rPr>
          <w:rFonts w:ascii="Arial" w:hAnsi="Arial" w:cs="Arial"/>
          <w:b/>
          <w:bCs/>
        </w:rPr>
        <w:t>private double accountBalance;</w:t>
      </w:r>
    </w:p>
    <w:p w14:paraId="037A30E7" w14:textId="77777777" w:rsidR="00F6158D" w:rsidRDefault="00F6158D" w:rsidP="00F6158D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</w:p>
    <w:p w14:paraId="1E4BF184" w14:textId="25702036" w:rsidR="00062F37" w:rsidRDefault="00062F37" w:rsidP="00F6158D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The constructor for the Account class should receive the values to initialize the attributes</w:t>
      </w:r>
      <w:r w:rsidR="00713EBD">
        <w:rPr>
          <w:rFonts w:ascii="Arial" w:hAnsi="Arial" w:cs="Arial"/>
        </w:rPr>
        <w:t xml:space="preserve"> and contain the code to assign these values to the attributes.</w:t>
      </w:r>
    </w:p>
    <w:p w14:paraId="16159821" w14:textId="77777777" w:rsidR="00D5780B" w:rsidRDefault="00D5780B" w:rsidP="00F6158D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</w:p>
    <w:p w14:paraId="15ADAD37" w14:textId="507D197A" w:rsidR="00713EBD" w:rsidRDefault="00F6158D" w:rsidP="00F6158D">
      <w:pPr>
        <w:pStyle w:val="ListParagraph"/>
        <w:suppressAutoHyphens w:val="0"/>
        <w:ind w:left="0"/>
        <w:rPr>
          <w:rFonts w:ascii="Arial" w:hAnsi="Arial" w:cs="Arial"/>
        </w:rPr>
      </w:pPr>
      <w:r w:rsidRPr="00F6158D">
        <w:rPr>
          <w:rFonts w:ascii="Arial" w:hAnsi="Arial" w:cs="Arial"/>
          <w:b/>
          <w:bCs/>
        </w:rPr>
        <w:t>public</w:t>
      </w:r>
      <w:r w:rsidRPr="00F6158D">
        <w:rPr>
          <w:rFonts w:ascii="Arial" w:hAnsi="Arial" w:cs="Arial"/>
        </w:rPr>
        <w:t xml:space="preserve"> Account(</w:t>
      </w:r>
      <w:r w:rsidRPr="00F6158D">
        <w:rPr>
          <w:rFonts w:ascii="Arial" w:hAnsi="Arial" w:cs="Arial"/>
          <w:b/>
          <w:bCs/>
        </w:rPr>
        <w:t>int</w:t>
      </w:r>
      <w:r w:rsidRPr="00F6158D">
        <w:rPr>
          <w:rFonts w:ascii="Arial" w:hAnsi="Arial" w:cs="Arial"/>
        </w:rPr>
        <w:t xml:space="preserve"> accountNum, </w:t>
      </w:r>
      <w:r w:rsidRPr="00F6158D">
        <w:rPr>
          <w:rFonts w:ascii="Arial" w:hAnsi="Arial" w:cs="Arial"/>
          <w:b/>
          <w:bCs/>
        </w:rPr>
        <w:t>double</w:t>
      </w:r>
      <w:r w:rsidRPr="00F6158D">
        <w:rPr>
          <w:rFonts w:ascii="Arial" w:hAnsi="Arial" w:cs="Arial"/>
        </w:rPr>
        <w:t xml:space="preserve"> accountBal)</w:t>
      </w:r>
      <w:r w:rsidR="00713EBD">
        <w:rPr>
          <w:rFonts w:ascii="Arial" w:hAnsi="Arial" w:cs="Arial"/>
        </w:rPr>
        <w:t>;</w:t>
      </w:r>
    </w:p>
    <w:p w14:paraId="32ED7EC7" w14:textId="2CB5D141" w:rsidR="00062F37" w:rsidRDefault="00062F37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The Account class should also have a get method for each of the attributes and method</w:t>
      </w:r>
      <w:r w:rsidR="00713EB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</w:t>
      </w:r>
      <w:r w:rsidR="00713EBD">
        <w:rPr>
          <w:rFonts w:ascii="Arial" w:hAnsi="Arial" w:cs="Arial"/>
        </w:rPr>
        <w:t xml:space="preserve">each of the </w:t>
      </w:r>
      <w:r w:rsidR="00D5780B">
        <w:rPr>
          <w:rFonts w:ascii="Arial" w:hAnsi="Arial" w:cs="Arial"/>
        </w:rPr>
        <w:t>two</w:t>
      </w:r>
      <w:r w:rsidR="00713EBD">
        <w:rPr>
          <w:rFonts w:ascii="Arial" w:hAnsi="Arial" w:cs="Arial"/>
        </w:rPr>
        <w:t xml:space="preserve"> </w:t>
      </w:r>
      <w:r w:rsidR="00D5780B">
        <w:rPr>
          <w:rFonts w:ascii="Arial" w:hAnsi="Arial" w:cs="Arial"/>
        </w:rPr>
        <w:t xml:space="preserve">main </w:t>
      </w:r>
      <w:r w:rsidR="00754D84">
        <w:rPr>
          <w:rFonts w:ascii="Arial" w:hAnsi="Arial" w:cs="Arial"/>
        </w:rPr>
        <w:t>transactions (deposit, withdraw</w:t>
      </w:r>
      <w:r w:rsidR="00713EB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There should be no set method for the account number as this</w:t>
      </w:r>
      <w:r w:rsidR="00713EBD">
        <w:rPr>
          <w:rFonts w:ascii="Arial" w:hAnsi="Arial" w:cs="Arial"/>
        </w:rPr>
        <w:t xml:space="preserve"> should not change.</w:t>
      </w:r>
    </w:p>
    <w:p w14:paraId="0D7927E6" w14:textId="77777777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</w:p>
    <w:p w14:paraId="5D966FC7" w14:textId="6F4B1203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// Return account number</w:t>
      </w:r>
    </w:p>
    <w:p w14:paraId="7BFC5D5F" w14:textId="31D7BE67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  <w:r w:rsidRPr="00D5780B">
        <w:rPr>
          <w:rFonts w:ascii="Arial" w:hAnsi="Arial" w:cs="Arial"/>
          <w:b/>
          <w:bCs/>
        </w:rPr>
        <w:t>public</w:t>
      </w:r>
      <w:r w:rsidRPr="00D5780B">
        <w:rPr>
          <w:rFonts w:ascii="Arial" w:hAnsi="Arial" w:cs="Arial"/>
        </w:rPr>
        <w:t xml:space="preserve"> </w:t>
      </w:r>
      <w:r w:rsidRPr="00D5780B">
        <w:rPr>
          <w:rFonts w:ascii="Arial" w:hAnsi="Arial" w:cs="Arial"/>
          <w:b/>
          <w:bCs/>
        </w:rPr>
        <w:t>int</w:t>
      </w:r>
      <w:r w:rsidRPr="00D5780B">
        <w:rPr>
          <w:rFonts w:ascii="Arial" w:hAnsi="Arial" w:cs="Arial"/>
        </w:rPr>
        <w:t xml:space="preserve"> getAccountNumber()</w:t>
      </w:r>
      <w:r>
        <w:rPr>
          <w:rFonts w:ascii="Arial" w:hAnsi="Arial" w:cs="Arial"/>
        </w:rPr>
        <w:t>;</w:t>
      </w:r>
    </w:p>
    <w:p w14:paraId="2DFEEC6F" w14:textId="77777777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</w:p>
    <w:p w14:paraId="27C1352B" w14:textId="3A217A1A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// Return account balance</w:t>
      </w:r>
    </w:p>
    <w:p w14:paraId="5A3B5925" w14:textId="5AAB5084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  <w:r w:rsidRPr="00D5780B">
        <w:rPr>
          <w:rFonts w:ascii="Arial" w:hAnsi="Arial" w:cs="Arial"/>
          <w:b/>
          <w:bCs/>
        </w:rPr>
        <w:t>public</w:t>
      </w:r>
      <w:r w:rsidRPr="00D5780B">
        <w:rPr>
          <w:rFonts w:ascii="Arial" w:hAnsi="Arial" w:cs="Arial"/>
        </w:rPr>
        <w:t xml:space="preserve"> </w:t>
      </w:r>
      <w:r w:rsidRPr="00D5780B">
        <w:rPr>
          <w:rFonts w:ascii="Arial" w:hAnsi="Arial" w:cs="Arial"/>
          <w:b/>
          <w:bCs/>
        </w:rPr>
        <w:t>double</w:t>
      </w:r>
      <w:r w:rsidRPr="00D5780B">
        <w:rPr>
          <w:rFonts w:ascii="Arial" w:hAnsi="Arial" w:cs="Arial"/>
        </w:rPr>
        <w:t xml:space="preserve"> getAccountBalance()</w:t>
      </w:r>
      <w:r>
        <w:rPr>
          <w:rFonts w:ascii="Arial" w:hAnsi="Arial" w:cs="Arial"/>
        </w:rPr>
        <w:t>;</w:t>
      </w:r>
    </w:p>
    <w:p w14:paraId="31561C3A" w14:textId="77777777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  <w:b/>
          <w:bCs/>
        </w:rPr>
      </w:pPr>
    </w:p>
    <w:p w14:paraId="4F859C4F" w14:textId="170D57A2" w:rsidR="00D5780B" w:rsidRP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  <w:bCs/>
        </w:rPr>
      </w:pPr>
      <w:r w:rsidRPr="00D5780B">
        <w:rPr>
          <w:rFonts w:ascii="Arial" w:hAnsi="Arial" w:cs="Arial"/>
          <w:bCs/>
        </w:rPr>
        <w:t>// Deposit</w:t>
      </w:r>
      <w:r>
        <w:rPr>
          <w:rFonts w:ascii="Arial" w:hAnsi="Arial" w:cs="Arial"/>
          <w:bCs/>
        </w:rPr>
        <w:t xml:space="preserve"> specified amount in this account</w:t>
      </w:r>
    </w:p>
    <w:p w14:paraId="2385AF85" w14:textId="0396C2E2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  <w:r w:rsidRPr="00D5780B">
        <w:rPr>
          <w:rFonts w:ascii="Arial" w:hAnsi="Arial" w:cs="Arial"/>
          <w:b/>
          <w:bCs/>
        </w:rPr>
        <w:t>public</w:t>
      </w:r>
      <w:r w:rsidRPr="00D5780B">
        <w:rPr>
          <w:rFonts w:ascii="Arial" w:hAnsi="Arial" w:cs="Arial"/>
        </w:rPr>
        <w:t xml:space="preserve"> </w:t>
      </w:r>
      <w:r w:rsidRPr="00D5780B">
        <w:rPr>
          <w:rFonts w:ascii="Arial" w:hAnsi="Arial" w:cs="Arial"/>
          <w:b/>
          <w:bCs/>
        </w:rPr>
        <w:t>void</w:t>
      </w:r>
      <w:r w:rsidRPr="00D5780B">
        <w:rPr>
          <w:rFonts w:ascii="Arial" w:hAnsi="Arial" w:cs="Arial"/>
        </w:rPr>
        <w:t xml:space="preserve"> deposit(</w:t>
      </w:r>
      <w:r w:rsidRPr="00D5780B">
        <w:rPr>
          <w:rFonts w:ascii="Arial" w:hAnsi="Arial" w:cs="Arial"/>
          <w:b/>
          <w:bCs/>
        </w:rPr>
        <w:t>double</w:t>
      </w:r>
      <w:r w:rsidRPr="00D5780B">
        <w:rPr>
          <w:rFonts w:ascii="Arial" w:hAnsi="Arial" w:cs="Arial"/>
        </w:rPr>
        <w:t xml:space="preserve"> depositAmount)</w:t>
      </w:r>
      <w:r>
        <w:rPr>
          <w:rFonts w:ascii="Arial" w:hAnsi="Arial" w:cs="Arial"/>
        </w:rPr>
        <w:t>;</w:t>
      </w:r>
    </w:p>
    <w:p w14:paraId="75E79E2A" w14:textId="77777777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  <w:b/>
          <w:bCs/>
        </w:rPr>
      </w:pPr>
    </w:p>
    <w:p w14:paraId="51ABB9ED" w14:textId="44089EED" w:rsidR="00D5780B" w:rsidRP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// Withdraw specified amount from this account</w:t>
      </w:r>
    </w:p>
    <w:p w14:paraId="78C6F44A" w14:textId="22316FB0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  <w:r w:rsidRPr="00D5780B">
        <w:rPr>
          <w:rFonts w:ascii="Arial" w:hAnsi="Arial" w:cs="Arial"/>
          <w:b/>
          <w:bCs/>
        </w:rPr>
        <w:t>public</w:t>
      </w:r>
      <w:r w:rsidRPr="00D5780B">
        <w:rPr>
          <w:rFonts w:ascii="Arial" w:hAnsi="Arial" w:cs="Arial"/>
        </w:rPr>
        <w:t xml:space="preserve"> </w:t>
      </w:r>
      <w:r w:rsidRPr="00D5780B">
        <w:rPr>
          <w:rFonts w:ascii="Arial" w:hAnsi="Arial" w:cs="Arial"/>
          <w:b/>
          <w:bCs/>
        </w:rPr>
        <w:t>void</w:t>
      </w:r>
      <w:r w:rsidRPr="00D5780B">
        <w:rPr>
          <w:rFonts w:ascii="Arial" w:hAnsi="Arial" w:cs="Arial"/>
        </w:rPr>
        <w:t xml:space="preserve"> withdraw(</w:t>
      </w:r>
      <w:r w:rsidRPr="00D5780B">
        <w:rPr>
          <w:rFonts w:ascii="Arial" w:hAnsi="Arial" w:cs="Arial"/>
          <w:b/>
          <w:bCs/>
        </w:rPr>
        <w:t>double</w:t>
      </w:r>
      <w:r w:rsidRPr="00D5780B">
        <w:rPr>
          <w:rFonts w:ascii="Arial" w:hAnsi="Arial" w:cs="Arial"/>
        </w:rPr>
        <w:t xml:space="preserve"> withdrawAmount)</w:t>
      </w:r>
      <w:r>
        <w:rPr>
          <w:rFonts w:ascii="Arial" w:hAnsi="Arial" w:cs="Arial"/>
        </w:rPr>
        <w:t>;</w:t>
      </w:r>
    </w:p>
    <w:p w14:paraId="4A8D1A29" w14:textId="77777777" w:rsidR="00D5780B" w:rsidRDefault="00D5780B" w:rsidP="00D5780B">
      <w:pPr>
        <w:pStyle w:val="ListParagraph"/>
        <w:suppressAutoHyphens w:val="0"/>
        <w:spacing w:after="0"/>
        <w:ind w:left="0"/>
        <w:rPr>
          <w:rFonts w:ascii="Arial" w:hAnsi="Arial" w:cs="Arial"/>
        </w:rPr>
      </w:pPr>
    </w:p>
    <w:p w14:paraId="3A1B7965" w14:textId="244C895D" w:rsidR="00552F49" w:rsidRDefault="00552F49" w:rsidP="00F6158D">
      <w:pPr>
        <w:suppressAutoHyphens w:val="0"/>
        <w:rPr>
          <w:rFonts w:ascii="Arial" w:hAnsi="Arial" w:cs="Arial"/>
          <w:sz w:val="22"/>
          <w:szCs w:val="22"/>
        </w:rPr>
      </w:pPr>
      <w:r w:rsidRPr="00F6158D">
        <w:rPr>
          <w:rFonts w:ascii="Arial" w:hAnsi="Arial" w:cs="Arial"/>
          <w:sz w:val="22"/>
          <w:szCs w:val="22"/>
        </w:rPr>
        <w:t>The following methods should be in your main method.</w:t>
      </w:r>
      <w:r w:rsidR="00754D84" w:rsidRPr="00F6158D">
        <w:rPr>
          <w:rFonts w:ascii="Arial" w:hAnsi="Arial" w:cs="Arial"/>
          <w:sz w:val="22"/>
          <w:szCs w:val="22"/>
        </w:rPr>
        <w:t xml:space="preserve"> The transfer </w:t>
      </w:r>
      <w:r w:rsidR="00BB0400">
        <w:rPr>
          <w:rFonts w:ascii="Arial" w:hAnsi="Arial" w:cs="Arial"/>
          <w:sz w:val="22"/>
          <w:szCs w:val="22"/>
        </w:rPr>
        <w:t xml:space="preserve">transaction should be implemented </w:t>
      </w:r>
      <w:r w:rsidR="00754D84" w:rsidRPr="00F6158D">
        <w:rPr>
          <w:rFonts w:ascii="Arial" w:hAnsi="Arial" w:cs="Arial"/>
          <w:sz w:val="22"/>
          <w:szCs w:val="22"/>
        </w:rPr>
        <w:t>in the main class (not in the Account class) because it involves two different accounts.</w:t>
      </w:r>
    </w:p>
    <w:p w14:paraId="36390042" w14:textId="77777777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</w:p>
    <w:p w14:paraId="40780DD3" w14:textId="5D5C18B5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 Print menu showing available options (1, 2, 3, 0) to the screen</w:t>
      </w:r>
    </w:p>
    <w:p w14:paraId="43CBB2CD" w14:textId="4DF80F84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  <w:r w:rsidRPr="00D5780B">
        <w:rPr>
          <w:rFonts w:ascii="Arial" w:hAnsi="Arial" w:cs="Arial"/>
          <w:b/>
          <w:bCs/>
          <w:sz w:val="22"/>
          <w:szCs w:val="22"/>
        </w:rPr>
        <w:t>public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static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void</w:t>
      </w:r>
      <w:r w:rsidRPr="00D5780B">
        <w:rPr>
          <w:rFonts w:ascii="Arial" w:hAnsi="Arial" w:cs="Arial"/>
          <w:sz w:val="22"/>
          <w:szCs w:val="22"/>
        </w:rPr>
        <w:t xml:space="preserve"> printMenu()</w:t>
      </w:r>
      <w:r>
        <w:rPr>
          <w:rFonts w:ascii="Arial" w:hAnsi="Arial" w:cs="Arial"/>
          <w:sz w:val="22"/>
          <w:szCs w:val="22"/>
        </w:rPr>
        <w:t>;</w:t>
      </w:r>
    </w:p>
    <w:p w14:paraId="3F1CC681" w14:textId="77777777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</w:p>
    <w:p w14:paraId="312CB81D" w14:textId="58F79C47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 Read in the user’s desired option / choice</w:t>
      </w:r>
    </w:p>
    <w:p w14:paraId="1B9FFAA4" w14:textId="53BC6B2F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  <w:r w:rsidRPr="00D5780B">
        <w:rPr>
          <w:rFonts w:ascii="Arial" w:hAnsi="Arial" w:cs="Arial"/>
          <w:b/>
          <w:bCs/>
          <w:sz w:val="22"/>
          <w:szCs w:val="22"/>
        </w:rPr>
        <w:t>public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static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int</w:t>
      </w:r>
      <w:r w:rsidRPr="00D5780B">
        <w:rPr>
          <w:rFonts w:ascii="Arial" w:hAnsi="Arial" w:cs="Arial"/>
          <w:sz w:val="22"/>
          <w:szCs w:val="22"/>
        </w:rPr>
        <w:t xml:space="preserve"> getChoice(Scanner keyboard)</w:t>
      </w:r>
    </w:p>
    <w:p w14:paraId="2E334475" w14:textId="77777777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</w:p>
    <w:p w14:paraId="7FD60F39" w14:textId="0EC6D87F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 Get relevant account number from user for a deposit or withdraw transaction</w:t>
      </w:r>
    </w:p>
    <w:p w14:paraId="5212EBED" w14:textId="18FA41D7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  <w:r w:rsidRPr="00D5780B">
        <w:rPr>
          <w:rFonts w:ascii="Arial" w:hAnsi="Arial" w:cs="Arial"/>
          <w:b/>
          <w:bCs/>
          <w:sz w:val="22"/>
          <w:szCs w:val="22"/>
        </w:rPr>
        <w:t>public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static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int</w:t>
      </w:r>
      <w:r w:rsidRPr="00D5780B">
        <w:rPr>
          <w:rFonts w:ascii="Arial" w:hAnsi="Arial" w:cs="Arial"/>
          <w:sz w:val="22"/>
          <w:szCs w:val="22"/>
        </w:rPr>
        <w:t xml:space="preserve"> getAccountNumber(Scanner keyboard)</w:t>
      </w:r>
    </w:p>
    <w:p w14:paraId="133FE1E0" w14:textId="77777777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</w:p>
    <w:p w14:paraId="14C90094" w14:textId="7D6C284C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 Get relevant account numbers from user for a transfer transaction</w:t>
      </w:r>
    </w:p>
    <w:p w14:paraId="7E27FC10" w14:textId="06A39BF7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  <w:r w:rsidRPr="00D5780B">
        <w:rPr>
          <w:rFonts w:ascii="Arial" w:hAnsi="Arial" w:cs="Arial"/>
          <w:b/>
          <w:bCs/>
          <w:sz w:val="22"/>
          <w:szCs w:val="22"/>
        </w:rPr>
        <w:t>public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static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int</w:t>
      </w:r>
      <w:r w:rsidRPr="00D5780B">
        <w:rPr>
          <w:rFonts w:ascii="Arial" w:hAnsi="Arial" w:cs="Arial"/>
          <w:sz w:val="22"/>
          <w:szCs w:val="22"/>
        </w:rPr>
        <w:t>[] getTransferAccountNumbers(Scanner keyboard)</w:t>
      </w:r>
    </w:p>
    <w:p w14:paraId="3952EA3D" w14:textId="77777777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</w:p>
    <w:p w14:paraId="3CF0FF1A" w14:textId="14A6E4CA" w:rsidR="00D5780B" w:rsidRDefault="00BB0400" w:rsidP="00F6158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 Get amount from user for the current transaction</w:t>
      </w:r>
    </w:p>
    <w:p w14:paraId="5EFDEAE5" w14:textId="70C0962F" w:rsidR="00D5780B" w:rsidRDefault="00D5780B" w:rsidP="00F6158D">
      <w:pPr>
        <w:suppressAutoHyphens w:val="0"/>
        <w:rPr>
          <w:rFonts w:ascii="Arial" w:hAnsi="Arial" w:cs="Arial"/>
          <w:sz w:val="22"/>
          <w:szCs w:val="22"/>
        </w:rPr>
      </w:pPr>
      <w:r w:rsidRPr="00D5780B">
        <w:rPr>
          <w:rFonts w:ascii="Arial" w:hAnsi="Arial" w:cs="Arial"/>
          <w:b/>
          <w:bCs/>
          <w:sz w:val="22"/>
          <w:szCs w:val="22"/>
        </w:rPr>
        <w:t>public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static</w:t>
      </w:r>
      <w:r w:rsidRPr="00D5780B">
        <w:rPr>
          <w:rFonts w:ascii="Arial" w:hAnsi="Arial" w:cs="Arial"/>
          <w:sz w:val="22"/>
          <w:szCs w:val="22"/>
        </w:rPr>
        <w:t xml:space="preserve"> </w:t>
      </w:r>
      <w:r w:rsidRPr="00D5780B">
        <w:rPr>
          <w:rFonts w:ascii="Arial" w:hAnsi="Arial" w:cs="Arial"/>
          <w:b/>
          <w:bCs/>
          <w:sz w:val="22"/>
          <w:szCs w:val="22"/>
        </w:rPr>
        <w:t>double</w:t>
      </w:r>
      <w:r w:rsidRPr="00D5780B">
        <w:rPr>
          <w:rFonts w:ascii="Arial" w:hAnsi="Arial" w:cs="Arial"/>
          <w:sz w:val="22"/>
          <w:szCs w:val="22"/>
        </w:rPr>
        <w:t xml:space="preserve"> getAmount(Scanner keyboard)</w:t>
      </w:r>
    </w:p>
    <w:p w14:paraId="60732027" w14:textId="7F129AAB" w:rsidR="00BB0400" w:rsidRPr="00F6158D" w:rsidRDefault="00BB0400" w:rsidP="00F6158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// Update input file with the new account balances based on user’s transactions</w:t>
      </w:r>
    </w:p>
    <w:p w14:paraId="4C722ADE" w14:textId="0A5928BE" w:rsidR="00552F49" w:rsidRPr="00BB0400" w:rsidRDefault="00BB0400" w:rsidP="00BB0400">
      <w:pPr>
        <w:suppressAutoHyphens w:val="0"/>
        <w:rPr>
          <w:rFonts w:ascii="Arial" w:hAnsi="Arial" w:cs="Arial"/>
          <w:sz w:val="22"/>
          <w:szCs w:val="22"/>
        </w:rPr>
      </w:pPr>
      <w:r w:rsidRPr="00BB0400">
        <w:rPr>
          <w:rFonts w:ascii="Arial" w:hAnsi="Arial" w:cs="Arial"/>
          <w:b/>
          <w:bCs/>
          <w:sz w:val="22"/>
          <w:szCs w:val="22"/>
        </w:rPr>
        <w:t>public</w:t>
      </w:r>
      <w:r w:rsidRPr="00BB0400">
        <w:rPr>
          <w:rFonts w:ascii="Arial" w:hAnsi="Arial" w:cs="Arial"/>
          <w:sz w:val="22"/>
          <w:szCs w:val="22"/>
        </w:rPr>
        <w:t xml:space="preserve"> </w:t>
      </w:r>
      <w:r w:rsidRPr="00BB0400">
        <w:rPr>
          <w:rFonts w:ascii="Arial" w:hAnsi="Arial" w:cs="Arial"/>
          <w:b/>
          <w:bCs/>
          <w:sz w:val="22"/>
          <w:szCs w:val="22"/>
        </w:rPr>
        <w:t>static</w:t>
      </w:r>
      <w:r w:rsidRPr="00BB0400">
        <w:rPr>
          <w:rFonts w:ascii="Arial" w:hAnsi="Arial" w:cs="Arial"/>
          <w:sz w:val="22"/>
          <w:szCs w:val="22"/>
        </w:rPr>
        <w:t xml:space="preserve"> </w:t>
      </w:r>
      <w:r w:rsidRPr="00BB0400">
        <w:rPr>
          <w:rFonts w:ascii="Arial" w:hAnsi="Arial" w:cs="Arial"/>
          <w:b/>
          <w:bCs/>
          <w:sz w:val="22"/>
          <w:szCs w:val="22"/>
        </w:rPr>
        <w:t>void</w:t>
      </w:r>
      <w:r w:rsidRPr="00BB0400">
        <w:rPr>
          <w:rFonts w:ascii="Arial" w:hAnsi="Arial" w:cs="Arial"/>
          <w:sz w:val="22"/>
          <w:szCs w:val="22"/>
        </w:rPr>
        <w:t xml:space="preserve"> updateAccountDatabase(Account[] account) </w:t>
      </w:r>
      <w:r w:rsidRPr="00BB0400">
        <w:rPr>
          <w:rFonts w:ascii="Arial" w:hAnsi="Arial" w:cs="Arial"/>
          <w:b/>
          <w:bCs/>
          <w:sz w:val="22"/>
          <w:szCs w:val="22"/>
        </w:rPr>
        <w:t>throws</w:t>
      </w:r>
      <w:r w:rsidRPr="00BB0400">
        <w:rPr>
          <w:rFonts w:ascii="Arial" w:hAnsi="Arial" w:cs="Arial"/>
          <w:sz w:val="22"/>
          <w:szCs w:val="22"/>
        </w:rPr>
        <w:t xml:space="preserve"> IOException;</w:t>
      </w:r>
    </w:p>
    <w:p w14:paraId="61A3D819" w14:textId="77777777" w:rsidR="00BB0400" w:rsidRPr="00BB0400" w:rsidRDefault="00BB0400" w:rsidP="00BB0400">
      <w:pPr>
        <w:suppressAutoHyphens w:val="0"/>
        <w:rPr>
          <w:rFonts w:ascii="Arial" w:hAnsi="Arial" w:cs="Arial"/>
          <w:sz w:val="22"/>
          <w:szCs w:val="22"/>
        </w:rPr>
      </w:pPr>
    </w:p>
    <w:p w14:paraId="7A1B9482" w14:textId="77777777" w:rsidR="00552F49" w:rsidRPr="0082358E" w:rsidRDefault="00552F49" w:rsidP="0082358E">
      <w:pPr>
        <w:suppressAutoHyphens w:val="0"/>
        <w:autoSpaceDE w:val="0"/>
        <w:autoSpaceDN w:val="0"/>
        <w:adjustRightInd w:val="0"/>
        <w:ind w:left="720"/>
        <w:rPr>
          <w:rFonts w:ascii="Monaco" w:eastAsia="SimSun" w:hAnsi="Monaco" w:cs="Monaco"/>
          <w:color w:val="3F7F5F"/>
          <w:kern w:val="0"/>
          <w:sz w:val="22"/>
          <w:szCs w:val="22"/>
        </w:rPr>
      </w:pPr>
    </w:p>
    <w:p w14:paraId="00A43F46" w14:textId="542616C8" w:rsidR="00496E4F" w:rsidRDefault="00496E4F" w:rsidP="00496E4F">
      <w:pPr>
        <w:pStyle w:val="ListParagraph"/>
        <w:numPr>
          <w:ilvl w:val="0"/>
          <w:numId w:val="27"/>
        </w:numPr>
        <w:suppressAutoHyphens w:val="0"/>
        <w:rPr>
          <w:rFonts w:ascii="Arial" w:hAnsi="Arial" w:cs="Arial"/>
        </w:rPr>
      </w:pPr>
      <w:r w:rsidRPr="00496E4F">
        <w:rPr>
          <w:rFonts w:ascii="Arial" w:hAnsi="Arial" w:cs="Arial"/>
        </w:rPr>
        <w:t>Pseudocode</w:t>
      </w:r>
    </w:p>
    <w:p w14:paraId="22A94E1B" w14:textId="4B1DE915" w:rsidR="00496E4F" w:rsidRPr="00A123E2" w:rsidRDefault="00A123E2" w:rsidP="00F6158D">
      <w:pPr>
        <w:pStyle w:val="ListParagraph"/>
        <w:suppressAutoHyphens w:val="0"/>
        <w:ind w:left="0"/>
        <w:rPr>
          <w:rFonts w:ascii="Arial" w:hAnsi="Arial" w:cs="Arial"/>
        </w:rPr>
      </w:pPr>
      <w:r>
        <w:rPr>
          <w:rFonts w:ascii="Arial" w:hAnsi="Arial" w:cs="Arial"/>
        </w:rPr>
        <w:t>Write pseudocode for all the required methods.</w:t>
      </w:r>
    </w:p>
    <w:p w14:paraId="11DBBDF7" w14:textId="77777777" w:rsidR="00BB65CD" w:rsidRDefault="00BB65CD" w:rsidP="002212CB">
      <w:pPr>
        <w:rPr>
          <w:rFonts w:ascii="Arial" w:hAnsi="Arial" w:cs="Arial"/>
          <w:b/>
          <w:bCs/>
          <w:color w:val="365F91"/>
          <w:sz w:val="32"/>
          <w:szCs w:val="32"/>
        </w:rPr>
      </w:pPr>
    </w:p>
    <w:p w14:paraId="02CB639C" w14:textId="77777777" w:rsidR="00314A7F" w:rsidRPr="00314A7F" w:rsidRDefault="00314A7F" w:rsidP="00314A7F">
      <w:pPr>
        <w:rPr>
          <w:rFonts w:ascii="Arial" w:hAnsi="Arial" w:cs="Arial"/>
          <w:bCs/>
          <w:color w:val="000000" w:themeColor="text1"/>
        </w:rPr>
      </w:pPr>
    </w:p>
    <w:p w14:paraId="4FB91A5C" w14:textId="77777777" w:rsidR="007B0AB2" w:rsidRPr="00122549" w:rsidRDefault="007B0AB2" w:rsidP="002212CB">
      <w:pPr>
        <w:rPr>
          <w:rFonts w:ascii="Arial" w:hAnsi="Arial" w:cs="Arial"/>
          <w:b/>
          <w:bCs/>
          <w:color w:val="365F91"/>
          <w:sz w:val="32"/>
          <w:szCs w:val="32"/>
        </w:rPr>
      </w:pPr>
      <w:r w:rsidRPr="00122549">
        <w:rPr>
          <w:rFonts w:ascii="Arial" w:hAnsi="Arial" w:cs="Arial"/>
          <w:b/>
          <w:bCs/>
          <w:color w:val="365F91"/>
          <w:sz w:val="32"/>
          <w:szCs w:val="32"/>
        </w:rPr>
        <w:t xml:space="preserve">Additional Requirements  </w:t>
      </w:r>
    </w:p>
    <w:p w14:paraId="0B35083B" w14:textId="77777777" w:rsidR="007B0AB2" w:rsidRPr="00323E40" w:rsidRDefault="007B0AB2" w:rsidP="002212CB">
      <w:pPr>
        <w:rPr>
          <w:rFonts w:ascii="Arial" w:hAnsi="Arial" w:cs="Arial"/>
          <w:b/>
          <w:bCs/>
          <w:color w:val="365F91"/>
          <w:sz w:val="22"/>
          <w:szCs w:val="22"/>
        </w:rPr>
      </w:pPr>
    </w:p>
    <w:p w14:paraId="18957FDA" w14:textId="77777777" w:rsidR="007B0AB2" w:rsidRPr="00155BAF" w:rsidRDefault="007B0AB2" w:rsidP="002212CB">
      <w:pPr>
        <w:rPr>
          <w:rFonts w:ascii="Arial" w:hAnsi="Arial" w:cs="Arial"/>
          <w:b/>
          <w:bCs/>
          <w:szCs w:val="22"/>
        </w:rPr>
      </w:pPr>
      <w:r w:rsidRPr="00155BAF">
        <w:rPr>
          <w:rFonts w:ascii="Arial" w:hAnsi="Arial" w:cs="Arial"/>
          <w:b/>
          <w:bCs/>
          <w:szCs w:val="22"/>
        </w:rPr>
        <w:t>Coding Standards</w:t>
      </w:r>
    </w:p>
    <w:p w14:paraId="3A5699F3" w14:textId="77777777" w:rsidR="007B0AB2" w:rsidRPr="00155BAF" w:rsidRDefault="007B0AB2" w:rsidP="002212CB">
      <w:pPr>
        <w:rPr>
          <w:rFonts w:ascii="Arial" w:hAnsi="Arial" w:cs="Arial"/>
          <w:sz w:val="22"/>
          <w:szCs w:val="22"/>
        </w:rPr>
      </w:pPr>
    </w:p>
    <w:p w14:paraId="275CCB42" w14:textId="69ADD04B" w:rsidR="007B0AB2" w:rsidRDefault="007B0AB2" w:rsidP="00342267">
      <w:pPr>
        <w:rPr>
          <w:rFonts w:ascii="Arial" w:hAnsi="Arial" w:cs="Arial"/>
          <w:sz w:val="22"/>
          <w:szCs w:val="22"/>
        </w:rPr>
      </w:pPr>
      <w:r w:rsidRPr="00155BAF">
        <w:rPr>
          <w:rFonts w:ascii="Arial" w:hAnsi="Arial" w:cs="Arial"/>
          <w:sz w:val="22"/>
          <w:szCs w:val="22"/>
        </w:rPr>
        <w:t xml:space="preserve">You must adhere to all conventions in the CS 1120 </w:t>
      </w:r>
      <w:r w:rsidR="005644C2" w:rsidRPr="00155BAF">
        <w:rPr>
          <w:rFonts w:ascii="Arial" w:hAnsi="Arial" w:cs="Arial"/>
          <w:sz w:val="22"/>
          <w:szCs w:val="22"/>
        </w:rPr>
        <w:t>Java</w:t>
      </w:r>
      <w:r w:rsidRPr="00155BAF">
        <w:rPr>
          <w:rFonts w:ascii="Arial" w:hAnsi="Arial" w:cs="Arial"/>
          <w:sz w:val="22"/>
          <w:szCs w:val="22"/>
        </w:rPr>
        <w:t xml:space="preserve"> coding standard</w:t>
      </w:r>
      <w:r w:rsidR="002A7E1B">
        <w:rPr>
          <w:rFonts w:ascii="Arial" w:hAnsi="Arial" w:cs="Arial"/>
          <w:sz w:val="22"/>
          <w:szCs w:val="22"/>
        </w:rPr>
        <w:t>s</w:t>
      </w:r>
      <w:r w:rsidRPr="00155BAF">
        <w:rPr>
          <w:rFonts w:ascii="Arial" w:hAnsi="Arial" w:cs="Arial"/>
          <w:sz w:val="22"/>
          <w:szCs w:val="22"/>
        </w:rPr>
        <w:t xml:space="preserve">. This </w:t>
      </w:r>
      <w:r w:rsidR="002A7E1B">
        <w:rPr>
          <w:rFonts w:ascii="Arial" w:hAnsi="Arial" w:cs="Arial"/>
          <w:sz w:val="22"/>
          <w:szCs w:val="22"/>
        </w:rPr>
        <w:t>includes the use of white space</w:t>
      </w:r>
      <w:r w:rsidRPr="00155BAF">
        <w:rPr>
          <w:rFonts w:ascii="Arial" w:hAnsi="Arial" w:cs="Arial"/>
          <w:sz w:val="22"/>
          <w:szCs w:val="22"/>
        </w:rPr>
        <w:t xml:space="preserve"> for readability and the use of comments to explain the meaning of various methods and attributes. Be sure to follow the conventi</w:t>
      </w:r>
      <w:r w:rsidR="0014665B" w:rsidRPr="00155BAF">
        <w:rPr>
          <w:rFonts w:ascii="Arial" w:hAnsi="Arial" w:cs="Arial"/>
          <w:sz w:val="22"/>
          <w:szCs w:val="22"/>
        </w:rPr>
        <w:t>ons for naming classes, variables</w:t>
      </w:r>
      <w:r w:rsidRPr="00155BAF">
        <w:rPr>
          <w:rFonts w:ascii="Arial" w:hAnsi="Arial" w:cs="Arial"/>
          <w:sz w:val="22"/>
          <w:szCs w:val="22"/>
        </w:rPr>
        <w:t>, method parameters</w:t>
      </w:r>
      <w:r w:rsidRPr="00323E40">
        <w:rPr>
          <w:rFonts w:ascii="Arial" w:hAnsi="Arial" w:cs="Arial"/>
          <w:sz w:val="22"/>
          <w:szCs w:val="22"/>
        </w:rPr>
        <w:t xml:space="preserve"> and methods.</w:t>
      </w:r>
    </w:p>
    <w:p w14:paraId="5C40A416" w14:textId="77777777" w:rsidR="00342267" w:rsidRPr="00342267" w:rsidRDefault="00342267" w:rsidP="00342267">
      <w:pPr>
        <w:rPr>
          <w:rFonts w:ascii="Arial" w:hAnsi="Arial" w:cs="Arial"/>
          <w:sz w:val="22"/>
          <w:szCs w:val="22"/>
        </w:rPr>
      </w:pPr>
    </w:p>
    <w:p w14:paraId="36E3BF9A" w14:textId="77777777" w:rsidR="007B0AB2" w:rsidRPr="00323E40" w:rsidRDefault="007B0AB2" w:rsidP="00342267">
      <w:pPr>
        <w:rPr>
          <w:rFonts w:ascii="Arial" w:hAnsi="Arial" w:cs="Arial"/>
          <w:b/>
          <w:bCs/>
          <w:szCs w:val="22"/>
        </w:rPr>
      </w:pPr>
      <w:r w:rsidRPr="00323E40">
        <w:rPr>
          <w:rFonts w:ascii="Arial" w:hAnsi="Arial" w:cs="Arial"/>
          <w:b/>
          <w:bCs/>
          <w:szCs w:val="22"/>
        </w:rPr>
        <w:t>Assignment Submission</w:t>
      </w:r>
    </w:p>
    <w:p w14:paraId="5A3A4817" w14:textId="77777777" w:rsidR="007B0AB2" w:rsidRPr="00323E40" w:rsidRDefault="007B0AB2" w:rsidP="00342267">
      <w:pPr>
        <w:rPr>
          <w:rFonts w:ascii="Arial" w:hAnsi="Arial" w:cs="Arial"/>
          <w:sz w:val="22"/>
          <w:szCs w:val="22"/>
        </w:rPr>
      </w:pPr>
    </w:p>
    <w:p w14:paraId="08EC8FB2" w14:textId="77777777" w:rsidR="007B0AB2" w:rsidRPr="00323E40" w:rsidRDefault="007B0AB2" w:rsidP="00342267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23E40">
        <w:rPr>
          <w:rFonts w:ascii="Arial" w:hAnsi="Arial" w:cs="Arial"/>
          <w:sz w:val="22"/>
          <w:szCs w:val="22"/>
        </w:rPr>
        <w:t>Generate a .zip file that contains all your files, including:</w:t>
      </w:r>
    </w:p>
    <w:p w14:paraId="7651645F" w14:textId="77777777" w:rsidR="007B0AB2" w:rsidRPr="00323E40" w:rsidRDefault="007B0AB2" w:rsidP="00342267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323E40">
        <w:rPr>
          <w:rFonts w:ascii="Arial" w:hAnsi="Arial" w:cs="Arial"/>
          <w:sz w:val="22"/>
          <w:szCs w:val="22"/>
        </w:rPr>
        <w:t>Program Files</w:t>
      </w:r>
    </w:p>
    <w:p w14:paraId="2B848002" w14:textId="25A71D8B" w:rsidR="007B0AB2" w:rsidRPr="00323E40" w:rsidRDefault="00501BF3" w:rsidP="00501BF3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B0AB2">
        <w:rPr>
          <w:rFonts w:ascii="Arial" w:hAnsi="Arial" w:cs="Arial"/>
          <w:sz w:val="22"/>
          <w:szCs w:val="22"/>
        </w:rPr>
        <w:t>ny input or</w:t>
      </w:r>
      <w:r w:rsidR="007B0AB2" w:rsidRPr="00323E40">
        <w:rPr>
          <w:rFonts w:ascii="Arial" w:hAnsi="Arial" w:cs="Arial"/>
          <w:sz w:val="22"/>
          <w:szCs w:val="22"/>
        </w:rPr>
        <w:t xml:space="preserve"> output</w:t>
      </w:r>
      <w:r w:rsidR="007B0AB2">
        <w:rPr>
          <w:rFonts w:ascii="Arial" w:hAnsi="Arial" w:cs="Arial"/>
          <w:sz w:val="22"/>
          <w:szCs w:val="22"/>
        </w:rPr>
        <w:t xml:space="preserve"> files</w:t>
      </w:r>
    </w:p>
    <w:p w14:paraId="5BF409F0" w14:textId="77777777" w:rsidR="004A7E7F" w:rsidRPr="004A7E7F" w:rsidRDefault="004A7E7F" w:rsidP="005614F0">
      <w:pPr>
        <w:pStyle w:val="ListParagraph"/>
        <w:spacing w:after="0" w:line="240" w:lineRule="auto"/>
        <w:rPr>
          <w:rFonts w:ascii="Arial" w:hAnsi="Arial" w:cs="Arial"/>
          <w:u w:val="single"/>
        </w:rPr>
      </w:pPr>
    </w:p>
    <w:p w14:paraId="520C79D0" w14:textId="36230936" w:rsidR="005C5441" w:rsidRDefault="00501BF3" w:rsidP="00501BF3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</w:rPr>
      </w:pPr>
      <w:r w:rsidRPr="00501BF3">
        <w:rPr>
          <w:rFonts w:ascii="Arial" w:hAnsi="Arial" w:cs="Arial"/>
        </w:rPr>
        <w:t xml:space="preserve">Submit the .zip file </w:t>
      </w:r>
      <w:r>
        <w:rPr>
          <w:rFonts w:ascii="Arial" w:hAnsi="Arial" w:cs="Arial"/>
        </w:rPr>
        <w:t xml:space="preserve">to the appropriate folder in elearning. </w:t>
      </w:r>
    </w:p>
    <w:p w14:paraId="1BC02A4A" w14:textId="77777777" w:rsidR="00501BF3" w:rsidRDefault="00501BF3" w:rsidP="00501BF3">
      <w:pPr>
        <w:ind w:left="360"/>
        <w:rPr>
          <w:rFonts w:ascii="Arial" w:hAnsi="Arial" w:cs="Arial"/>
        </w:rPr>
      </w:pPr>
    </w:p>
    <w:p w14:paraId="11F9A9B3" w14:textId="31EFF8B1" w:rsidR="00501BF3" w:rsidRPr="00501BF3" w:rsidRDefault="00501BF3" w:rsidP="00501BF3">
      <w:pPr>
        <w:rPr>
          <w:rFonts w:ascii="Arial" w:hAnsi="Arial" w:cs="Arial"/>
        </w:rPr>
      </w:pPr>
      <w:r w:rsidRPr="00501BF3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The elearning folder will be inaccessible after the due date/time.</w:t>
      </w:r>
    </w:p>
    <w:sectPr w:rsidR="00501BF3" w:rsidRPr="00501BF3" w:rsidSect="00AD2DDF">
      <w:headerReference w:type="default" r:id="rId9"/>
      <w:footerReference w:type="default" r:id="rId10"/>
      <w:type w:val="continuous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88D6C" w14:textId="77777777" w:rsidR="008F6B1B" w:rsidRDefault="008F6B1B" w:rsidP="00C875CB">
      <w:r>
        <w:separator/>
      </w:r>
    </w:p>
  </w:endnote>
  <w:endnote w:type="continuationSeparator" w:id="0">
    <w:p w14:paraId="3FA4D110" w14:textId="77777777" w:rsidR="008F6B1B" w:rsidRDefault="008F6B1B" w:rsidP="00C8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charset w:val="00"/>
    <w:family w:val="auto"/>
    <w:pitch w:val="variable"/>
  </w:font>
  <w:font w:name="Liberation Sans">
    <w:altName w:val="Arial Unicode MS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243014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4AD1EB8D" w14:textId="77777777" w:rsidR="00A123E2" w:rsidRPr="00DD4385" w:rsidRDefault="00A123E2">
        <w:pPr>
          <w:pStyle w:val="Footer"/>
          <w:jc w:val="right"/>
          <w:rPr>
            <w:rFonts w:ascii="Arial" w:hAnsi="Arial" w:cs="Arial"/>
          </w:rPr>
        </w:pPr>
        <w:r w:rsidRPr="00DD4385">
          <w:rPr>
            <w:rFonts w:ascii="Arial" w:hAnsi="Arial" w:cs="Arial"/>
          </w:rPr>
          <w:fldChar w:fldCharType="begin"/>
        </w:r>
        <w:r w:rsidRPr="00DD4385">
          <w:rPr>
            <w:rFonts w:ascii="Arial" w:hAnsi="Arial" w:cs="Arial"/>
          </w:rPr>
          <w:instrText xml:space="preserve"> PAGE   \* MERGEFORMAT </w:instrText>
        </w:r>
        <w:r w:rsidRPr="00DD4385">
          <w:rPr>
            <w:rFonts w:ascii="Arial" w:hAnsi="Arial" w:cs="Arial"/>
          </w:rPr>
          <w:fldChar w:fldCharType="separate"/>
        </w:r>
        <w:r w:rsidR="00A56D97">
          <w:rPr>
            <w:rFonts w:ascii="Arial" w:hAnsi="Arial" w:cs="Arial"/>
            <w:noProof/>
          </w:rPr>
          <w:t>1</w:t>
        </w:r>
        <w:r w:rsidRPr="00DD4385">
          <w:rPr>
            <w:rFonts w:ascii="Arial" w:hAnsi="Arial" w:cs="Arial"/>
          </w:rPr>
          <w:fldChar w:fldCharType="end"/>
        </w:r>
      </w:p>
    </w:sdtContent>
  </w:sdt>
  <w:p w14:paraId="72464BF9" w14:textId="77777777" w:rsidR="00A123E2" w:rsidRDefault="00A123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302B2" w14:textId="77777777" w:rsidR="008F6B1B" w:rsidRDefault="008F6B1B" w:rsidP="00C875CB">
      <w:r>
        <w:separator/>
      </w:r>
    </w:p>
  </w:footnote>
  <w:footnote w:type="continuationSeparator" w:id="0">
    <w:p w14:paraId="0D8DE1E2" w14:textId="77777777" w:rsidR="008F6B1B" w:rsidRDefault="008F6B1B" w:rsidP="00C87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BB752" w14:textId="078E42E1" w:rsidR="00A123E2" w:rsidRDefault="00A123E2" w:rsidP="00EA782D">
    <w:pPr>
      <w:pStyle w:val="Header"/>
      <w:rPr>
        <w:rFonts w:ascii="Arial" w:hAnsi="Arial" w:cs="Arial"/>
      </w:rPr>
    </w:pPr>
    <w:r w:rsidRPr="003B4EC0">
      <w:rPr>
        <w:rFonts w:ascii="Arial" w:hAnsi="Arial" w:cs="Arial"/>
      </w:rPr>
      <w:t xml:space="preserve">CS 1120 </w:t>
    </w:r>
    <w:r w:rsidR="000B0CC4">
      <w:rPr>
        <w:rFonts w:ascii="Arial" w:hAnsi="Arial" w:cs="Arial"/>
      </w:rPr>
      <w:t>Spring 2016</w:t>
    </w:r>
    <w:r w:rsidRPr="00EA782D">
      <w:rPr>
        <w:rFonts w:ascii="Arial" w:hAnsi="Arial" w:cs="Arial"/>
      </w:rPr>
      <w:tab/>
    </w:r>
    <w:r w:rsidRPr="003B4EC0">
      <w:rPr>
        <w:rFonts w:ascii="Arial" w:hAnsi="Arial" w:cs="Arial"/>
      </w:rPr>
      <w:t xml:space="preserve">LA </w:t>
    </w:r>
    <w:r>
      <w:rPr>
        <w:rFonts w:ascii="Arial" w:hAnsi="Arial" w:cs="Arial"/>
      </w:rPr>
      <w:t>1</w:t>
    </w:r>
    <w:r w:rsidRPr="00EA782D">
      <w:rPr>
        <w:rFonts w:ascii="Arial" w:hAnsi="Arial" w:cs="Arial"/>
      </w:rPr>
      <w:tab/>
    </w:r>
    <w:r>
      <w:rPr>
        <w:rFonts w:ascii="Arial" w:hAnsi="Arial" w:cs="Arial"/>
      </w:rPr>
      <w:t>Banking System</w:t>
    </w:r>
  </w:p>
  <w:p w14:paraId="5094B5C8" w14:textId="77777777" w:rsidR="00A123E2" w:rsidRDefault="00A123E2" w:rsidP="00EA782D">
    <w:pPr>
      <w:pStyle w:val="Header"/>
      <w:rPr>
        <w:rFonts w:ascii="Arial" w:hAnsi="Arial" w:cs="Arial"/>
      </w:rPr>
    </w:pPr>
  </w:p>
  <w:p w14:paraId="740E9032" w14:textId="77777777" w:rsidR="00A123E2" w:rsidRPr="00EA782D" w:rsidRDefault="00A123E2" w:rsidP="00EA782D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7">
    <w:nsid w:val="03300AC7"/>
    <w:multiLevelType w:val="hybridMultilevel"/>
    <w:tmpl w:val="2AC0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A11ED1"/>
    <w:multiLevelType w:val="hybridMultilevel"/>
    <w:tmpl w:val="9A4A7BB0"/>
    <w:lvl w:ilvl="0" w:tplc="A0F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1B1B94"/>
    <w:multiLevelType w:val="hybridMultilevel"/>
    <w:tmpl w:val="7610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CE5184"/>
    <w:multiLevelType w:val="hybridMultilevel"/>
    <w:tmpl w:val="96C20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E0784"/>
    <w:multiLevelType w:val="hybridMultilevel"/>
    <w:tmpl w:val="01D8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2404A9"/>
    <w:multiLevelType w:val="hybridMultilevel"/>
    <w:tmpl w:val="0B484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BD72DD4"/>
    <w:multiLevelType w:val="hybridMultilevel"/>
    <w:tmpl w:val="9A1EE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C842753"/>
    <w:multiLevelType w:val="hybridMultilevel"/>
    <w:tmpl w:val="CB12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611B7D"/>
    <w:multiLevelType w:val="hybridMultilevel"/>
    <w:tmpl w:val="A11E6AA2"/>
    <w:lvl w:ilvl="0" w:tplc="22BE17E8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6651D"/>
    <w:multiLevelType w:val="hybridMultilevel"/>
    <w:tmpl w:val="A8F8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82339"/>
    <w:multiLevelType w:val="hybridMultilevel"/>
    <w:tmpl w:val="0DF0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B73680"/>
    <w:multiLevelType w:val="hybridMultilevel"/>
    <w:tmpl w:val="1FBA9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B435B"/>
    <w:multiLevelType w:val="hybridMultilevel"/>
    <w:tmpl w:val="6AD6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5A5BB2"/>
    <w:multiLevelType w:val="hybridMultilevel"/>
    <w:tmpl w:val="1682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F2376"/>
    <w:multiLevelType w:val="hybridMultilevel"/>
    <w:tmpl w:val="2DF6A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74C61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00B0AB2"/>
    <w:multiLevelType w:val="hybridMultilevel"/>
    <w:tmpl w:val="1110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73B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5DD20F4"/>
    <w:multiLevelType w:val="hybridMultilevel"/>
    <w:tmpl w:val="E30006E0"/>
    <w:lvl w:ilvl="0" w:tplc="D5A23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AC799D"/>
    <w:multiLevelType w:val="hybridMultilevel"/>
    <w:tmpl w:val="7538411E"/>
    <w:lvl w:ilvl="0" w:tplc="A0F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91A90"/>
    <w:multiLevelType w:val="hybridMultilevel"/>
    <w:tmpl w:val="645E0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7D57E0"/>
    <w:multiLevelType w:val="hybridMultilevel"/>
    <w:tmpl w:val="D28A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252C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4B4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6"/>
  </w:num>
  <w:num w:numId="11">
    <w:abstractNumId w:val="11"/>
  </w:num>
  <w:num w:numId="12">
    <w:abstractNumId w:val="9"/>
  </w:num>
  <w:num w:numId="13">
    <w:abstractNumId w:val="23"/>
  </w:num>
  <w:num w:numId="14">
    <w:abstractNumId w:val="16"/>
  </w:num>
  <w:num w:numId="15">
    <w:abstractNumId w:val="17"/>
  </w:num>
  <w:num w:numId="16">
    <w:abstractNumId w:val="14"/>
  </w:num>
  <w:num w:numId="17">
    <w:abstractNumId w:val="18"/>
  </w:num>
  <w:num w:numId="18">
    <w:abstractNumId w:val="25"/>
  </w:num>
  <w:num w:numId="19">
    <w:abstractNumId w:val="10"/>
  </w:num>
  <w:num w:numId="20">
    <w:abstractNumId w:val="20"/>
  </w:num>
  <w:num w:numId="21">
    <w:abstractNumId w:val="28"/>
  </w:num>
  <w:num w:numId="22">
    <w:abstractNumId w:val="15"/>
  </w:num>
  <w:num w:numId="23">
    <w:abstractNumId w:val="22"/>
  </w:num>
  <w:num w:numId="24">
    <w:abstractNumId w:val="30"/>
  </w:num>
  <w:num w:numId="25">
    <w:abstractNumId w:val="24"/>
  </w:num>
  <w:num w:numId="26">
    <w:abstractNumId w:val="29"/>
  </w:num>
  <w:num w:numId="27">
    <w:abstractNumId w:val="27"/>
  </w:num>
  <w:num w:numId="28">
    <w:abstractNumId w:val="12"/>
  </w:num>
  <w:num w:numId="29">
    <w:abstractNumId w:val="13"/>
  </w:num>
  <w:num w:numId="30">
    <w:abstractNumId w:val="1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0F"/>
    <w:rsid w:val="00006D31"/>
    <w:rsid w:val="000314A8"/>
    <w:rsid w:val="0004274E"/>
    <w:rsid w:val="00042EA8"/>
    <w:rsid w:val="000432D7"/>
    <w:rsid w:val="000503F1"/>
    <w:rsid w:val="00051443"/>
    <w:rsid w:val="0005467A"/>
    <w:rsid w:val="00057185"/>
    <w:rsid w:val="00060BCE"/>
    <w:rsid w:val="00062F37"/>
    <w:rsid w:val="00066039"/>
    <w:rsid w:val="00071A9A"/>
    <w:rsid w:val="00073789"/>
    <w:rsid w:val="0007726A"/>
    <w:rsid w:val="00092476"/>
    <w:rsid w:val="00097923"/>
    <w:rsid w:val="000B0CC4"/>
    <w:rsid w:val="000C115C"/>
    <w:rsid w:val="000C28AC"/>
    <w:rsid w:val="000D26A6"/>
    <w:rsid w:val="000D681E"/>
    <w:rsid w:val="000E11FF"/>
    <w:rsid w:val="000E12B1"/>
    <w:rsid w:val="000E6E5D"/>
    <w:rsid w:val="000F1D41"/>
    <w:rsid w:val="000F5022"/>
    <w:rsid w:val="001005FB"/>
    <w:rsid w:val="00101437"/>
    <w:rsid w:val="00104C76"/>
    <w:rsid w:val="0010743C"/>
    <w:rsid w:val="001137B2"/>
    <w:rsid w:val="001231D1"/>
    <w:rsid w:val="00123AEC"/>
    <w:rsid w:val="001267FA"/>
    <w:rsid w:val="00126989"/>
    <w:rsid w:val="001331E5"/>
    <w:rsid w:val="00141D0B"/>
    <w:rsid w:val="0014665B"/>
    <w:rsid w:val="0015294A"/>
    <w:rsid w:val="00153074"/>
    <w:rsid w:val="00155BAF"/>
    <w:rsid w:val="0016255F"/>
    <w:rsid w:val="00163F44"/>
    <w:rsid w:val="0016586E"/>
    <w:rsid w:val="00167659"/>
    <w:rsid w:val="001716D8"/>
    <w:rsid w:val="00176DFD"/>
    <w:rsid w:val="0018329A"/>
    <w:rsid w:val="00183535"/>
    <w:rsid w:val="00184E6D"/>
    <w:rsid w:val="00195256"/>
    <w:rsid w:val="001A1684"/>
    <w:rsid w:val="001A3D1B"/>
    <w:rsid w:val="001A68BF"/>
    <w:rsid w:val="001D0D17"/>
    <w:rsid w:val="001D57F8"/>
    <w:rsid w:val="001E4A88"/>
    <w:rsid w:val="001F61BD"/>
    <w:rsid w:val="001F68CF"/>
    <w:rsid w:val="00201951"/>
    <w:rsid w:val="00202E69"/>
    <w:rsid w:val="00203A06"/>
    <w:rsid w:val="002212CB"/>
    <w:rsid w:val="00222252"/>
    <w:rsid w:val="00224E0D"/>
    <w:rsid w:val="00227006"/>
    <w:rsid w:val="0023701E"/>
    <w:rsid w:val="00241CEF"/>
    <w:rsid w:val="002438A1"/>
    <w:rsid w:val="0025707F"/>
    <w:rsid w:val="00260239"/>
    <w:rsid w:val="0026098D"/>
    <w:rsid w:val="00271610"/>
    <w:rsid w:val="0027182C"/>
    <w:rsid w:val="00272917"/>
    <w:rsid w:val="00272E43"/>
    <w:rsid w:val="00276EB7"/>
    <w:rsid w:val="00280F24"/>
    <w:rsid w:val="0028206D"/>
    <w:rsid w:val="00282315"/>
    <w:rsid w:val="00292324"/>
    <w:rsid w:val="00296836"/>
    <w:rsid w:val="002A1EC5"/>
    <w:rsid w:val="002A5845"/>
    <w:rsid w:val="002A7E1B"/>
    <w:rsid w:val="002B2386"/>
    <w:rsid w:val="002C7D48"/>
    <w:rsid w:val="002D4740"/>
    <w:rsid w:val="002D5037"/>
    <w:rsid w:val="002E1DD0"/>
    <w:rsid w:val="002F0BC6"/>
    <w:rsid w:val="0030176E"/>
    <w:rsid w:val="003019EA"/>
    <w:rsid w:val="00303DD9"/>
    <w:rsid w:val="003054CC"/>
    <w:rsid w:val="00306CE2"/>
    <w:rsid w:val="00307505"/>
    <w:rsid w:val="00314A7F"/>
    <w:rsid w:val="00342267"/>
    <w:rsid w:val="0034715C"/>
    <w:rsid w:val="003473D7"/>
    <w:rsid w:val="00353FE3"/>
    <w:rsid w:val="0037711F"/>
    <w:rsid w:val="00380A8A"/>
    <w:rsid w:val="00381397"/>
    <w:rsid w:val="00383462"/>
    <w:rsid w:val="0039369B"/>
    <w:rsid w:val="003A12D4"/>
    <w:rsid w:val="003A4F6C"/>
    <w:rsid w:val="003A53B2"/>
    <w:rsid w:val="003A5553"/>
    <w:rsid w:val="003B4EC0"/>
    <w:rsid w:val="003C0E56"/>
    <w:rsid w:val="003D4013"/>
    <w:rsid w:val="003E1DFF"/>
    <w:rsid w:val="003E5322"/>
    <w:rsid w:val="003E57AD"/>
    <w:rsid w:val="003F3FF5"/>
    <w:rsid w:val="003F55E9"/>
    <w:rsid w:val="00400E97"/>
    <w:rsid w:val="00402DBB"/>
    <w:rsid w:val="004145EE"/>
    <w:rsid w:val="0042000A"/>
    <w:rsid w:val="00425E80"/>
    <w:rsid w:val="0042731E"/>
    <w:rsid w:val="0043235D"/>
    <w:rsid w:val="0043605D"/>
    <w:rsid w:val="0044310E"/>
    <w:rsid w:val="00445FCC"/>
    <w:rsid w:val="00466519"/>
    <w:rsid w:val="00470556"/>
    <w:rsid w:val="00487125"/>
    <w:rsid w:val="00496E4F"/>
    <w:rsid w:val="004A1FDF"/>
    <w:rsid w:val="004A7E7F"/>
    <w:rsid w:val="004B1B1E"/>
    <w:rsid w:val="004B20DD"/>
    <w:rsid w:val="004B6389"/>
    <w:rsid w:val="004B794A"/>
    <w:rsid w:val="004C5231"/>
    <w:rsid w:val="004D163A"/>
    <w:rsid w:val="004D53C2"/>
    <w:rsid w:val="004E486C"/>
    <w:rsid w:val="004E7EBC"/>
    <w:rsid w:val="004F405F"/>
    <w:rsid w:val="00501BF3"/>
    <w:rsid w:val="00511095"/>
    <w:rsid w:val="00511811"/>
    <w:rsid w:val="00515389"/>
    <w:rsid w:val="0051754D"/>
    <w:rsid w:val="00526FDD"/>
    <w:rsid w:val="005327B8"/>
    <w:rsid w:val="00532A40"/>
    <w:rsid w:val="00541AC2"/>
    <w:rsid w:val="00542296"/>
    <w:rsid w:val="0054374B"/>
    <w:rsid w:val="00552F49"/>
    <w:rsid w:val="005563E8"/>
    <w:rsid w:val="005614F0"/>
    <w:rsid w:val="00564089"/>
    <w:rsid w:val="005644C2"/>
    <w:rsid w:val="00565027"/>
    <w:rsid w:val="00575BCF"/>
    <w:rsid w:val="00586214"/>
    <w:rsid w:val="00586DDA"/>
    <w:rsid w:val="005A3270"/>
    <w:rsid w:val="005A33F9"/>
    <w:rsid w:val="005B51C3"/>
    <w:rsid w:val="005C5441"/>
    <w:rsid w:val="005D18F7"/>
    <w:rsid w:val="005D7883"/>
    <w:rsid w:val="005E1902"/>
    <w:rsid w:val="005E341C"/>
    <w:rsid w:val="00603441"/>
    <w:rsid w:val="00605012"/>
    <w:rsid w:val="00622F8A"/>
    <w:rsid w:val="006278AD"/>
    <w:rsid w:val="00637F39"/>
    <w:rsid w:val="0064518A"/>
    <w:rsid w:val="00646662"/>
    <w:rsid w:val="00653B5A"/>
    <w:rsid w:val="00656484"/>
    <w:rsid w:val="00661741"/>
    <w:rsid w:val="0066433D"/>
    <w:rsid w:val="00672B11"/>
    <w:rsid w:val="006751D8"/>
    <w:rsid w:val="006769FE"/>
    <w:rsid w:val="00686AC5"/>
    <w:rsid w:val="006977F9"/>
    <w:rsid w:val="006A04A1"/>
    <w:rsid w:val="006A098C"/>
    <w:rsid w:val="006B4040"/>
    <w:rsid w:val="006B6295"/>
    <w:rsid w:val="006C58B3"/>
    <w:rsid w:val="006C5A96"/>
    <w:rsid w:val="006D5270"/>
    <w:rsid w:val="006D6FAB"/>
    <w:rsid w:val="006E24B0"/>
    <w:rsid w:val="006E6AC4"/>
    <w:rsid w:val="006F06E8"/>
    <w:rsid w:val="006F588C"/>
    <w:rsid w:val="00701BA6"/>
    <w:rsid w:val="007051EA"/>
    <w:rsid w:val="00706D9A"/>
    <w:rsid w:val="007129A7"/>
    <w:rsid w:val="00713EBD"/>
    <w:rsid w:val="00714392"/>
    <w:rsid w:val="007143CE"/>
    <w:rsid w:val="007169B5"/>
    <w:rsid w:val="0072157F"/>
    <w:rsid w:val="00724794"/>
    <w:rsid w:val="00732D34"/>
    <w:rsid w:val="0073492B"/>
    <w:rsid w:val="00735649"/>
    <w:rsid w:val="007360B5"/>
    <w:rsid w:val="00742583"/>
    <w:rsid w:val="00746E81"/>
    <w:rsid w:val="00751D30"/>
    <w:rsid w:val="00754D84"/>
    <w:rsid w:val="00763762"/>
    <w:rsid w:val="007860DE"/>
    <w:rsid w:val="00790D87"/>
    <w:rsid w:val="0079588D"/>
    <w:rsid w:val="007A10DC"/>
    <w:rsid w:val="007A11DF"/>
    <w:rsid w:val="007B0AB2"/>
    <w:rsid w:val="007B333C"/>
    <w:rsid w:val="007B3CB3"/>
    <w:rsid w:val="007C242E"/>
    <w:rsid w:val="007C4AAA"/>
    <w:rsid w:val="007D00F2"/>
    <w:rsid w:val="007E1021"/>
    <w:rsid w:val="007F1638"/>
    <w:rsid w:val="00810EE0"/>
    <w:rsid w:val="008111F4"/>
    <w:rsid w:val="00812420"/>
    <w:rsid w:val="008230F9"/>
    <w:rsid w:val="0082358E"/>
    <w:rsid w:val="00841BF2"/>
    <w:rsid w:val="00850096"/>
    <w:rsid w:val="008520BF"/>
    <w:rsid w:val="00854C75"/>
    <w:rsid w:val="008576B0"/>
    <w:rsid w:val="008617F2"/>
    <w:rsid w:val="008628DD"/>
    <w:rsid w:val="00866FB9"/>
    <w:rsid w:val="008676C8"/>
    <w:rsid w:val="00870212"/>
    <w:rsid w:val="00872F6A"/>
    <w:rsid w:val="00873EB6"/>
    <w:rsid w:val="00885BA0"/>
    <w:rsid w:val="00894535"/>
    <w:rsid w:val="00894684"/>
    <w:rsid w:val="008A10F4"/>
    <w:rsid w:val="008B0B49"/>
    <w:rsid w:val="008B5F52"/>
    <w:rsid w:val="008C747C"/>
    <w:rsid w:val="008F6B1B"/>
    <w:rsid w:val="008F6FD7"/>
    <w:rsid w:val="009026B5"/>
    <w:rsid w:val="00905B88"/>
    <w:rsid w:val="0091095B"/>
    <w:rsid w:val="0091119E"/>
    <w:rsid w:val="009226A2"/>
    <w:rsid w:val="009230AB"/>
    <w:rsid w:val="00932335"/>
    <w:rsid w:val="009343F7"/>
    <w:rsid w:val="009429E5"/>
    <w:rsid w:val="009476DC"/>
    <w:rsid w:val="00947D19"/>
    <w:rsid w:val="00954E2F"/>
    <w:rsid w:val="0095772B"/>
    <w:rsid w:val="009773B4"/>
    <w:rsid w:val="009827F1"/>
    <w:rsid w:val="0099669D"/>
    <w:rsid w:val="009A24FA"/>
    <w:rsid w:val="009A430C"/>
    <w:rsid w:val="009B45CE"/>
    <w:rsid w:val="009B69AF"/>
    <w:rsid w:val="009D56D9"/>
    <w:rsid w:val="009D5927"/>
    <w:rsid w:val="009F66A7"/>
    <w:rsid w:val="00A01B97"/>
    <w:rsid w:val="00A0641D"/>
    <w:rsid w:val="00A10787"/>
    <w:rsid w:val="00A120C7"/>
    <w:rsid w:val="00A1227C"/>
    <w:rsid w:val="00A123E2"/>
    <w:rsid w:val="00A20216"/>
    <w:rsid w:val="00A20A70"/>
    <w:rsid w:val="00A21DE7"/>
    <w:rsid w:val="00A3170D"/>
    <w:rsid w:val="00A368D1"/>
    <w:rsid w:val="00A41F2A"/>
    <w:rsid w:val="00A449C9"/>
    <w:rsid w:val="00A4658E"/>
    <w:rsid w:val="00A5072D"/>
    <w:rsid w:val="00A51DD8"/>
    <w:rsid w:val="00A55A3C"/>
    <w:rsid w:val="00A56D97"/>
    <w:rsid w:val="00A6583E"/>
    <w:rsid w:val="00A74BC6"/>
    <w:rsid w:val="00A75C20"/>
    <w:rsid w:val="00A9388A"/>
    <w:rsid w:val="00AA0C29"/>
    <w:rsid w:val="00AA1B0B"/>
    <w:rsid w:val="00AB3F9A"/>
    <w:rsid w:val="00AC0EFB"/>
    <w:rsid w:val="00AC1660"/>
    <w:rsid w:val="00AC368C"/>
    <w:rsid w:val="00AD0C68"/>
    <w:rsid w:val="00AD2A6A"/>
    <w:rsid w:val="00AD2DDF"/>
    <w:rsid w:val="00AD34E2"/>
    <w:rsid w:val="00AD3EE5"/>
    <w:rsid w:val="00AD5B2A"/>
    <w:rsid w:val="00AD5B42"/>
    <w:rsid w:val="00AE01AC"/>
    <w:rsid w:val="00AF014A"/>
    <w:rsid w:val="00B01E3C"/>
    <w:rsid w:val="00B14915"/>
    <w:rsid w:val="00B168C4"/>
    <w:rsid w:val="00B26044"/>
    <w:rsid w:val="00B26E02"/>
    <w:rsid w:val="00B2779E"/>
    <w:rsid w:val="00B46493"/>
    <w:rsid w:val="00B47841"/>
    <w:rsid w:val="00B60BA8"/>
    <w:rsid w:val="00B60F7F"/>
    <w:rsid w:val="00B74CF5"/>
    <w:rsid w:val="00B80046"/>
    <w:rsid w:val="00B8472F"/>
    <w:rsid w:val="00B90DCD"/>
    <w:rsid w:val="00B959DA"/>
    <w:rsid w:val="00B95AD1"/>
    <w:rsid w:val="00B973F9"/>
    <w:rsid w:val="00BA5009"/>
    <w:rsid w:val="00BB0400"/>
    <w:rsid w:val="00BB252B"/>
    <w:rsid w:val="00BB45FE"/>
    <w:rsid w:val="00BB65CD"/>
    <w:rsid w:val="00BB72A8"/>
    <w:rsid w:val="00BC388D"/>
    <w:rsid w:val="00BC3F3C"/>
    <w:rsid w:val="00BC7298"/>
    <w:rsid w:val="00BC75B2"/>
    <w:rsid w:val="00BC7D9A"/>
    <w:rsid w:val="00BE004A"/>
    <w:rsid w:val="00BE1430"/>
    <w:rsid w:val="00BE27DC"/>
    <w:rsid w:val="00BE5336"/>
    <w:rsid w:val="00BE7AC3"/>
    <w:rsid w:val="00BF039C"/>
    <w:rsid w:val="00C01E4D"/>
    <w:rsid w:val="00C02C5F"/>
    <w:rsid w:val="00C04167"/>
    <w:rsid w:val="00C13398"/>
    <w:rsid w:val="00C1347E"/>
    <w:rsid w:val="00C1785D"/>
    <w:rsid w:val="00C20F61"/>
    <w:rsid w:val="00C2563E"/>
    <w:rsid w:val="00C416BF"/>
    <w:rsid w:val="00C4279A"/>
    <w:rsid w:val="00C5422C"/>
    <w:rsid w:val="00C6145D"/>
    <w:rsid w:val="00C802A6"/>
    <w:rsid w:val="00C875CB"/>
    <w:rsid w:val="00C91193"/>
    <w:rsid w:val="00C9312D"/>
    <w:rsid w:val="00C93790"/>
    <w:rsid w:val="00C9510F"/>
    <w:rsid w:val="00C97D39"/>
    <w:rsid w:val="00C97F3B"/>
    <w:rsid w:val="00CA0111"/>
    <w:rsid w:val="00CB1614"/>
    <w:rsid w:val="00CB5605"/>
    <w:rsid w:val="00CC4DFC"/>
    <w:rsid w:val="00CC689F"/>
    <w:rsid w:val="00CD0F3B"/>
    <w:rsid w:val="00CE1078"/>
    <w:rsid w:val="00CF23E8"/>
    <w:rsid w:val="00CF2EFA"/>
    <w:rsid w:val="00CF7451"/>
    <w:rsid w:val="00D14749"/>
    <w:rsid w:val="00D15EEC"/>
    <w:rsid w:val="00D42E5D"/>
    <w:rsid w:val="00D4424A"/>
    <w:rsid w:val="00D4618D"/>
    <w:rsid w:val="00D517F4"/>
    <w:rsid w:val="00D535A9"/>
    <w:rsid w:val="00D54197"/>
    <w:rsid w:val="00D5780B"/>
    <w:rsid w:val="00D6125B"/>
    <w:rsid w:val="00D73D3A"/>
    <w:rsid w:val="00D83626"/>
    <w:rsid w:val="00D91FFB"/>
    <w:rsid w:val="00D92306"/>
    <w:rsid w:val="00DA68F3"/>
    <w:rsid w:val="00DC1508"/>
    <w:rsid w:val="00DC4C7A"/>
    <w:rsid w:val="00DC69DD"/>
    <w:rsid w:val="00DD12B2"/>
    <w:rsid w:val="00DD41E3"/>
    <w:rsid w:val="00DD4385"/>
    <w:rsid w:val="00DF7B5B"/>
    <w:rsid w:val="00DF7D22"/>
    <w:rsid w:val="00E04C83"/>
    <w:rsid w:val="00E130B2"/>
    <w:rsid w:val="00E141BB"/>
    <w:rsid w:val="00E158A2"/>
    <w:rsid w:val="00E23BAB"/>
    <w:rsid w:val="00E30042"/>
    <w:rsid w:val="00E31561"/>
    <w:rsid w:val="00E37835"/>
    <w:rsid w:val="00E5078F"/>
    <w:rsid w:val="00E50F9E"/>
    <w:rsid w:val="00E52DB8"/>
    <w:rsid w:val="00E53D0F"/>
    <w:rsid w:val="00E5778B"/>
    <w:rsid w:val="00E6572B"/>
    <w:rsid w:val="00E77F43"/>
    <w:rsid w:val="00E80FE3"/>
    <w:rsid w:val="00E918A2"/>
    <w:rsid w:val="00EA37E2"/>
    <w:rsid w:val="00EA782D"/>
    <w:rsid w:val="00EB4D68"/>
    <w:rsid w:val="00EC11EE"/>
    <w:rsid w:val="00EC2B5F"/>
    <w:rsid w:val="00EC6BB1"/>
    <w:rsid w:val="00ED00BE"/>
    <w:rsid w:val="00ED0884"/>
    <w:rsid w:val="00EE0216"/>
    <w:rsid w:val="00EE46FD"/>
    <w:rsid w:val="00EF2B56"/>
    <w:rsid w:val="00EF6215"/>
    <w:rsid w:val="00F0408B"/>
    <w:rsid w:val="00F064FE"/>
    <w:rsid w:val="00F07613"/>
    <w:rsid w:val="00F17969"/>
    <w:rsid w:val="00F17A9F"/>
    <w:rsid w:val="00F46973"/>
    <w:rsid w:val="00F5617A"/>
    <w:rsid w:val="00F60296"/>
    <w:rsid w:val="00F60F92"/>
    <w:rsid w:val="00F6158D"/>
    <w:rsid w:val="00F62C7B"/>
    <w:rsid w:val="00F664F5"/>
    <w:rsid w:val="00F70AC6"/>
    <w:rsid w:val="00F7752A"/>
    <w:rsid w:val="00F930D0"/>
    <w:rsid w:val="00FA2089"/>
    <w:rsid w:val="00FA6D92"/>
    <w:rsid w:val="00FB4FD1"/>
    <w:rsid w:val="00FC04F8"/>
    <w:rsid w:val="00FC3386"/>
    <w:rsid w:val="00FC4EA1"/>
    <w:rsid w:val="00FC741F"/>
    <w:rsid w:val="00FE1B87"/>
    <w:rsid w:val="00FE31FB"/>
    <w:rsid w:val="00FE474A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6EF0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7F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Heading1">
    <w:name w:val="heading 1"/>
    <w:basedOn w:val="Heading"/>
    <w:next w:val="BodyText"/>
    <w:qFormat/>
    <w:rsid w:val="0072157F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72157F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72157F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2157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72157F"/>
  </w:style>
  <w:style w:type="character" w:styleId="Hyperlink">
    <w:name w:val="Hyperlink"/>
    <w:rsid w:val="0072157F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72157F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rsid w:val="0072157F"/>
    <w:pPr>
      <w:spacing w:after="120"/>
    </w:pPr>
  </w:style>
  <w:style w:type="paragraph" w:styleId="List">
    <w:name w:val="List"/>
    <w:basedOn w:val="BodyText"/>
    <w:rsid w:val="0072157F"/>
  </w:style>
  <w:style w:type="paragraph" w:styleId="Caption">
    <w:name w:val="caption"/>
    <w:basedOn w:val="Normal"/>
    <w:qFormat/>
    <w:rsid w:val="0072157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2157F"/>
    <w:pPr>
      <w:suppressLineNumbers/>
    </w:pPr>
  </w:style>
  <w:style w:type="paragraph" w:customStyle="1" w:styleId="TableContents">
    <w:name w:val="Table Contents"/>
    <w:basedOn w:val="Normal"/>
    <w:rsid w:val="0072157F"/>
    <w:pPr>
      <w:suppressLineNumbers/>
    </w:pPr>
  </w:style>
  <w:style w:type="paragraph" w:customStyle="1" w:styleId="TableHeading">
    <w:name w:val="Table Heading"/>
    <w:basedOn w:val="TableContents"/>
    <w:rsid w:val="0072157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7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5CB"/>
    <w:rPr>
      <w:rFonts w:ascii="Liberation Serif" w:eastAsia="DejaVu Sans" w:hAnsi="Liberation Serif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7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5CB"/>
    <w:rPr>
      <w:rFonts w:ascii="Liberation Serif" w:eastAsia="DejaVu Sans" w:hAnsi="Liberation Serif"/>
      <w:kern w:val="1"/>
      <w:sz w:val="24"/>
      <w:szCs w:val="24"/>
    </w:rPr>
  </w:style>
  <w:style w:type="table" w:styleId="TableGrid">
    <w:name w:val="Table Grid"/>
    <w:basedOn w:val="TableNormal"/>
    <w:uiPriority w:val="59"/>
    <w:rsid w:val="003C0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AD2DD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AD2DD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qFormat/>
    <w:rsid w:val="001716D8"/>
    <w:pPr>
      <w:widowControl/>
      <w:spacing w:after="200" w:line="276" w:lineRule="auto"/>
      <w:ind w:left="720"/>
    </w:pPr>
    <w:rPr>
      <w:rFonts w:ascii="Calibri" w:eastAsia="SimSun" w:hAnsi="Calibri" w:cs="Calibri"/>
      <w:kern w:val="0"/>
      <w:sz w:val="22"/>
      <w:szCs w:val="22"/>
      <w:lang w:bidi="en-US"/>
    </w:rPr>
  </w:style>
  <w:style w:type="paragraph" w:customStyle="1" w:styleId="Default">
    <w:name w:val="Default"/>
    <w:rsid w:val="007B0AB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A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AB2"/>
    <w:rPr>
      <w:rFonts w:ascii="Tahoma" w:eastAsia="DejaVu Sans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7F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Heading1">
    <w:name w:val="heading 1"/>
    <w:basedOn w:val="Heading"/>
    <w:next w:val="BodyText"/>
    <w:qFormat/>
    <w:rsid w:val="0072157F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72157F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72157F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2157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72157F"/>
  </w:style>
  <w:style w:type="character" w:styleId="Hyperlink">
    <w:name w:val="Hyperlink"/>
    <w:rsid w:val="0072157F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72157F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rsid w:val="0072157F"/>
    <w:pPr>
      <w:spacing w:after="120"/>
    </w:pPr>
  </w:style>
  <w:style w:type="paragraph" w:styleId="List">
    <w:name w:val="List"/>
    <w:basedOn w:val="BodyText"/>
    <w:rsid w:val="0072157F"/>
  </w:style>
  <w:style w:type="paragraph" w:styleId="Caption">
    <w:name w:val="caption"/>
    <w:basedOn w:val="Normal"/>
    <w:qFormat/>
    <w:rsid w:val="0072157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2157F"/>
    <w:pPr>
      <w:suppressLineNumbers/>
    </w:pPr>
  </w:style>
  <w:style w:type="paragraph" w:customStyle="1" w:styleId="TableContents">
    <w:name w:val="Table Contents"/>
    <w:basedOn w:val="Normal"/>
    <w:rsid w:val="0072157F"/>
    <w:pPr>
      <w:suppressLineNumbers/>
    </w:pPr>
  </w:style>
  <w:style w:type="paragraph" w:customStyle="1" w:styleId="TableHeading">
    <w:name w:val="Table Heading"/>
    <w:basedOn w:val="TableContents"/>
    <w:rsid w:val="0072157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7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5CB"/>
    <w:rPr>
      <w:rFonts w:ascii="Liberation Serif" w:eastAsia="DejaVu Sans" w:hAnsi="Liberation Serif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7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5CB"/>
    <w:rPr>
      <w:rFonts w:ascii="Liberation Serif" w:eastAsia="DejaVu Sans" w:hAnsi="Liberation Serif"/>
      <w:kern w:val="1"/>
      <w:sz w:val="24"/>
      <w:szCs w:val="24"/>
    </w:rPr>
  </w:style>
  <w:style w:type="table" w:styleId="TableGrid">
    <w:name w:val="Table Grid"/>
    <w:basedOn w:val="TableNormal"/>
    <w:uiPriority w:val="59"/>
    <w:rsid w:val="003C0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AD2DD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AD2DD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qFormat/>
    <w:rsid w:val="001716D8"/>
    <w:pPr>
      <w:widowControl/>
      <w:spacing w:after="200" w:line="276" w:lineRule="auto"/>
      <w:ind w:left="720"/>
    </w:pPr>
    <w:rPr>
      <w:rFonts w:ascii="Calibri" w:eastAsia="SimSun" w:hAnsi="Calibri" w:cs="Calibri"/>
      <w:kern w:val="0"/>
      <w:sz w:val="22"/>
      <w:szCs w:val="22"/>
      <w:lang w:bidi="en-US"/>
    </w:rPr>
  </w:style>
  <w:style w:type="paragraph" w:customStyle="1" w:styleId="Default">
    <w:name w:val="Default"/>
    <w:rsid w:val="007B0AB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A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AB2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983DF-FEA8-483E-90BD-256E1BEE4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Gupta</dc:creator>
  <cp:lastModifiedBy>Fola</cp:lastModifiedBy>
  <cp:revision>7</cp:revision>
  <cp:lastPrinted>2016-01-11T22:23:00Z</cp:lastPrinted>
  <dcterms:created xsi:type="dcterms:W3CDTF">2016-01-11T22:30:00Z</dcterms:created>
  <dcterms:modified xsi:type="dcterms:W3CDTF">2016-01-12T19:16:00Z</dcterms:modified>
</cp:coreProperties>
</file>