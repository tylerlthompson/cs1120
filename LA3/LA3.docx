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C73FAF2" w14:textId="2EEEF771" w:rsidR="008A10F4" w:rsidRDefault="008A10F4" w:rsidP="002212CB">
      <w:pPr>
        <w:pBdr>
          <w:bottom w:val="single" w:sz="1" w:space="2" w:color="000000"/>
        </w:pBdr>
        <w:jc w:val="center"/>
        <w:rPr>
          <w:rFonts w:ascii="Arial" w:hAnsi="Arial" w:cs="Arial"/>
          <w:b/>
          <w:bCs/>
          <w:sz w:val="52"/>
          <w:szCs w:val="52"/>
        </w:rPr>
      </w:pPr>
      <w:r w:rsidRPr="003B4EC0">
        <w:rPr>
          <w:rFonts w:ascii="Arial" w:hAnsi="Arial" w:cs="Arial"/>
          <w:b/>
          <w:bCs/>
          <w:sz w:val="52"/>
          <w:szCs w:val="52"/>
        </w:rPr>
        <w:t>Lab</w:t>
      </w:r>
      <w:r>
        <w:rPr>
          <w:rFonts w:ascii="Arial" w:hAnsi="Arial" w:cs="Arial"/>
          <w:b/>
          <w:bCs/>
          <w:sz w:val="52"/>
          <w:szCs w:val="52"/>
        </w:rPr>
        <w:t xml:space="preserve"> </w:t>
      </w:r>
      <w:r w:rsidR="00C875CB" w:rsidRPr="00DC69DD">
        <w:rPr>
          <w:rFonts w:ascii="Arial" w:hAnsi="Arial" w:cs="Arial"/>
          <w:b/>
          <w:bCs/>
          <w:sz w:val="52"/>
          <w:szCs w:val="52"/>
        </w:rPr>
        <w:t xml:space="preserve">Assignment </w:t>
      </w:r>
      <w:r w:rsidR="00041F71">
        <w:rPr>
          <w:rFonts w:ascii="Arial" w:hAnsi="Arial" w:cs="Arial"/>
          <w:b/>
          <w:bCs/>
          <w:sz w:val="52"/>
          <w:szCs w:val="52"/>
        </w:rPr>
        <w:t>3</w:t>
      </w:r>
      <w:r w:rsidR="00C875CB" w:rsidRPr="00DC69DD">
        <w:rPr>
          <w:rFonts w:ascii="Arial" w:hAnsi="Arial" w:cs="Arial"/>
          <w:b/>
          <w:bCs/>
          <w:sz w:val="52"/>
          <w:szCs w:val="52"/>
        </w:rPr>
        <w:t xml:space="preserve">: </w:t>
      </w:r>
    </w:p>
    <w:p w14:paraId="386EFD17" w14:textId="6C2ABBD9" w:rsidR="005B51C3" w:rsidRPr="005C5441" w:rsidRDefault="00041F71" w:rsidP="002212CB">
      <w:pPr>
        <w:pBdr>
          <w:bottom w:val="single" w:sz="1" w:space="2" w:color="000000"/>
        </w:pBdr>
        <w:jc w:val="center"/>
        <w:rPr>
          <w:rFonts w:ascii="Arial" w:hAnsi="Arial" w:cs="Arial"/>
          <w:b/>
          <w:bCs/>
          <w:sz w:val="48"/>
          <w:szCs w:val="48"/>
        </w:rPr>
      </w:pPr>
      <w:r>
        <w:rPr>
          <w:rFonts w:ascii="Arial" w:hAnsi="Arial" w:cs="Arial"/>
          <w:b/>
          <w:bCs/>
          <w:sz w:val="48"/>
          <w:szCs w:val="48"/>
        </w:rPr>
        <w:t>Library Catalog</w:t>
      </w:r>
      <w:r w:rsidR="00870212">
        <w:rPr>
          <w:rFonts w:ascii="Arial" w:hAnsi="Arial" w:cs="Arial"/>
          <w:b/>
          <w:bCs/>
          <w:sz w:val="48"/>
          <w:szCs w:val="48"/>
        </w:rPr>
        <w:t xml:space="preserve"> System</w:t>
      </w:r>
    </w:p>
    <w:p w14:paraId="14F039D8" w14:textId="77777777" w:rsidR="00C20F61" w:rsidRPr="005C5441" w:rsidRDefault="00C20F61" w:rsidP="00C20F61">
      <w:pPr>
        <w:jc w:val="center"/>
        <w:rPr>
          <w:rFonts w:ascii="Arial" w:hAnsi="Arial" w:cs="Arial"/>
          <w:b/>
          <w:bCs/>
          <w:color w:val="000000"/>
          <w:sz w:val="48"/>
          <w:szCs w:val="48"/>
          <w:u w:val="single"/>
        </w:rPr>
      </w:pPr>
    </w:p>
    <w:tbl>
      <w:tblPr>
        <w:tblW w:w="5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7"/>
      </w:tblGrid>
      <w:tr w:rsidR="00870212" w:rsidRPr="00DC69DD" w14:paraId="651EC225" w14:textId="77777777" w:rsidTr="000B0CC4">
        <w:trPr>
          <w:trHeight w:val="432"/>
          <w:jc w:val="center"/>
        </w:trPr>
        <w:tc>
          <w:tcPr>
            <w:tcW w:w="5887" w:type="dxa"/>
            <w:shd w:val="clear" w:color="auto" w:fill="548DD4"/>
            <w:vAlign w:val="center"/>
          </w:tcPr>
          <w:p w14:paraId="5EE7C8D1" w14:textId="77777777" w:rsidR="00870212" w:rsidRDefault="00870212" w:rsidP="002212CB">
            <w:pPr>
              <w:jc w:val="center"/>
              <w:rPr>
                <w:rFonts w:ascii="Arial" w:hAnsi="Arial" w:cs="Arial"/>
                <w:b/>
                <w:bCs/>
                <w:color w:val="FFFFFF"/>
                <w:sz w:val="28"/>
                <w:szCs w:val="28"/>
              </w:rPr>
            </w:pPr>
            <w:r w:rsidRPr="00DC69DD">
              <w:rPr>
                <w:rFonts w:ascii="Arial" w:hAnsi="Arial" w:cs="Arial"/>
                <w:b/>
                <w:bCs/>
                <w:color w:val="FFFFFF"/>
                <w:sz w:val="28"/>
                <w:szCs w:val="28"/>
              </w:rPr>
              <w:t>Due Date</w:t>
            </w:r>
          </w:p>
          <w:p w14:paraId="7D0FE059" w14:textId="77777777" w:rsidR="00870212" w:rsidRPr="00586DDA" w:rsidRDefault="00870212" w:rsidP="002212CB">
            <w:pPr>
              <w:jc w:val="center"/>
              <w:rPr>
                <w:rFonts w:ascii="Arial" w:hAnsi="Arial" w:cs="Arial"/>
                <w:b/>
                <w:bCs/>
                <w:color w:val="FFFF00"/>
                <w:sz w:val="28"/>
                <w:szCs w:val="28"/>
              </w:rPr>
            </w:pPr>
            <w:r w:rsidRPr="00586DDA">
              <w:rPr>
                <w:rFonts w:ascii="Arial" w:hAnsi="Arial" w:cs="Arial"/>
                <w:b/>
                <w:bCs/>
                <w:color w:val="FFFF00"/>
                <w:sz w:val="28"/>
                <w:szCs w:val="28"/>
              </w:rPr>
              <w:t>(a two-week LA)</w:t>
            </w:r>
          </w:p>
        </w:tc>
      </w:tr>
      <w:tr w:rsidR="00870212" w:rsidRPr="00DC69DD" w14:paraId="0993E03D" w14:textId="77777777" w:rsidTr="000B0CC4">
        <w:trPr>
          <w:trHeight w:val="360"/>
          <w:jc w:val="center"/>
        </w:trPr>
        <w:tc>
          <w:tcPr>
            <w:tcW w:w="5887" w:type="dxa"/>
            <w:shd w:val="clear" w:color="auto" w:fill="D3DFEE"/>
            <w:vAlign w:val="center"/>
          </w:tcPr>
          <w:p w14:paraId="7E7287C3" w14:textId="2D3E499A" w:rsidR="00870212" w:rsidRDefault="00041F71" w:rsidP="000B0CC4">
            <w:pPr>
              <w:rPr>
                <w:rFonts w:ascii="Arial" w:hAnsi="Arial" w:cs="Arial"/>
                <w:b/>
                <w:bCs/>
                <w:color w:val="000000"/>
              </w:rPr>
            </w:pPr>
            <w:r>
              <w:rPr>
                <w:rFonts w:ascii="Arial" w:hAnsi="Arial" w:cs="Arial"/>
                <w:b/>
                <w:bCs/>
                <w:color w:val="000000"/>
              </w:rPr>
              <w:t>2/24</w:t>
            </w:r>
            <w:r w:rsidR="000B0CC4">
              <w:rPr>
                <w:rFonts w:ascii="Arial" w:hAnsi="Arial" w:cs="Arial"/>
                <w:b/>
                <w:bCs/>
                <w:color w:val="000000"/>
              </w:rPr>
              <w:t>/16 11:59p</w:t>
            </w:r>
            <w:r w:rsidR="00870212" w:rsidRPr="00DC69DD">
              <w:rPr>
                <w:rFonts w:ascii="Arial" w:hAnsi="Arial" w:cs="Arial"/>
                <w:b/>
                <w:bCs/>
                <w:color w:val="000000"/>
              </w:rPr>
              <w:t>m</w:t>
            </w:r>
            <w:r w:rsidR="000B0CC4">
              <w:rPr>
                <w:rFonts w:ascii="Arial" w:hAnsi="Arial" w:cs="Arial"/>
                <w:b/>
                <w:bCs/>
                <w:color w:val="000000"/>
              </w:rPr>
              <w:t xml:space="preserve"> – For Wednesday Lab Sections</w:t>
            </w:r>
          </w:p>
          <w:p w14:paraId="680B038B" w14:textId="3B2E9D05" w:rsidR="000B0CC4" w:rsidRPr="00DC69DD" w:rsidRDefault="00041F71" w:rsidP="000B0CC4">
            <w:pPr>
              <w:rPr>
                <w:rFonts w:ascii="Arial" w:hAnsi="Arial" w:cs="Arial"/>
                <w:b/>
                <w:bCs/>
                <w:color w:val="000000"/>
              </w:rPr>
            </w:pPr>
            <w:r>
              <w:rPr>
                <w:rFonts w:ascii="Arial" w:hAnsi="Arial" w:cs="Arial"/>
                <w:b/>
                <w:bCs/>
                <w:color w:val="000000"/>
              </w:rPr>
              <w:t>2/25</w:t>
            </w:r>
            <w:r w:rsidR="000B0CC4">
              <w:rPr>
                <w:rFonts w:ascii="Arial" w:hAnsi="Arial" w:cs="Arial"/>
                <w:b/>
                <w:bCs/>
                <w:color w:val="000000"/>
              </w:rPr>
              <w:t>/16 11:59pm – For Thursday Lab Sections</w:t>
            </w:r>
          </w:p>
        </w:tc>
      </w:tr>
    </w:tbl>
    <w:p w14:paraId="090E377D" w14:textId="77777777" w:rsidR="00A74BC6" w:rsidRPr="00DC69DD" w:rsidRDefault="00A74BC6" w:rsidP="002212CB">
      <w:pPr>
        <w:rPr>
          <w:rFonts w:ascii="Arial" w:hAnsi="Arial" w:cs="Arial"/>
          <w:b/>
          <w:bCs/>
          <w:color w:val="365F91"/>
          <w:sz w:val="32"/>
          <w:szCs w:val="32"/>
        </w:rPr>
      </w:pPr>
    </w:p>
    <w:p w14:paraId="01737A26" w14:textId="77777777" w:rsidR="005B51C3" w:rsidRPr="007051EA" w:rsidRDefault="005B51C3" w:rsidP="002212CB">
      <w:pPr>
        <w:rPr>
          <w:rFonts w:ascii="Arial" w:hAnsi="Arial" w:cs="Arial"/>
          <w:b/>
          <w:bCs/>
          <w:color w:val="365F91"/>
          <w:sz w:val="32"/>
          <w:szCs w:val="32"/>
        </w:rPr>
      </w:pPr>
      <w:r w:rsidRPr="007051EA">
        <w:rPr>
          <w:rFonts w:ascii="Arial" w:hAnsi="Arial" w:cs="Arial"/>
          <w:b/>
          <w:bCs/>
          <w:color w:val="365F91"/>
          <w:sz w:val="32"/>
          <w:szCs w:val="32"/>
        </w:rPr>
        <w:t>Objectives</w:t>
      </w:r>
    </w:p>
    <w:p w14:paraId="4621BF13" w14:textId="77777777" w:rsidR="005B51C3" w:rsidRPr="007051EA" w:rsidRDefault="005B51C3" w:rsidP="002212CB">
      <w:pPr>
        <w:rPr>
          <w:rFonts w:ascii="Arial" w:hAnsi="Arial" w:cs="Arial"/>
          <w:b/>
          <w:bCs/>
          <w:sz w:val="22"/>
          <w:szCs w:val="22"/>
        </w:rPr>
      </w:pPr>
    </w:p>
    <w:p w14:paraId="156C84EE" w14:textId="77777777" w:rsidR="00041F71" w:rsidRPr="00041F71" w:rsidRDefault="00041F71" w:rsidP="00041F71">
      <w:pPr>
        <w:pStyle w:val="ListParagraph"/>
        <w:numPr>
          <w:ilvl w:val="0"/>
          <w:numId w:val="32"/>
        </w:numPr>
        <w:spacing w:after="0"/>
        <w:rPr>
          <w:rFonts w:ascii="Arial" w:hAnsi="Arial" w:cs="Arial"/>
        </w:rPr>
      </w:pPr>
      <w:r w:rsidRPr="00041F71">
        <w:rPr>
          <w:rFonts w:ascii="Arial" w:hAnsi="Arial" w:cs="Arial"/>
        </w:rPr>
        <w:t>To practice designing proper inheritance relationships</w:t>
      </w:r>
    </w:p>
    <w:p w14:paraId="7F34492B" w14:textId="76964AFF" w:rsidR="00041F71" w:rsidRPr="00041F71" w:rsidRDefault="00041F71" w:rsidP="00041F71">
      <w:pPr>
        <w:pStyle w:val="ListParagraph"/>
        <w:numPr>
          <w:ilvl w:val="0"/>
          <w:numId w:val="32"/>
        </w:numPr>
        <w:spacing w:after="0"/>
        <w:rPr>
          <w:rFonts w:ascii="Arial" w:hAnsi="Arial" w:cs="Arial"/>
        </w:rPr>
      </w:pPr>
      <w:r w:rsidRPr="00041F71">
        <w:rPr>
          <w:rFonts w:ascii="Arial" w:hAnsi="Arial" w:cs="Arial"/>
        </w:rPr>
        <w:t xml:space="preserve">To practice overriding </w:t>
      </w:r>
      <w:r w:rsidR="0070236A">
        <w:rPr>
          <w:rFonts w:ascii="Arial" w:hAnsi="Arial" w:cs="Arial"/>
        </w:rPr>
        <w:t xml:space="preserve">superclass </w:t>
      </w:r>
      <w:r w:rsidRPr="00041F71">
        <w:rPr>
          <w:rFonts w:ascii="Arial" w:hAnsi="Arial" w:cs="Arial"/>
        </w:rPr>
        <w:t>methods in subclasses</w:t>
      </w:r>
    </w:p>
    <w:p w14:paraId="3F069AE3" w14:textId="77777777" w:rsidR="00041F71" w:rsidRDefault="00041F71" w:rsidP="00041F71">
      <w:pPr>
        <w:rPr>
          <w:rFonts w:ascii="Arial" w:hAnsi="Arial" w:cs="Arial"/>
          <w:sz w:val="22"/>
          <w:szCs w:val="22"/>
        </w:rPr>
      </w:pPr>
    </w:p>
    <w:p w14:paraId="5BBBB54E" w14:textId="77777777" w:rsidR="0070236A" w:rsidRPr="007051EA" w:rsidRDefault="0070236A" w:rsidP="00041F71">
      <w:pPr>
        <w:rPr>
          <w:rFonts w:ascii="Arial" w:hAnsi="Arial" w:cs="Arial"/>
          <w:sz w:val="22"/>
          <w:szCs w:val="22"/>
        </w:rPr>
      </w:pPr>
    </w:p>
    <w:p w14:paraId="4A429FF4" w14:textId="77777777" w:rsidR="007B0AB2" w:rsidRPr="007051EA" w:rsidRDefault="007B0AB2" w:rsidP="002212CB">
      <w:pPr>
        <w:rPr>
          <w:rFonts w:ascii="Arial" w:hAnsi="Arial" w:cs="Arial"/>
          <w:b/>
          <w:bCs/>
          <w:color w:val="365F91"/>
          <w:sz w:val="32"/>
          <w:szCs w:val="32"/>
        </w:rPr>
      </w:pPr>
      <w:r w:rsidRPr="007051EA">
        <w:rPr>
          <w:rFonts w:ascii="Arial" w:hAnsi="Arial" w:cs="Arial"/>
          <w:b/>
          <w:bCs/>
          <w:color w:val="365F91"/>
          <w:sz w:val="32"/>
          <w:szCs w:val="32"/>
        </w:rPr>
        <w:t>Problem Specification</w:t>
      </w:r>
    </w:p>
    <w:p w14:paraId="5D97D419" w14:textId="77777777" w:rsidR="00041F71" w:rsidRPr="00041F71" w:rsidRDefault="00041F71" w:rsidP="00041F71">
      <w:pPr>
        <w:snapToGrid w:val="0"/>
        <w:rPr>
          <w:rFonts w:ascii="Arial" w:hAnsi="Arial" w:cs="Arial"/>
          <w:sz w:val="22"/>
          <w:szCs w:val="22"/>
        </w:rPr>
      </w:pPr>
    </w:p>
    <w:p w14:paraId="24B0AAB6" w14:textId="0054C77A" w:rsidR="00041F71" w:rsidRDefault="00041F71" w:rsidP="00041F71">
      <w:pPr>
        <w:snapToGrid w:val="0"/>
        <w:rPr>
          <w:rFonts w:ascii="Arial" w:hAnsi="Arial" w:cs="Arial"/>
          <w:sz w:val="22"/>
          <w:szCs w:val="22"/>
        </w:rPr>
      </w:pPr>
      <w:r w:rsidRPr="00041F71">
        <w:rPr>
          <w:rFonts w:ascii="Arial" w:hAnsi="Arial" w:cs="Arial"/>
          <w:sz w:val="22"/>
          <w:szCs w:val="22"/>
        </w:rPr>
        <w:t xml:space="preserve">You </w:t>
      </w:r>
      <w:r>
        <w:rPr>
          <w:rFonts w:ascii="Arial" w:hAnsi="Arial" w:cs="Arial"/>
          <w:sz w:val="22"/>
          <w:szCs w:val="22"/>
        </w:rPr>
        <w:t>are to write a Java application</w:t>
      </w:r>
      <w:r w:rsidRPr="00041F71">
        <w:rPr>
          <w:rFonts w:ascii="Arial" w:hAnsi="Arial" w:cs="Arial"/>
          <w:sz w:val="22"/>
          <w:szCs w:val="22"/>
        </w:rPr>
        <w:t xml:space="preserve"> which can be used to keep track of a library’s collection of materials. The collection will be read in from an input file, and users will be able to display a list of materials and check them out by call number. </w:t>
      </w:r>
    </w:p>
    <w:p w14:paraId="4F753E7A" w14:textId="77777777" w:rsidR="00041F71" w:rsidRPr="00041F71" w:rsidRDefault="00041F71" w:rsidP="00041F71">
      <w:pPr>
        <w:snapToGrid w:val="0"/>
        <w:rPr>
          <w:rFonts w:ascii="Arial" w:hAnsi="Arial" w:cs="Arial"/>
          <w:sz w:val="22"/>
          <w:szCs w:val="22"/>
        </w:rPr>
      </w:pPr>
    </w:p>
    <w:p w14:paraId="2891C39D" w14:textId="77777777" w:rsidR="00041F71" w:rsidRPr="00041F71" w:rsidRDefault="00041F71" w:rsidP="00041F71">
      <w:pPr>
        <w:snapToGrid w:val="0"/>
        <w:rPr>
          <w:rFonts w:ascii="Arial" w:hAnsi="Arial" w:cs="Arial"/>
          <w:sz w:val="22"/>
          <w:szCs w:val="22"/>
        </w:rPr>
      </w:pPr>
      <w:r w:rsidRPr="00041F71">
        <w:rPr>
          <w:rFonts w:ascii="Arial" w:hAnsi="Arial" w:cs="Arial"/>
          <w:b/>
          <w:bCs/>
          <w:sz w:val="22"/>
          <w:szCs w:val="22"/>
        </w:rPr>
        <w:t xml:space="preserve">Library Materials </w:t>
      </w:r>
    </w:p>
    <w:p w14:paraId="7B0A1A0D" w14:textId="00FC1E40" w:rsidR="00041F71" w:rsidRPr="00041F71" w:rsidRDefault="00041F71" w:rsidP="003126AE">
      <w:pPr>
        <w:pStyle w:val="ListParagraph"/>
        <w:numPr>
          <w:ilvl w:val="0"/>
          <w:numId w:val="33"/>
        </w:numPr>
        <w:snapToGrid w:val="0"/>
        <w:spacing w:after="0"/>
        <w:rPr>
          <w:rFonts w:ascii="Arial" w:hAnsi="Arial" w:cs="Arial"/>
        </w:rPr>
      </w:pPr>
      <w:r w:rsidRPr="00041F71">
        <w:rPr>
          <w:rFonts w:ascii="Arial" w:hAnsi="Arial" w:cs="Arial"/>
        </w:rPr>
        <w:t xml:space="preserve">Books (checked out for 21 days) </w:t>
      </w:r>
    </w:p>
    <w:p w14:paraId="4D965185" w14:textId="0C79742F" w:rsidR="00041F71" w:rsidRPr="00041F71" w:rsidRDefault="00041F71" w:rsidP="003126AE">
      <w:pPr>
        <w:pStyle w:val="ListParagraph"/>
        <w:numPr>
          <w:ilvl w:val="1"/>
          <w:numId w:val="33"/>
        </w:numPr>
        <w:snapToGrid w:val="0"/>
        <w:spacing w:after="0"/>
        <w:rPr>
          <w:rFonts w:ascii="Arial" w:hAnsi="Arial" w:cs="Arial"/>
        </w:rPr>
      </w:pPr>
      <w:r w:rsidRPr="00041F71">
        <w:rPr>
          <w:rFonts w:ascii="Arial" w:hAnsi="Arial" w:cs="Arial"/>
        </w:rPr>
        <w:t xml:space="preserve">Book Title </w:t>
      </w:r>
    </w:p>
    <w:p w14:paraId="1AC22B44" w14:textId="6405EFEC" w:rsidR="00041F71" w:rsidRPr="00041F71" w:rsidRDefault="00041F71" w:rsidP="003126AE">
      <w:pPr>
        <w:pStyle w:val="ListParagraph"/>
        <w:numPr>
          <w:ilvl w:val="1"/>
          <w:numId w:val="33"/>
        </w:numPr>
        <w:snapToGrid w:val="0"/>
        <w:spacing w:after="0"/>
        <w:rPr>
          <w:rFonts w:ascii="Arial" w:hAnsi="Arial" w:cs="Arial"/>
        </w:rPr>
      </w:pPr>
      <w:r w:rsidRPr="00041F71">
        <w:rPr>
          <w:rFonts w:ascii="Arial" w:hAnsi="Arial" w:cs="Arial"/>
        </w:rPr>
        <w:t xml:space="preserve">Author </w:t>
      </w:r>
    </w:p>
    <w:p w14:paraId="2602A247" w14:textId="643EFDC6" w:rsidR="00041F71" w:rsidRPr="00041F71" w:rsidRDefault="00041F71" w:rsidP="003126AE">
      <w:pPr>
        <w:pStyle w:val="ListParagraph"/>
        <w:numPr>
          <w:ilvl w:val="1"/>
          <w:numId w:val="33"/>
        </w:numPr>
        <w:snapToGrid w:val="0"/>
        <w:spacing w:after="0"/>
        <w:rPr>
          <w:rFonts w:ascii="Arial" w:hAnsi="Arial" w:cs="Arial"/>
        </w:rPr>
      </w:pPr>
      <w:r w:rsidRPr="00041F71">
        <w:rPr>
          <w:rFonts w:ascii="Arial" w:hAnsi="Arial" w:cs="Arial"/>
        </w:rPr>
        <w:t xml:space="preserve">Genre </w:t>
      </w:r>
    </w:p>
    <w:p w14:paraId="4E1837B6" w14:textId="42FFC895" w:rsidR="00041F71" w:rsidRPr="00041F71" w:rsidRDefault="00041F71" w:rsidP="003126AE">
      <w:pPr>
        <w:pStyle w:val="ListParagraph"/>
        <w:numPr>
          <w:ilvl w:val="0"/>
          <w:numId w:val="33"/>
        </w:numPr>
        <w:snapToGrid w:val="0"/>
        <w:spacing w:after="0"/>
        <w:rPr>
          <w:rFonts w:ascii="Arial" w:hAnsi="Arial" w:cs="Arial"/>
        </w:rPr>
      </w:pPr>
      <w:r w:rsidRPr="00041F71">
        <w:rPr>
          <w:rFonts w:ascii="Arial" w:hAnsi="Arial" w:cs="Arial"/>
        </w:rPr>
        <w:t xml:space="preserve">Periodicals (checked out for 7 days) </w:t>
      </w:r>
    </w:p>
    <w:p w14:paraId="121E2A9F" w14:textId="59D594BF" w:rsidR="00041F71" w:rsidRPr="003126AE" w:rsidRDefault="00041F71" w:rsidP="003126AE">
      <w:pPr>
        <w:pStyle w:val="ListParagraph"/>
        <w:numPr>
          <w:ilvl w:val="1"/>
          <w:numId w:val="33"/>
        </w:numPr>
        <w:snapToGrid w:val="0"/>
        <w:spacing w:after="0"/>
        <w:rPr>
          <w:rFonts w:ascii="Arial" w:hAnsi="Arial" w:cs="Arial"/>
        </w:rPr>
      </w:pPr>
      <w:r w:rsidRPr="003126AE">
        <w:rPr>
          <w:rFonts w:ascii="Arial" w:hAnsi="Arial" w:cs="Arial"/>
        </w:rPr>
        <w:t xml:space="preserve">Periodical Title </w:t>
      </w:r>
    </w:p>
    <w:p w14:paraId="2A55BFA6" w14:textId="45F49604" w:rsidR="00041F71" w:rsidRPr="003126AE" w:rsidRDefault="00041F71" w:rsidP="003126AE">
      <w:pPr>
        <w:pStyle w:val="ListParagraph"/>
        <w:numPr>
          <w:ilvl w:val="1"/>
          <w:numId w:val="33"/>
        </w:numPr>
        <w:snapToGrid w:val="0"/>
        <w:spacing w:after="0"/>
        <w:rPr>
          <w:rFonts w:ascii="Arial" w:hAnsi="Arial" w:cs="Arial"/>
        </w:rPr>
      </w:pPr>
      <w:r w:rsidRPr="003126AE">
        <w:rPr>
          <w:rFonts w:ascii="Arial" w:hAnsi="Arial" w:cs="Arial"/>
        </w:rPr>
        <w:t xml:space="preserve">Volume </w:t>
      </w:r>
    </w:p>
    <w:p w14:paraId="36A60B63" w14:textId="57841F8A" w:rsidR="00041F71" w:rsidRPr="003126AE" w:rsidRDefault="00041F71" w:rsidP="003126AE">
      <w:pPr>
        <w:pStyle w:val="ListParagraph"/>
        <w:numPr>
          <w:ilvl w:val="1"/>
          <w:numId w:val="33"/>
        </w:numPr>
        <w:snapToGrid w:val="0"/>
        <w:spacing w:after="0"/>
        <w:rPr>
          <w:rFonts w:ascii="Arial" w:hAnsi="Arial" w:cs="Arial"/>
        </w:rPr>
      </w:pPr>
      <w:r w:rsidRPr="003126AE">
        <w:rPr>
          <w:rFonts w:ascii="Arial" w:hAnsi="Arial" w:cs="Arial"/>
        </w:rPr>
        <w:t xml:space="preserve">Issue </w:t>
      </w:r>
    </w:p>
    <w:p w14:paraId="1B0FA4C4" w14:textId="5303C463" w:rsidR="00041F71" w:rsidRPr="003126AE" w:rsidRDefault="00041F71" w:rsidP="003126AE">
      <w:pPr>
        <w:pStyle w:val="ListParagraph"/>
        <w:numPr>
          <w:ilvl w:val="1"/>
          <w:numId w:val="33"/>
        </w:numPr>
        <w:snapToGrid w:val="0"/>
        <w:spacing w:after="0"/>
        <w:rPr>
          <w:rFonts w:ascii="Arial" w:hAnsi="Arial" w:cs="Arial"/>
        </w:rPr>
      </w:pPr>
      <w:r w:rsidRPr="003126AE">
        <w:rPr>
          <w:rFonts w:ascii="Arial" w:hAnsi="Arial" w:cs="Arial"/>
        </w:rPr>
        <w:t xml:space="preserve">Subject </w:t>
      </w:r>
    </w:p>
    <w:p w14:paraId="4230B7D6" w14:textId="77777777" w:rsidR="00041F71" w:rsidRPr="00041F71" w:rsidRDefault="00041F71" w:rsidP="00041F71">
      <w:pPr>
        <w:snapToGrid w:val="0"/>
        <w:rPr>
          <w:rFonts w:ascii="Arial" w:hAnsi="Arial" w:cs="Arial"/>
          <w:sz w:val="22"/>
          <w:szCs w:val="22"/>
        </w:rPr>
      </w:pPr>
    </w:p>
    <w:p w14:paraId="62097544" w14:textId="77777777" w:rsidR="00041F71" w:rsidRDefault="00041F71" w:rsidP="00041F71">
      <w:pPr>
        <w:snapToGrid w:val="0"/>
        <w:rPr>
          <w:rFonts w:ascii="Arial" w:hAnsi="Arial" w:cs="Arial"/>
          <w:sz w:val="22"/>
          <w:szCs w:val="22"/>
        </w:rPr>
      </w:pPr>
      <w:r w:rsidRPr="00041F71">
        <w:rPr>
          <w:rFonts w:ascii="Arial" w:hAnsi="Arial" w:cs="Arial"/>
          <w:sz w:val="22"/>
          <w:szCs w:val="22"/>
        </w:rPr>
        <w:t xml:space="preserve">All library materials have a </w:t>
      </w:r>
      <w:r w:rsidRPr="00041F71">
        <w:rPr>
          <w:rFonts w:ascii="Arial" w:hAnsi="Arial" w:cs="Arial"/>
          <w:b/>
          <w:bCs/>
          <w:sz w:val="22"/>
          <w:szCs w:val="22"/>
        </w:rPr>
        <w:t>call number</w:t>
      </w:r>
      <w:r w:rsidRPr="00041F71">
        <w:rPr>
          <w:rFonts w:ascii="Arial" w:hAnsi="Arial" w:cs="Arial"/>
          <w:sz w:val="22"/>
          <w:szCs w:val="22"/>
        </w:rPr>
        <w:t xml:space="preserve">, and </w:t>
      </w:r>
      <w:r w:rsidRPr="00041F71">
        <w:rPr>
          <w:rFonts w:ascii="Arial" w:hAnsi="Arial" w:cs="Arial"/>
          <w:b/>
          <w:bCs/>
          <w:sz w:val="22"/>
          <w:szCs w:val="22"/>
        </w:rPr>
        <w:t>can be checked out</w:t>
      </w:r>
      <w:r w:rsidRPr="00041F71">
        <w:rPr>
          <w:rFonts w:ascii="Arial" w:hAnsi="Arial" w:cs="Arial"/>
          <w:sz w:val="22"/>
          <w:szCs w:val="22"/>
        </w:rPr>
        <w:t xml:space="preserve">. The </w:t>
      </w:r>
      <w:r w:rsidRPr="00041F71">
        <w:rPr>
          <w:rFonts w:ascii="Arial" w:hAnsi="Arial" w:cs="Arial"/>
          <w:b/>
          <w:bCs/>
          <w:sz w:val="22"/>
          <w:szCs w:val="22"/>
        </w:rPr>
        <w:t xml:space="preserve">date checked out </w:t>
      </w:r>
      <w:r w:rsidRPr="00041F71">
        <w:rPr>
          <w:rFonts w:ascii="Arial" w:hAnsi="Arial" w:cs="Arial"/>
          <w:sz w:val="22"/>
          <w:szCs w:val="22"/>
        </w:rPr>
        <w:t xml:space="preserve">should be the current date, and the </w:t>
      </w:r>
      <w:r w:rsidRPr="00041F71">
        <w:rPr>
          <w:rFonts w:ascii="Arial" w:hAnsi="Arial" w:cs="Arial"/>
          <w:b/>
          <w:bCs/>
          <w:sz w:val="22"/>
          <w:szCs w:val="22"/>
        </w:rPr>
        <w:t xml:space="preserve">due date </w:t>
      </w:r>
      <w:r w:rsidRPr="00041F71">
        <w:rPr>
          <w:rFonts w:ascii="Arial" w:hAnsi="Arial" w:cs="Arial"/>
          <w:sz w:val="22"/>
          <w:szCs w:val="22"/>
        </w:rPr>
        <w:t xml:space="preserve">depends on the type of material. When displaying the item, show the specific information, along with the call number, whether or not the item is checked out, and if so, the checked out and due dates (see example output below). </w:t>
      </w:r>
    </w:p>
    <w:p w14:paraId="6864F7B0" w14:textId="77777777" w:rsidR="003126AE" w:rsidRPr="00041F71" w:rsidRDefault="003126AE" w:rsidP="00041F71">
      <w:pPr>
        <w:snapToGrid w:val="0"/>
        <w:rPr>
          <w:rFonts w:ascii="Arial" w:hAnsi="Arial" w:cs="Arial"/>
          <w:sz w:val="22"/>
          <w:szCs w:val="22"/>
        </w:rPr>
      </w:pPr>
    </w:p>
    <w:p w14:paraId="1FE49A75" w14:textId="77777777" w:rsidR="00041F71" w:rsidRPr="00041F71" w:rsidRDefault="00041F71" w:rsidP="00041F71">
      <w:pPr>
        <w:snapToGrid w:val="0"/>
        <w:rPr>
          <w:rFonts w:ascii="Arial" w:hAnsi="Arial" w:cs="Arial"/>
          <w:sz w:val="22"/>
          <w:szCs w:val="22"/>
        </w:rPr>
      </w:pPr>
      <w:r w:rsidRPr="00041F71">
        <w:rPr>
          <w:rFonts w:ascii="Arial" w:hAnsi="Arial" w:cs="Arial"/>
          <w:b/>
          <w:bCs/>
          <w:sz w:val="22"/>
          <w:szCs w:val="22"/>
        </w:rPr>
        <w:t xml:space="preserve">Input File </w:t>
      </w:r>
    </w:p>
    <w:p w14:paraId="20062B6F" w14:textId="6217E3BD" w:rsidR="00041F71" w:rsidRDefault="00041F71" w:rsidP="003126AE">
      <w:pPr>
        <w:pStyle w:val="ListParagraph"/>
        <w:numPr>
          <w:ilvl w:val="0"/>
          <w:numId w:val="34"/>
        </w:numPr>
        <w:snapToGrid w:val="0"/>
        <w:spacing w:after="0"/>
        <w:rPr>
          <w:rFonts w:ascii="Arial" w:hAnsi="Arial" w:cs="Arial"/>
        </w:rPr>
      </w:pPr>
      <w:r w:rsidRPr="003126AE">
        <w:rPr>
          <w:rFonts w:ascii="Arial" w:hAnsi="Arial" w:cs="Arial"/>
        </w:rPr>
        <w:t xml:space="preserve">The first line is the number of </w:t>
      </w:r>
      <w:r w:rsidR="009873AE">
        <w:rPr>
          <w:rFonts w:ascii="Arial" w:hAnsi="Arial" w:cs="Arial"/>
        </w:rPr>
        <w:t>books</w:t>
      </w:r>
      <w:r w:rsidRPr="003126AE">
        <w:rPr>
          <w:rFonts w:ascii="Arial" w:hAnsi="Arial" w:cs="Arial"/>
        </w:rPr>
        <w:t xml:space="preserve"> in the library’s </w:t>
      </w:r>
      <w:r w:rsidR="00960866" w:rsidRPr="003126AE">
        <w:rPr>
          <w:rFonts w:ascii="Arial" w:hAnsi="Arial" w:cs="Arial"/>
        </w:rPr>
        <w:t>collection.</w:t>
      </w:r>
    </w:p>
    <w:p w14:paraId="1C86E27C" w14:textId="630B826E" w:rsidR="009873AE" w:rsidRPr="003126AE" w:rsidRDefault="009873AE" w:rsidP="003126AE">
      <w:pPr>
        <w:pStyle w:val="ListParagraph"/>
        <w:numPr>
          <w:ilvl w:val="0"/>
          <w:numId w:val="34"/>
        </w:numPr>
        <w:snapToGrid w:val="0"/>
        <w:spacing w:after="0"/>
        <w:rPr>
          <w:rFonts w:ascii="Arial" w:hAnsi="Arial" w:cs="Arial"/>
        </w:rPr>
      </w:pPr>
      <w:r>
        <w:rPr>
          <w:rFonts w:ascii="Arial" w:hAnsi="Arial" w:cs="Arial"/>
        </w:rPr>
        <w:t>The second line is the number of periodicals in the library’s collection.</w:t>
      </w:r>
    </w:p>
    <w:p w14:paraId="27BD0C41" w14:textId="10A83AD2" w:rsidR="00041F71" w:rsidRPr="003126AE" w:rsidRDefault="00041F71" w:rsidP="003126AE">
      <w:pPr>
        <w:pStyle w:val="ListParagraph"/>
        <w:numPr>
          <w:ilvl w:val="0"/>
          <w:numId w:val="34"/>
        </w:numPr>
        <w:snapToGrid w:val="0"/>
        <w:spacing w:after="0"/>
        <w:rPr>
          <w:rFonts w:ascii="Arial" w:hAnsi="Arial" w:cs="Arial"/>
        </w:rPr>
      </w:pPr>
      <w:r w:rsidRPr="003126AE">
        <w:rPr>
          <w:rFonts w:ascii="Arial" w:hAnsi="Arial" w:cs="Arial"/>
        </w:rPr>
        <w:t>Each line after that contains a single</w:t>
      </w:r>
      <w:r w:rsidR="009873AE">
        <w:rPr>
          <w:rFonts w:ascii="Arial" w:hAnsi="Arial" w:cs="Arial"/>
        </w:rPr>
        <w:t xml:space="preserve"> library</w:t>
      </w:r>
      <w:r w:rsidRPr="003126AE">
        <w:rPr>
          <w:rFonts w:ascii="Arial" w:hAnsi="Arial" w:cs="Arial"/>
        </w:rPr>
        <w:t xml:space="preserve"> item (fields separated by commas) </w:t>
      </w:r>
    </w:p>
    <w:p w14:paraId="1A8BE5AB" w14:textId="7871E92C" w:rsidR="00041F71" w:rsidRPr="003126AE" w:rsidRDefault="00041F71" w:rsidP="003126AE">
      <w:pPr>
        <w:pStyle w:val="ListParagraph"/>
        <w:numPr>
          <w:ilvl w:val="1"/>
          <w:numId w:val="34"/>
        </w:numPr>
        <w:snapToGrid w:val="0"/>
        <w:spacing w:after="0"/>
        <w:rPr>
          <w:rFonts w:ascii="Arial" w:hAnsi="Arial" w:cs="Arial"/>
        </w:rPr>
      </w:pPr>
      <w:r w:rsidRPr="003126AE">
        <w:rPr>
          <w:rFonts w:ascii="Arial" w:hAnsi="Arial" w:cs="Arial"/>
        </w:rPr>
        <w:t xml:space="preserve">Books (indicated by the letter B) </w:t>
      </w:r>
    </w:p>
    <w:p w14:paraId="03F6929D" w14:textId="5B794949" w:rsidR="00041F71" w:rsidRPr="003126AE" w:rsidRDefault="00041F71" w:rsidP="003126AE">
      <w:pPr>
        <w:pStyle w:val="ListParagraph"/>
        <w:numPr>
          <w:ilvl w:val="2"/>
          <w:numId w:val="34"/>
        </w:numPr>
        <w:snapToGrid w:val="0"/>
        <w:spacing w:after="0"/>
        <w:rPr>
          <w:rFonts w:ascii="Arial" w:hAnsi="Arial" w:cs="Arial"/>
        </w:rPr>
      </w:pPr>
      <w:r w:rsidRPr="003126AE">
        <w:rPr>
          <w:rFonts w:ascii="Arial" w:hAnsi="Arial" w:cs="Arial"/>
        </w:rPr>
        <w:t xml:space="preserve">Fields: </w:t>
      </w:r>
      <w:r w:rsidRPr="003126AE">
        <w:rPr>
          <w:rFonts w:ascii="Arial" w:hAnsi="Arial" w:cs="Arial"/>
          <w:i/>
          <w:iCs/>
        </w:rPr>
        <w:t xml:space="preserve">Call number, Book title, Author, Genre </w:t>
      </w:r>
    </w:p>
    <w:p w14:paraId="25633B12" w14:textId="4E2AF5FB" w:rsidR="00041F71" w:rsidRPr="003126AE" w:rsidRDefault="00041F71" w:rsidP="003126AE">
      <w:pPr>
        <w:pStyle w:val="ListParagraph"/>
        <w:numPr>
          <w:ilvl w:val="1"/>
          <w:numId w:val="34"/>
        </w:numPr>
        <w:snapToGrid w:val="0"/>
        <w:spacing w:after="0"/>
        <w:rPr>
          <w:rFonts w:ascii="Arial" w:hAnsi="Arial" w:cs="Arial"/>
        </w:rPr>
      </w:pPr>
      <w:r w:rsidRPr="003126AE">
        <w:rPr>
          <w:rFonts w:ascii="Arial" w:hAnsi="Arial" w:cs="Arial"/>
        </w:rPr>
        <w:lastRenderedPageBreak/>
        <w:t xml:space="preserve">Periodicals (indicated by the letter P) </w:t>
      </w:r>
    </w:p>
    <w:p w14:paraId="6ADDF78E" w14:textId="5EC48C07" w:rsidR="00041F71" w:rsidRPr="003126AE" w:rsidRDefault="00041F71" w:rsidP="003126AE">
      <w:pPr>
        <w:pStyle w:val="ListParagraph"/>
        <w:numPr>
          <w:ilvl w:val="2"/>
          <w:numId w:val="34"/>
        </w:numPr>
        <w:snapToGrid w:val="0"/>
        <w:spacing w:after="0"/>
        <w:rPr>
          <w:rFonts w:ascii="Arial" w:hAnsi="Arial" w:cs="Arial"/>
        </w:rPr>
      </w:pPr>
      <w:r w:rsidRPr="003126AE">
        <w:rPr>
          <w:rFonts w:ascii="Arial" w:hAnsi="Arial" w:cs="Arial"/>
        </w:rPr>
        <w:t xml:space="preserve">Fields: </w:t>
      </w:r>
      <w:r w:rsidRPr="003126AE">
        <w:rPr>
          <w:rFonts w:ascii="Arial" w:hAnsi="Arial" w:cs="Arial"/>
          <w:i/>
          <w:iCs/>
        </w:rPr>
        <w:t xml:space="preserve">Call number, Periodical title, Volume, Issue, Subject </w:t>
      </w:r>
    </w:p>
    <w:p w14:paraId="5EAD0E28" w14:textId="77777777" w:rsidR="003126AE" w:rsidRDefault="003126AE" w:rsidP="00041F71">
      <w:pPr>
        <w:snapToGrid w:val="0"/>
        <w:rPr>
          <w:rFonts w:ascii="Arial" w:hAnsi="Arial" w:cs="Arial"/>
          <w:b/>
          <w:bCs/>
          <w:sz w:val="22"/>
          <w:szCs w:val="22"/>
        </w:rPr>
      </w:pPr>
    </w:p>
    <w:p w14:paraId="1B0D70B0" w14:textId="77777777" w:rsidR="00041F71" w:rsidRPr="00041F71" w:rsidRDefault="00041F71" w:rsidP="00041F71">
      <w:pPr>
        <w:snapToGrid w:val="0"/>
        <w:rPr>
          <w:rFonts w:ascii="Arial" w:hAnsi="Arial" w:cs="Arial"/>
          <w:sz w:val="22"/>
          <w:szCs w:val="22"/>
        </w:rPr>
      </w:pPr>
      <w:r w:rsidRPr="00041F71">
        <w:rPr>
          <w:rFonts w:ascii="Arial" w:hAnsi="Arial" w:cs="Arial"/>
          <w:b/>
          <w:bCs/>
          <w:sz w:val="22"/>
          <w:szCs w:val="22"/>
        </w:rPr>
        <w:t xml:space="preserve">Example Input: </w:t>
      </w:r>
    </w:p>
    <w:p w14:paraId="60AD0B1E" w14:textId="77777777" w:rsidR="0092551C" w:rsidRDefault="0092551C" w:rsidP="00041F71">
      <w:pPr>
        <w:snapToGrid w:val="0"/>
        <w:rPr>
          <w:rFonts w:ascii="Arial" w:hAnsi="Arial" w:cs="Arial"/>
          <w:bCs/>
          <w:sz w:val="22"/>
          <w:szCs w:val="22"/>
        </w:rPr>
      </w:pPr>
      <w:r>
        <w:rPr>
          <w:rFonts w:ascii="Arial" w:hAnsi="Arial" w:cs="Arial"/>
          <w:bCs/>
          <w:sz w:val="22"/>
          <w:szCs w:val="22"/>
        </w:rPr>
        <w:t>2</w:t>
      </w:r>
    </w:p>
    <w:p w14:paraId="6DA8D206" w14:textId="66904522" w:rsidR="00041F71" w:rsidRPr="00F41422" w:rsidRDefault="0092551C" w:rsidP="00041F71">
      <w:pPr>
        <w:snapToGrid w:val="0"/>
        <w:rPr>
          <w:rFonts w:ascii="Arial" w:hAnsi="Arial" w:cs="Arial"/>
          <w:sz w:val="22"/>
          <w:szCs w:val="22"/>
        </w:rPr>
      </w:pPr>
      <w:r>
        <w:rPr>
          <w:rFonts w:ascii="Arial" w:hAnsi="Arial" w:cs="Arial"/>
          <w:bCs/>
          <w:sz w:val="22"/>
          <w:szCs w:val="22"/>
        </w:rPr>
        <w:t>2</w:t>
      </w:r>
      <w:r w:rsidR="00041F71" w:rsidRPr="00F41422">
        <w:rPr>
          <w:rFonts w:ascii="Arial" w:hAnsi="Arial" w:cs="Arial"/>
          <w:bCs/>
          <w:sz w:val="22"/>
          <w:szCs w:val="22"/>
        </w:rPr>
        <w:t xml:space="preserve"> </w:t>
      </w:r>
    </w:p>
    <w:p w14:paraId="008E11F7"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B,C124.S17,The Cat in the Hat,Dr. Seuss,Children’s Literature </w:t>
      </w:r>
    </w:p>
    <w:p w14:paraId="6553E5DA"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P,QJ072.C23.37.4,Computational Linguistics,37,4,Computational Linguistics </w:t>
      </w:r>
    </w:p>
    <w:p w14:paraId="5EA5D415"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P,QJ015.C42.55.2,Communications of the ACM,55,2,Computer Science </w:t>
      </w:r>
    </w:p>
    <w:p w14:paraId="1AC6008C"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B,F380.M1,A Game of Thrones,George R. R. Martin,Fantasy Literature </w:t>
      </w:r>
    </w:p>
    <w:p w14:paraId="3004FE1B" w14:textId="77777777" w:rsidR="003126AE" w:rsidRDefault="003126AE" w:rsidP="00041F71">
      <w:pPr>
        <w:snapToGrid w:val="0"/>
        <w:rPr>
          <w:rFonts w:ascii="Arial" w:hAnsi="Arial" w:cs="Arial"/>
          <w:sz w:val="22"/>
          <w:szCs w:val="22"/>
        </w:rPr>
      </w:pPr>
    </w:p>
    <w:p w14:paraId="390FC94F" w14:textId="77777777" w:rsidR="00041F71" w:rsidRPr="00041F71" w:rsidRDefault="00041F71" w:rsidP="00041F71">
      <w:pPr>
        <w:snapToGrid w:val="0"/>
        <w:rPr>
          <w:rFonts w:ascii="Arial" w:hAnsi="Arial" w:cs="Arial"/>
          <w:sz w:val="22"/>
          <w:szCs w:val="22"/>
        </w:rPr>
      </w:pPr>
      <w:r w:rsidRPr="00041F71">
        <w:rPr>
          <w:rFonts w:ascii="Arial" w:hAnsi="Arial" w:cs="Arial"/>
          <w:sz w:val="22"/>
          <w:szCs w:val="22"/>
        </w:rPr>
        <w:t xml:space="preserve">The application should exhibit the following functionality (see the sample output below): </w:t>
      </w:r>
    </w:p>
    <w:p w14:paraId="2DAABC5C" w14:textId="5753B580" w:rsidR="00041F71" w:rsidRPr="003126AE" w:rsidRDefault="00041F71" w:rsidP="00F41422">
      <w:pPr>
        <w:pStyle w:val="ListParagraph"/>
        <w:numPr>
          <w:ilvl w:val="0"/>
          <w:numId w:val="35"/>
        </w:numPr>
        <w:snapToGrid w:val="0"/>
        <w:spacing w:after="0"/>
        <w:rPr>
          <w:rFonts w:ascii="Arial" w:hAnsi="Arial" w:cs="Arial"/>
        </w:rPr>
      </w:pPr>
      <w:r w:rsidRPr="003126AE">
        <w:rPr>
          <w:rFonts w:ascii="Arial" w:hAnsi="Arial" w:cs="Arial"/>
        </w:rPr>
        <w:t xml:space="preserve">Read the contents of the library’s collection from a file when the application starts. </w:t>
      </w:r>
    </w:p>
    <w:p w14:paraId="0A08D50A" w14:textId="33E82848" w:rsidR="00041F71" w:rsidRPr="003126AE" w:rsidRDefault="00041F71" w:rsidP="00F41422">
      <w:pPr>
        <w:pStyle w:val="ListParagraph"/>
        <w:numPr>
          <w:ilvl w:val="1"/>
          <w:numId w:val="35"/>
        </w:numPr>
        <w:snapToGrid w:val="0"/>
        <w:spacing w:after="0"/>
        <w:rPr>
          <w:rFonts w:ascii="Arial" w:hAnsi="Arial" w:cs="Arial"/>
        </w:rPr>
      </w:pPr>
      <w:r w:rsidRPr="003126AE">
        <w:rPr>
          <w:rFonts w:ascii="Arial" w:hAnsi="Arial" w:cs="Arial"/>
        </w:rPr>
        <w:t xml:space="preserve">The file name </w:t>
      </w:r>
      <w:r w:rsidR="003126AE">
        <w:rPr>
          <w:rFonts w:ascii="Arial" w:hAnsi="Arial" w:cs="Arial"/>
        </w:rPr>
        <w:t>should</w:t>
      </w:r>
      <w:r w:rsidRPr="003126AE">
        <w:rPr>
          <w:rFonts w:ascii="Arial" w:hAnsi="Arial" w:cs="Arial"/>
        </w:rPr>
        <w:t xml:space="preserve"> be hardcoded </w:t>
      </w:r>
    </w:p>
    <w:p w14:paraId="0FE19C47" w14:textId="26833796" w:rsidR="00041F71" w:rsidRPr="003126AE" w:rsidRDefault="00041F71" w:rsidP="00F41422">
      <w:pPr>
        <w:pStyle w:val="ListParagraph"/>
        <w:numPr>
          <w:ilvl w:val="0"/>
          <w:numId w:val="35"/>
        </w:numPr>
        <w:snapToGrid w:val="0"/>
        <w:spacing w:after="0"/>
        <w:rPr>
          <w:rFonts w:ascii="Arial" w:hAnsi="Arial" w:cs="Arial"/>
        </w:rPr>
      </w:pPr>
      <w:r w:rsidRPr="003126AE">
        <w:rPr>
          <w:rFonts w:ascii="Arial" w:hAnsi="Arial" w:cs="Arial"/>
        </w:rPr>
        <w:t xml:space="preserve">Allow the user to choose from a menu of options: </w:t>
      </w:r>
    </w:p>
    <w:p w14:paraId="5D3519BF" w14:textId="605C1FF5" w:rsidR="00041F71" w:rsidRPr="003126AE" w:rsidRDefault="00041F71" w:rsidP="00F41422">
      <w:pPr>
        <w:pStyle w:val="ListParagraph"/>
        <w:numPr>
          <w:ilvl w:val="1"/>
          <w:numId w:val="35"/>
        </w:numPr>
        <w:snapToGrid w:val="0"/>
        <w:spacing w:after="0"/>
        <w:rPr>
          <w:rFonts w:ascii="Arial" w:hAnsi="Arial" w:cs="Arial"/>
        </w:rPr>
      </w:pPr>
      <w:r w:rsidRPr="003126AE">
        <w:rPr>
          <w:rFonts w:ascii="Arial" w:hAnsi="Arial" w:cs="Arial"/>
        </w:rPr>
        <w:t xml:space="preserve">Display collection </w:t>
      </w:r>
    </w:p>
    <w:p w14:paraId="592998F0" w14:textId="59C0904B" w:rsidR="00041F71" w:rsidRPr="003126AE" w:rsidRDefault="00041F71" w:rsidP="00F41422">
      <w:pPr>
        <w:pStyle w:val="ListParagraph"/>
        <w:numPr>
          <w:ilvl w:val="2"/>
          <w:numId w:val="35"/>
        </w:numPr>
        <w:snapToGrid w:val="0"/>
        <w:spacing w:after="0"/>
        <w:rPr>
          <w:rFonts w:ascii="Arial" w:hAnsi="Arial" w:cs="Arial"/>
        </w:rPr>
      </w:pPr>
      <w:r w:rsidRPr="003126AE">
        <w:rPr>
          <w:rFonts w:ascii="Arial" w:hAnsi="Arial" w:cs="Arial"/>
        </w:rPr>
        <w:t xml:space="preserve">Displays the full list of materials </w:t>
      </w:r>
    </w:p>
    <w:p w14:paraId="2BDD2640" w14:textId="1A147926" w:rsidR="00041F71" w:rsidRPr="003126AE" w:rsidRDefault="00041F71" w:rsidP="00F41422">
      <w:pPr>
        <w:pStyle w:val="ListParagraph"/>
        <w:numPr>
          <w:ilvl w:val="1"/>
          <w:numId w:val="35"/>
        </w:numPr>
        <w:snapToGrid w:val="0"/>
        <w:spacing w:after="0"/>
        <w:rPr>
          <w:rFonts w:ascii="Arial" w:hAnsi="Arial" w:cs="Arial"/>
        </w:rPr>
      </w:pPr>
      <w:r w:rsidRPr="003126AE">
        <w:rPr>
          <w:rFonts w:ascii="Arial" w:hAnsi="Arial" w:cs="Arial"/>
        </w:rPr>
        <w:t xml:space="preserve">Check out materials </w:t>
      </w:r>
    </w:p>
    <w:p w14:paraId="5E1130C7" w14:textId="0ABC075E" w:rsidR="00041F71" w:rsidRPr="003126AE" w:rsidRDefault="00041F71" w:rsidP="00F41422">
      <w:pPr>
        <w:pStyle w:val="ListParagraph"/>
        <w:numPr>
          <w:ilvl w:val="2"/>
          <w:numId w:val="35"/>
        </w:numPr>
        <w:snapToGrid w:val="0"/>
        <w:spacing w:after="0"/>
        <w:rPr>
          <w:rFonts w:ascii="Arial" w:hAnsi="Arial" w:cs="Arial"/>
        </w:rPr>
      </w:pPr>
      <w:r w:rsidRPr="003126AE">
        <w:rPr>
          <w:rFonts w:ascii="Arial" w:hAnsi="Arial" w:cs="Arial"/>
        </w:rPr>
        <w:t xml:space="preserve">Ask the user for the call number, and then find the matching item. </w:t>
      </w:r>
    </w:p>
    <w:p w14:paraId="54891FBA" w14:textId="634EE925" w:rsidR="00041F71" w:rsidRPr="003126AE" w:rsidRDefault="00041F71" w:rsidP="00F41422">
      <w:pPr>
        <w:pStyle w:val="ListParagraph"/>
        <w:numPr>
          <w:ilvl w:val="2"/>
          <w:numId w:val="35"/>
        </w:numPr>
        <w:snapToGrid w:val="0"/>
        <w:spacing w:after="0"/>
        <w:rPr>
          <w:rFonts w:ascii="Arial" w:hAnsi="Arial" w:cs="Arial"/>
        </w:rPr>
      </w:pPr>
      <w:r w:rsidRPr="003126AE">
        <w:rPr>
          <w:rFonts w:ascii="Arial" w:hAnsi="Arial" w:cs="Arial"/>
        </w:rPr>
        <w:t xml:space="preserve">If an item is already checked out, do not allow the user to check it out and display a message indicating it is not available. </w:t>
      </w:r>
    </w:p>
    <w:p w14:paraId="2B930FD1" w14:textId="2483199B" w:rsidR="00041F71" w:rsidRPr="003126AE" w:rsidRDefault="00041F71" w:rsidP="00F41422">
      <w:pPr>
        <w:pStyle w:val="ListParagraph"/>
        <w:numPr>
          <w:ilvl w:val="2"/>
          <w:numId w:val="35"/>
        </w:numPr>
        <w:snapToGrid w:val="0"/>
        <w:spacing w:after="0"/>
        <w:rPr>
          <w:rFonts w:ascii="Arial" w:hAnsi="Arial" w:cs="Arial"/>
        </w:rPr>
      </w:pPr>
      <w:r w:rsidRPr="003126AE">
        <w:rPr>
          <w:rFonts w:ascii="Arial" w:hAnsi="Arial" w:cs="Arial"/>
        </w:rPr>
        <w:t xml:space="preserve">Set the checked out date and due date accordingly. </w:t>
      </w:r>
    </w:p>
    <w:p w14:paraId="43D29852" w14:textId="6945251F" w:rsidR="00041F71" w:rsidRPr="003126AE" w:rsidRDefault="00041F71" w:rsidP="00F41422">
      <w:pPr>
        <w:pStyle w:val="ListParagraph"/>
        <w:numPr>
          <w:ilvl w:val="2"/>
          <w:numId w:val="35"/>
        </w:numPr>
        <w:snapToGrid w:val="0"/>
        <w:spacing w:after="0"/>
        <w:rPr>
          <w:rFonts w:ascii="Arial" w:hAnsi="Arial" w:cs="Arial"/>
        </w:rPr>
      </w:pPr>
      <w:r w:rsidRPr="003126AE">
        <w:rPr>
          <w:rFonts w:ascii="Arial" w:hAnsi="Arial" w:cs="Arial"/>
        </w:rPr>
        <w:t xml:space="preserve">Display the item information </w:t>
      </w:r>
    </w:p>
    <w:p w14:paraId="012A6200" w14:textId="58F7BA92" w:rsidR="00041F71" w:rsidRPr="003126AE" w:rsidRDefault="00041F71" w:rsidP="00F41422">
      <w:pPr>
        <w:pStyle w:val="ListParagraph"/>
        <w:numPr>
          <w:ilvl w:val="1"/>
          <w:numId w:val="35"/>
        </w:numPr>
        <w:snapToGrid w:val="0"/>
        <w:spacing w:after="0"/>
        <w:rPr>
          <w:rFonts w:ascii="Arial" w:hAnsi="Arial" w:cs="Arial"/>
        </w:rPr>
      </w:pPr>
      <w:r w:rsidRPr="003126AE">
        <w:rPr>
          <w:rFonts w:ascii="Arial" w:hAnsi="Arial" w:cs="Arial"/>
        </w:rPr>
        <w:t xml:space="preserve">Quit </w:t>
      </w:r>
    </w:p>
    <w:p w14:paraId="51FE562B" w14:textId="267F9FC7" w:rsidR="00041F71" w:rsidRPr="00042783" w:rsidRDefault="00041F71" w:rsidP="00F41422">
      <w:pPr>
        <w:pStyle w:val="ListParagraph"/>
        <w:numPr>
          <w:ilvl w:val="2"/>
          <w:numId w:val="35"/>
        </w:numPr>
        <w:snapToGrid w:val="0"/>
        <w:spacing w:after="0"/>
        <w:rPr>
          <w:rFonts w:ascii="Arial" w:hAnsi="Arial" w:cs="Arial"/>
        </w:rPr>
      </w:pPr>
      <w:r w:rsidRPr="00042783">
        <w:rPr>
          <w:rFonts w:ascii="Arial" w:hAnsi="Arial" w:cs="Arial"/>
        </w:rPr>
        <w:t xml:space="preserve">Exits the application </w:t>
      </w:r>
    </w:p>
    <w:p w14:paraId="253C83FE" w14:textId="6B6D260B" w:rsidR="00041F71" w:rsidRPr="00042783" w:rsidRDefault="00041F71" w:rsidP="00F41422">
      <w:pPr>
        <w:pStyle w:val="ListParagraph"/>
        <w:numPr>
          <w:ilvl w:val="0"/>
          <w:numId w:val="35"/>
        </w:numPr>
        <w:snapToGrid w:val="0"/>
        <w:spacing w:after="0"/>
        <w:rPr>
          <w:rFonts w:ascii="Arial" w:hAnsi="Arial" w:cs="Arial"/>
        </w:rPr>
      </w:pPr>
      <w:r w:rsidRPr="00042783">
        <w:rPr>
          <w:rFonts w:ascii="Arial" w:hAnsi="Arial" w:cs="Arial"/>
        </w:rPr>
        <w:t xml:space="preserve">Allow the user to continue making requests until </w:t>
      </w:r>
      <w:r w:rsidR="009873AE">
        <w:rPr>
          <w:rFonts w:ascii="Arial" w:hAnsi="Arial" w:cs="Arial"/>
        </w:rPr>
        <w:t xml:space="preserve">s/he </w:t>
      </w:r>
      <w:r w:rsidRPr="00042783">
        <w:rPr>
          <w:rFonts w:ascii="Arial" w:hAnsi="Arial" w:cs="Arial"/>
        </w:rPr>
        <w:t>select</w:t>
      </w:r>
      <w:r w:rsidR="009873AE">
        <w:rPr>
          <w:rFonts w:ascii="Arial" w:hAnsi="Arial" w:cs="Arial"/>
        </w:rPr>
        <w:t>s</w:t>
      </w:r>
      <w:r w:rsidRPr="00042783">
        <w:rPr>
          <w:rFonts w:ascii="Arial" w:hAnsi="Arial" w:cs="Arial"/>
        </w:rPr>
        <w:t xml:space="preserve"> the Quit option. </w:t>
      </w:r>
    </w:p>
    <w:p w14:paraId="1DA07A72" w14:textId="77777777" w:rsidR="00041F71" w:rsidRPr="00041F71" w:rsidRDefault="00041F71" w:rsidP="00041F71">
      <w:pPr>
        <w:snapToGrid w:val="0"/>
        <w:rPr>
          <w:rFonts w:ascii="Arial" w:hAnsi="Arial" w:cs="Arial"/>
          <w:sz w:val="22"/>
          <w:szCs w:val="22"/>
        </w:rPr>
      </w:pPr>
    </w:p>
    <w:p w14:paraId="308632B8" w14:textId="0D92CB80" w:rsidR="00041F71" w:rsidRPr="00041F71" w:rsidRDefault="00542A1B" w:rsidP="00041F71">
      <w:pPr>
        <w:snapToGrid w:val="0"/>
        <w:rPr>
          <w:rFonts w:ascii="Arial" w:hAnsi="Arial" w:cs="Arial"/>
          <w:sz w:val="22"/>
          <w:szCs w:val="22"/>
        </w:rPr>
      </w:pPr>
      <w:r>
        <w:rPr>
          <w:rFonts w:ascii="Arial" w:hAnsi="Arial" w:cs="Arial"/>
          <w:b/>
          <w:bCs/>
          <w:sz w:val="22"/>
          <w:szCs w:val="22"/>
        </w:rPr>
        <w:t>Ex</w:t>
      </w:r>
      <w:r w:rsidR="00041F71" w:rsidRPr="00041F71">
        <w:rPr>
          <w:rFonts w:ascii="Arial" w:hAnsi="Arial" w:cs="Arial"/>
          <w:b/>
          <w:bCs/>
          <w:sz w:val="22"/>
          <w:szCs w:val="22"/>
        </w:rPr>
        <w:t xml:space="preserve">ample Output: </w:t>
      </w:r>
    </w:p>
    <w:p w14:paraId="27548560"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 Menu ------------- </w:t>
      </w:r>
    </w:p>
    <w:p w14:paraId="708D871E" w14:textId="00F09FC9" w:rsidR="00041F71" w:rsidRPr="00F41422" w:rsidRDefault="00041F71" w:rsidP="00F41422">
      <w:pPr>
        <w:pStyle w:val="ListParagraph"/>
        <w:numPr>
          <w:ilvl w:val="0"/>
          <w:numId w:val="36"/>
        </w:numPr>
        <w:snapToGrid w:val="0"/>
        <w:spacing w:after="0"/>
        <w:rPr>
          <w:rFonts w:ascii="Arial" w:hAnsi="Arial" w:cs="Arial"/>
        </w:rPr>
      </w:pPr>
      <w:r w:rsidRPr="00F41422">
        <w:rPr>
          <w:rFonts w:ascii="Arial" w:hAnsi="Arial" w:cs="Arial"/>
          <w:bCs/>
        </w:rPr>
        <w:t xml:space="preserve">Display collection </w:t>
      </w:r>
    </w:p>
    <w:p w14:paraId="0085828A" w14:textId="2A2E9AAB" w:rsidR="00041F71" w:rsidRPr="00F41422" w:rsidRDefault="00041F71" w:rsidP="00F41422">
      <w:pPr>
        <w:pStyle w:val="ListParagraph"/>
        <w:numPr>
          <w:ilvl w:val="0"/>
          <w:numId w:val="36"/>
        </w:numPr>
        <w:snapToGrid w:val="0"/>
        <w:spacing w:after="0"/>
        <w:rPr>
          <w:rFonts w:ascii="Arial" w:hAnsi="Arial" w:cs="Arial"/>
        </w:rPr>
      </w:pPr>
      <w:r w:rsidRPr="00F41422">
        <w:rPr>
          <w:rFonts w:ascii="Arial" w:hAnsi="Arial" w:cs="Arial"/>
          <w:bCs/>
        </w:rPr>
        <w:t xml:space="preserve">Check out materials </w:t>
      </w:r>
    </w:p>
    <w:p w14:paraId="1CED8655" w14:textId="1ED9392F" w:rsidR="00041F71" w:rsidRPr="00F41422" w:rsidRDefault="00041F71" w:rsidP="00F41422">
      <w:pPr>
        <w:pStyle w:val="ListParagraph"/>
        <w:numPr>
          <w:ilvl w:val="0"/>
          <w:numId w:val="36"/>
        </w:numPr>
        <w:snapToGrid w:val="0"/>
        <w:spacing w:after="0"/>
        <w:rPr>
          <w:rFonts w:ascii="Arial" w:hAnsi="Arial" w:cs="Arial"/>
        </w:rPr>
      </w:pPr>
      <w:r w:rsidRPr="00F41422">
        <w:rPr>
          <w:rFonts w:ascii="Arial" w:hAnsi="Arial" w:cs="Arial"/>
          <w:bCs/>
        </w:rPr>
        <w:t xml:space="preserve">Quit </w:t>
      </w:r>
    </w:p>
    <w:p w14:paraId="5F472612" w14:textId="2835AF44" w:rsidR="00041F71" w:rsidRPr="00F41422" w:rsidRDefault="00041F71" w:rsidP="00041F71">
      <w:pPr>
        <w:snapToGrid w:val="0"/>
        <w:rPr>
          <w:rFonts w:ascii="Arial" w:hAnsi="Arial" w:cs="Arial"/>
          <w:sz w:val="22"/>
          <w:szCs w:val="22"/>
        </w:rPr>
      </w:pPr>
      <w:r w:rsidRPr="00F41422">
        <w:rPr>
          <w:rFonts w:ascii="Arial" w:hAnsi="Arial" w:cs="Arial"/>
          <w:bCs/>
          <w:sz w:val="22"/>
          <w:szCs w:val="22"/>
        </w:rPr>
        <w:t>--------------------------------</w:t>
      </w:r>
      <w:r w:rsidR="00F41422" w:rsidRPr="00F41422">
        <w:rPr>
          <w:rFonts w:ascii="Arial" w:hAnsi="Arial" w:cs="Arial"/>
          <w:bCs/>
          <w:sz w:val="22"/>
          <w:szCs w:val="22"/>
        </w:rPr>
        <w:t>----</w:t>
      </w:r>
      <w:r w:rsidRPr="00F41422">
        <w:rPr>
          <w:rFonts w:ascii="Arial" w:hAnsi="Arial" w:cs="Arial"/>
          <w:bCs/>
          <w:sz w:val="22"/>
          <w:szCs w:val="22"/>
        </w:rPr>
        <w:t xml:space="preserve"> </w:t>
      </w:r>
    </w:p>
    <w:p w14:paraId="478C78E9" w14:textId="77777777" w:rsidR="00041F71" w:rsidRDefault="00041F71" w:rsidP="00041F71">
      <w:pPr>
        <w:snapToGrid w:val="0"/>
        <w:rPr>
          <w:rFonts w:ascii="Arial" w:hAnsi="Arial" w:cs="Arial"/>
          <w:bCs/>
          <w:sz w:val="22"/>
          <w:szCs w:val="22"/>
        </w:rPr>
      </w:pPr>
      <w:r w:rsidRPr="00F41422">
        <w:rPr>
          <w:rFonts w:ascii="Arial" w:hAnsi="Arial" w:cs="Arial"/>
          <w:bCs/>
          <w:sz w:val="22"/>
          <w:szCs w:val="22"/>
        </w:rPr>
        <w:t xml:space="preserve">Please choose an option: 1 </w:t>
      </w:r>
    </w:p>
    <w:p w14:paraId="39BA1FC9" w14:textId="77777777" w:rsidR="00F41422" w:rsidRPr="00F41422" w:rsidRDefault="00F41422" w:rsidP="00041F71">
      <w:pPr>
        <w:snapToGrid w:val="0"/>
        <w:rPr>
          <w:rFonts w:ascii="Arial" w:hAnsi="Arial" w:cs="Arial"/>
          <w:sz w:val="22"/>
          <w:szCs w:val="22"/>
        </w:rPr>
      </w:pPr>
    </w:p>
    <w:p w14:paraId="7307683F"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Book Title: The Cat in the Hat </w:t>
      </w:r>
    </w:p>
    <w:p w14:paraId="7E371E69"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Author: Dr. Seuss </w:t>
      </w:r>
    </w:p>
    <w:p w14:paraId="2396A725"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Genre: Children's Literature </w:t>
      </w:r>
    </w:p>
    <w:p w14:paraId="6596F9CD"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Call Number: C124.S17 </w:t>
      </w:r>
    </w:p>
    <w:p w14:paraId="6BFA12A0" w14:textId="77777777" w:rsidR="00041F71" w:rsidRDefault="00041F71" w:rsidP="00041F71">
      <w:pPr>
        <w:snapToGrid w:val="0"/>
        <w:rPr>
          <w:rFonts w:ascii="Arial" w:hAnsi="Arial" w:cs="Arial"/>
          <w:bCs/>
          <w:sz w:val="22"/>
          <w:szCs w:val="22"/>
        </w:rPr>
      </w:pPr>
      <w:r w:rsidRPr="00F41422">
        <w:rPr>
          <w:rFonts w:ascii="Arial" w:hAnsi="Arial" w:cs="Arial"/>
          <w:bCs/>
          <w:sz w:val="22"/>
          <w:szCs w:val="22"/>
        </w:rPr>
        <w:t xml:space="preserve">Checked Out: NO </w:t>
      </w:r>
    </w:p>
    <w:p w14:paraId="3462424E" w14:textId="77777777" w:rsidR="00F41422" w:rsidRPr="00F41422" w:rsidRDefault="00F41422" w:rsidP="00041F71">
      <w:pPr>
        <w:snapToGrid w:val="0"/>
        <w:rPr>
          <w:rFonts w:ascii="Arial" w:hAnsi="Arial" w:cs="Arial"/>
          <w:sz w:val="22"/>
          <w:szCs w:val="22"/>
        </w:rPr>
      </w:pPr>
    </w:p>
    <w:p w14:paraId="73A96634"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Periodical Title: Computational Linguistics </w:t>
      </w:r>
    </w:p>
    <w:p w14:paraId="44C2D040"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Volume: 37 </w:t>
      </w:r>
    </w:p>
    <w:p w14:paraId="00BC0EBB"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Issue: 4 </w:t>
      </w:r>
    </w:p>
    <w:p w14:paraId="498DC97D"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Subject: Computational Linguistics </w:t>
      </w:r>
    </w:p>
    <w:p w14:paraId="5F77AB08"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Call Number: QJ072.C23.37.4 </w:t>
      </w:r>
    </w:p>
    <w:p w14:paraId="0CE9496C" w14:textId="77777777" w:rsidR="00041F71" w:rsidRDefault="00041F71" w:rsidP="00041F71">
      <w:pPr>
        <w:snapToGrid w:val="0"/>
        <w:rPr>
          <w:rFonts w:ascii="Arial" w:hAnsi="Arial" w:cs="Arial"/>
          <w:bCs/>
          <w:sz w:val="22"/>
          <w:szCs w:val="22"/>
        </w:rPr>
      </w:pPr>
      <w:r w:rsidRPr="00F41422">
        <w:rPr>
          <w:rFonts w:ascii="Arial" w:hAnsi="Arial" w:cs="Arial"/>
          <w:bCs/>
          <w:sz w:val="22"/>
          <w:szCs w:val="22"/>
        </w:rPr>
        <w:t xml:space="preserve">Checked Out: NO </w:t>
      </w:r>
    </w:p>
    <w:p w14:paraId="38966D79" w14:textId="77777777" w:rsidR="00F41422" w:rsidRPr="00F41422" w:rsidRDefault="00F41422" w:rsidP="00041F71">
      <w:pPr>
        <w:snapToGrid w:val="0"/>
        <w:rPr>
          <w:rFonts w:ascii="Arial" w:hAnsi="Arial" w:cs="Arial"/>
          <w:sz w:val="22"/>
          <w:szCs w:val="22"/>
        </w:rPr>
      </w:pPr>
    </w:p>
    <w:p w14:paraId="6CB25CD8"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lastRenderedPageBreak/>
        <w:t xml:space="preserve">Periodical Title: Communications of the ACM </w:t>
      </w:r>
    </w:p>
    <w:p w14:paraId="11A0B58B"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Volume: 55 </w:t>
      </w:r>
    </w:p>
    <w:p w14:paraId="5D615EB3" w14:textId="7DF28B34"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Issue: 2 </w:t>
      </w:r>
    </w:p>
    <w:p w14:paraId="7B7AE49F"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Subject: Computer Science </w:t>
      </w:r>
    </w:p>
    <w:p w14:paraId="34A1A1AC"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Call Number: QJ015.C42.55.2 </w:t>
      </w:r>
    </w:p>
    <w:p w14:paraId="37C40B57"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Checked Out: NO </w:t>
      </w:r>
    </w:p>
    <w:p w14:paraId="5CD33855" w14:textId="77777777" w:rsidR="00F41422" w:rsidRDefault="00F41422" w:rsidP="00041F71">
      <w:pPr>
        <w:snapToGrid w:val="0"/>
        <w:rPr>
          <w:rFonts w:ascii="Arial" w:hAnsi="Arial" w:cs="Arial"/>
          <w:bCs/>
          <w:sz w:val="22"/>
          <w:szCs w:val="22"/>
        </w:rPr>
      </w:pPr>
    </w:p>
    <w:p w14:paraId="76F3E9DC"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Book Title: A Game of Thrones </w:t>
      </w:r>
    </w:p>
    <w:p w14:paraId="065F9449"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Author: George R. R. Martin </w:t>
      </w:r>
    </w:p>
    <w:p w14:paraId="1BC875A2"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Genre: Fantasy Literature </w:t>
      </w:r>
    </w:p>
    <w:p w14:paraId="74559BC5"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Call Number: F380.M1 </w:t>
      </w:r>
    </w:p>
    <w:p w14:paraId="1345BF31" w14:textId="77777777" w:rsidR="00041F71" w:rsidRDefault="00041F71" w:rsidP="00041F71">
      <w:pPr>
        <w:snapToGrid w:val="0"/>
        <w:rPr>
          <w:rFonts w:ascii="Arial" w:hAnsi="Arial" w:cs="Arial"/>
          <w:bCs/>
          <w:sz w:val="22"/>
          <w:szCs w:val="22"/>
        </w:rPr>
      </w:pPr>
      <w:r w:rsidRPr="00F41422">
        <w:rPr>
          <w:rFonts w:ascii="Arial" w:hAnsi="Arial" w:cs="Arial"/>
          <w:bCs/>
          <w:sz w:val="22"/>
          <w:szCs w:val="22"/>
        </w:rPr>
        <w:t xml:space="preserve">Checked Out: NO </w:t>
      </w:r>
    </w:p>
    <w:p w14:paraId="2E250B31" w14:textId="77777777" w:rsidR="00F41422" w:rsidRPr="00F41422" w:rsidRDefault="00F41422" w:rsidP="00041F71">
      <w:pPr>
        <w:snapToGrid w:val="0"/>
        <w:rPr>
          <w:rFonts w:ascii="Arial" w:hAnsi="Arial" w:cs="Arial"/>
          <w:sz w:val="22"/>
          <w:szCs w:val="22"/>
        </w:rPr>
      </w:pPr>
    </w:p>
    <w:p w14:paraId="75C4808E"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 Menu ------------- </w:t>
      </w:r>
    </w:p>
    <w:p w14:paraId="25B765CC" w14:textId="77777777" w:rsidR="00F41422" w:rsidRPr="00F41422" w:rsidRDefault="00F41422" w:rsidP="00F41422">
      <w:pPr>
        <w:pStyle w:val="ListParagraph"/>
        <w:numPr>
          <w:ilvl w:val="0"/>
          <w:numId w:val="38"/>
        </w:numPr>
        <w:snapToGrid w:val="0"/>
        <w:spacing w:after="0"/>
        <w:rPr>
          <w:rFonts w:ascii="Arial" w:hAnsi="Arial" w:cs="Arial"/>
        </w:rPr>
      </w:pPr>
      <w:r w:rsidRPr="00F41422">
        <w:rPr>
          <w:rFonts w:ascii="Arial" w:hAnsi="Arial" w:cs="Arial"/>
          <w:bCs/>
        </w:rPr>
        <w:t xml:space="preserve">Display collection </w:t>
      </w:r>
    </w:p>
    <w:p w14:paraId="07C91310" w14:textId="77777777" w:rsidR="00F41422" w:rsidRPr="00F41422" w:rsidRDefault="00F41422" w:rsidP="00F41422">
      <w:pPr>
        <w:pStyle w:val="ListParagraph"/>
        <w:numPr>
          <w:ilvl w:val="0"/>
          <w:numId w:val="38"/>
        </w:numPr>
        <w:snapToGrid w:val="0"/>
        <w:spacing w:after="0"/>
        <w:rPr>
          <w:rFonts w:ascii="Arial" w:hAnsi="Arial" w:cs="Arial"/>
        </w:rPr>
      </w:pPr>
      <w:r w:rsidRPr="00F41422">
        <w:rPr>
          <w:rFonts w:ascii="Arial" w:hAnsi="Arial" w:cs="Arial"/>
          <w:bCs/>
        </w:rPr>
        <w:t xml:space="preserve">Check out materials </w:t>
      </w:r>
    </w:p>
    <w:p w14:paraId="47ECF905" w14:textId="77777777" w:rsidR="00F41422" w:rsidRPr="00F41422" w:rsidRDefault="00F41422" w:rsidP="00F41422">
      <w:pPr>
        <w:pStyle w:val="ListParagraph"/>
        <w:numPr>
          <w:ilvl w:val="0"/>
          <w:numId w:val="38"/>
        </w:numPr>
        <w:snapToGrid w:val="0"/>
        <w:spacing w:after="0"/>
        <w:rPr>
          <w:rFonts w:ascii="Arial" w:hAnsi="Arial" w:cs="Arial"/>
        </w:rPr>
      </w:pPr>
      <w:r w:rsidRPr="00F41422">
        <w:rPr>
          <w:rFonts w:ascii="Arial" w:hAnsi="Arial" w:cs="Arial"/>
          <w:bCs/>
        </w:rPr>
        <w:t xml:space="preserve">Quit </w:t>
      </w:r>
    </w:p>
    <w:p w14:paraId="104B017B" w14:textId="555964D6" w:rsidR="00041F71" w:rsidRPr="00F41422" w:rsidRDefault="00041F71" w:rsidP="00041F71">
      <w:pPr>
        <w:snapToGrid w:val="0"/>
        <w:rPr>
          <w:rFonts w:ascii="Arial" w:hAnsi="Arial" w:cs="Arial"/>
          <w:sz w:val="22"/>
          <w:szCs w:val="22"/>
        </w:rPr>
      </w:pPr>
      <w:r w:rsidRPr="00F41422">
        <w:rPr>
          <w:rFonts w:ascii="Arial" w:hAnsi="Arial" w:cs="Arial"/>
          <w:bCs/>
          <w:sz w:val="22"/>
          <w:szCs w:val="22"/>
        </w:rPr>
        <w:t>--------------------------------</w:t>
      </w:r>
      <w:r w:rsidR="009873AE">
        <w:rPr>
          <w:rFonts w:ascii="Arial" w:hAnsi="Arial" w:cs="Arial"/>
          <w:bCs/>
          <w:sz w:val="22"/>
          <w:szCs w:val="22"/>
        </w:rPr>
        <w:t>--</w:t>
      </w:r>
      <w:r w:rsidRPr="00F41422">
        <w:rPr>
          <w:rFonts w:ascii="Arial" w:hAnsi="Arial" w:cs="Arial"/>
          <w:bCs/>
          <w:sz w:val="22"/>
          <w:szCs w:val="22"/>
        </w:rPr>
        <w:t xml:space="preserve"> </w:t>
      </w:r>
    </w:p>
    <w:p w14:paraId="28849664" w14:textId="77777777" w:rsidR="00041F71" w:rsidRDefault="00041F71" w:rsidP="00041F71">
      <w:pPr>
        <w:snapToGrid w:val="0"/>
        <w:rPr>
          <w:rFonts w:ascii="Arial" w:hAnsi="Arial" w:cs="Arial"/>
          <w:bCs/>
          <w:sz w:val="22"/>
          <w:szCs w:val="22"/>
        </w:rPr>
      </w:pPr>
      <w:r w:rsidRPr="00F41422">
        <w:rPr>
          <w:rFonts w:ascii="Arial" w:hAnsi="Arial" w:cs="Arial"/>
          <w:bCs/>
          <w:sz w:val="22"/>
          <w:szCs w:val="22"/>
        </w:rPr>
        <w:t xml:space="preserve">Please choose an option: 2 </w:t>
      </w:r>
    </w:p>
    <w:p w14:paraId="4AD8D15E" w14:textId="77777777" w:rsidR="00F41422" w:rsidRPr="00F41422" w:rsidRDefault="00F41422" w:rsidP="00041F71">
      <w:pPr>
        <w:snapToGrid w:val="0"/>
        <w:rPr>
          <w:rFonts w:ascii="Arial" w:hAnsi="Arial" w:cs="Arial"/>
          <w:sz w:val="22"/>
          <w:szCs w:val="22"/>
        </w:rPr>
      </w:pPr>
    </w:p>
    <w:p w14:paraId="018A317B" w14:textId="77777777" w:rsidR="00041F71" w:rsidRDefault="00041F71" w:rsidP="00041F71">
      <w:pPr>
        <w:snapToGrid w:val="0"/>
        <w:rPr>
          <w:rFonts w:ascii="Arial" w:hAnsi="Arial" w:cs="Arial"/>
          <w:bCs/>
          <w:sz w:val="22"/>
          <w:szCs w:val="22"/>
        </w:rPr>
      </w:pPr>
      <w:r w:rsidRPr="00F41422">
        <w:rPr>
          <w:rFonts w:ascii="Arial" w:hAnsi="Arial" w:cs="Arial"/>
          <w:bCs/>
          <w:sz w:val="22"/>
          <w:szCs w:val="22"/>
        </w:rPr>
        <w:t xml:space="preserve">Enter the call number: F380.M1 </w:t>
      </w:r>
    </w:p>
    <w:p w14:paraId="7AE4D9D6" w14:textId="77777777" w:rsidR="00F41422" w:rsidRPr="00F41422" w:rsidRDefault="00F41422" w:rsidP="00041F71">
      <w:pPr>
        <w:snapToGrid w:val="0"/>
        <w:rPr>
          <w:rFonts w:ascii="Arial" w:hAnsi="Arial" w:cs="Arial"/>
          <w:sz w:val="22"/>
          <w:szCs w:val="22"/>
        </w:rPr>
      </w:pPr>
    </w:p>
    <w:p w14:paraId="2D98E32C"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Book Title: A Game of Thrones </w:t>
      </w:r>
    </w:p>
    <w:p w14:paraId="5D4FDE42"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Author: George R. R. Martin </w:t>
      </w:r>
    </w:p>
    <w:p w14:paraId="5C0E760F"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Genre: Fantasy Literature </w:t>
      </w:r>
    </w:p>
    <w:p w14:paraId="31D40B25"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Call Number: F380.M1 </w:t>
      </w:r>
    </w:p>
    <w:p w14:paraId="2EBC6149"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Checked Out: YES </w:t>
      </w:r>
    </w:p>
    <w:p w14:paraId="0BECF501" w14:textId="45B55D3B" w:rsidR="00041F71" w:rsidRPr="00F41422" w:rsidRDefault="00F41422" w:rsidP="00041F71">
      <w:pPr>
        <w:snapToGrid w:val="0"/>
        <w:rPr>
          <w:rFonts w:ascii="Arial" w:hAnsi="Arial" w:cs="Arial"/>
          <w:sz w:val="22"/>
          <w:szCs w:val="22"/>
        </w:rPr>
      </w:pPr>
      <w:r>
        <w:rPr>
          <w:rFonts w:ascii="Arial" w:hAnsi="Arial" w:cs="Arial"/>
          <w:bCs/>
          <w:sz w:val="22"/>
          <w:szCs w:val="22"/>
        </w:rPr>
        <w:t>Date Out: 02/08/16</w:t>
      </w:r>
    </w:p>
    <w:p w14:paraId="4D72D43B" w14:textId="77777777" w:rsidR="00F41422" w:rsidRDefault="00F41422" w:rsidP="00041F71">
      <w:pPr>
        <w:snapToGrid w:val="0"/>
        <w:rPr>
          <w:rFonts w:ascii="Arial" w:hAnsi="Arial" w:cs="Arial"/>
          <w:bCs/>
          <w:sz w:val="22"/>
          <w:szCs w:val="22"/>
        </w:rPr>
      </w:pPr>
      <w:r>
        <w:rPr>
          <w:rFonts w:ascii="Arial" w:hAnsi="Arial" w:cs="Arial"/>
          <w:bCs/>
          <w:sz w:val="22"/>
          <w:szCs w:val="22"/>
        </w:rPr>
        <w:t>Date Due: 02/29/16</w:t>
      </w:r>
    </w:p>
    <w:p w14:paraId="1C7FE5C8" w14:textId="4944BF9D"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 </w:t>
      </w:r>
    </w:p>
    <w:p w14:paraId="719EE8E5" w14:textId="77777777" w:rsidR="00041F71" w:rsidRPr="00F41422" w:rsidRDefault="00041F71" w:rsidP="00041F71">
      <w:pPr>
        <w:snapToGrid w:val="0"/>
        <w:rPr>
          <w:rFonts w:ascii="Arial" w:hAnsi="Arial" w:cs="Arial"/>
          <w:sz w:val="22"/>
          <w:szCs w:val="22"/>
        </w:rPr>
      </w:pPr>
      <w:r w:rsidRPr="00F41422">
        <w:rPr>
          <w:rFonts w:ascii="Arial" w:hAnsi="Arial" w:cs="Arial"/>
          <w:bCs/>
          <w:sz w:val="22"/>
          <w:szCs w:val="22"/>
        </w:rPr>
        <w:t xml:space="preserve">------------- Menu ------------- </w:t>
      </w:r>
    </w:p>
    <w:p w14:paraId="6D77BE41" w14:textId="77777777" w:rsidR="00F41422" w:rsidRPr="00F41422" w:rsidRDefault="00F41422" w:rsidP="00F41422">
      <w:pPr>
        <w:pStyle w:val="ListParagraph"/>
        <w:numPr>
          <w:ilvl w:val="0"/>
          <w:numId w:val="39"/>
        </w:numPr>
        <w:snapToGrid w:val="0"/>
        <w:spacing w:after="0"/>
        <w:rPr>
          <w:rFonts w:ascii="Arial" w:hAnsi="Arial" w:cs="Arial"/>
        </w:rPr>
      </w:pPr>
      <w:r w:rsidRPr="00F41422">
        <w:rPr>
          <w:rFonts w:ascii="Arial" w:hAnsi="Arial" w:cs="Arial"/>
          <w:bCs/>
        </w:rPr>
        <w:t xml:space="preserve">Display collection </w:t>
      </w:r>
    </w:p>
    <w:p w14:paraId="25CAA3C0" w14:textId="77777777" w:rsidR="00F41422" w:rsidRPr="00F41422" w:rsidRDefault="00F41422" w:rsidP="00F41422">
      <w:pPr>
        <w:pStyle w:val="ListParagraph"/>
        <w:numPr>
          <w:ilvl w:val="0"/>
          <w:numId w:val="39"/>
        </w:numPr>
        <w:snapToGrid w:val="0"/>
        <w:spacing w:after="0"/>
        <w:rPr>
          <w:rFonts w:ascii="Arial" w:hAnsi="Arial" w:cs="Arial"/>
        </w:rPr>
      </w:pPr>
      <w:r w:rsidRPr="00F41422">
        <w:rPr>
          <w:rFonts w:ascii="Arial" w:hAnsi="Arial" w:cs="Arial"/>
          <w:bCs/>
        </w:rPr>
        <w:t xml:space="preserve">Check out materials </w:t>
      </w:r>
    </w:p>
    <w:p w14:paraId="69F8B206" w14:textId="77777777" w:rsidR="00F41422" w:rsidRPr="00F41422" w:rsidRDefault="00F41422" w:rsidP="00F41422">
      <w:pPr>
        <w:pStyle w:val="ListParagraph"/>
        <w:numPr>
          <w:ilvl w:val="0"/>
          <w:numId w:val="39"/>
        </w:numPr>
        <w:snapToGrid w:val="0"/>
        <w:spacing w:after="0"/>
        <w:rPr>
          <w:rFonts w:ascii="Arial" w:hAnsi="Arial" w:cs="Arial"/>
        </w:rPr>
      </w:pPr>
      <w:r w:rsidRPr="00F41422">
        <w:rPr>
          <w:rFonts w:ascii="Arial" w:hAnsi="Arial" w:cs="Arial"/>
          <w:bCs/>
        </w:rPr>
        <w:t xml:space="preserve">Quit </w:t>
      </w:r>
    </w:p>
    <w:p w14:paraId="468A6412" w14:textId="77777777" w:rsidR="009873AE" w:rsidRDefault="00041F71" w:rsidP="00041F71">
      <w:pPr>
        <w:snapToGrid w:val="0"/>
        <w:rPr>
          <w:rFonts w:ascii="Arial" w:hAnsi="Arial" w:cs="Arial"/>
          <w:bCs/>
          <w:sz w:val="22"/>
          <w:szCs w:val="22"/>
        </w:rPr>
      </w:pPr>
      <w:r w:rsidRPr="00F41422">
        <w:rPr>
          <w:rFonts w:ascii="Arial" w:hAnsi="Arial" w:cs="Arial"/>
          <w:bCs/>
          <w:sz w:val="22"/>
          <w:szCs w:val="22"/>
        </w:rPr>
        <w:t>--------------------------------</w:t>
      </w:r>
      <w:r w:rsidR="009873AE">
        <w:rPr>
          <w:rFonts w:ascii="Arial" w:hAnsi="Arial" w:cs="Arial"/>
          <w:bCs/>
          <w:sz w:val="22"/>
          <w:szCs w:val="22"/>
        </w:rPr>
        <w:t>--</w:t>
      </w:r>
    </w:p>
    <w:p w14:paraId="14C5C4E9" w14:textId="77777777" w:rsidR="009873AE" w:rsidRPr="009873AE" w:rsidRDefault="00041F71" w:rsidP="009873AE">
      <w:pPr>
        <w:snapToGrid w:val="0"/>
        <w:rPr>
          <w:rFonts w:ascii="Arial" w:hAnsi="Arial" w:cs="Arial"/>
          <w:bCs/>
          <w:sz w:val="22"/>
          <w:szCs w:val="22"/>
        </w:rPr>
      </w:pPr>
      <w:r w:rsidRPr="00F41422">
        <w:rPr>
          <w:rFonts w:ascii="Arial" w:hAnsi="Arial" w:cs="Arial"/>
          <w:bCs/>
          <w:sz w:val="22"/>
          <w:szCs w:val="22"/>
        </w:rPr>
        <w:t xml:space="preserve">Please choose an option: </w:t>
      </w:r>
      <w:r w:rsidR="009873AE" w:rsidRPr="009873AE">
        <w:rPr>
          <w:rFonts w:ascii="Arial" w:hAnsi="Arial" w:cs="Arial"/>
          <w:bCs/>
          <w:sz w:val="22"/>
          <w:szCs w:val="22"/>
        </w:rPr>
        <w:t>2</w:t>
      </w:r>
    </w:p>
    <w:p w14:paraId="021FE1B6" w14:textId="77777777" w:rsidR="009873AE" w:rsidRPr="009873AE" w:rsidRDefault="009873AE" w:rsidP="009873AE">
      <w:pPr>
        <w:snapToGrid w:val="0"/>
        <w:rPr>
          <w:rFonts w:ascii="Arial" w:hAnsi="Arial" w:cs="Arial"/>
          <w:bCs/>
          <w:sz w:val="22"/>
          <w:szCs w:val="22"/>
        </w:rPr>
      </w:pPr>
    </w:p>
    <w:p w14:paraId="1C22A609" w14:textId="77777777" w:rsidR="009873AE" w:rsidRPr="009873AE" w:rsidRDefault="009873AE" w:rsidP="009873AE">
      <w:pPr>
        <w:snapToGrid w:val="0"/>
        <w:rPr>
          <w:rFonts w:ascii="Arial" w:hAnsi="Arial" w:cs="Arial"/>
          <w:bCs/>
          <w:sz w:val="22"/>
          <w:szCs w:val="22"/>
        </w:rPr>
      </w:pPr>
      <w:r w:rsidRPr="009873AE">
        <w:rPr>
          <w:rFonts w:ascii="Arial" w:hAnsi="Arial" w:cs="Arial"/>
          <w:bCs/>
          <w:sz w:val="22"/>
          <w:szCs w:val="22"/>
        </w:rPr>
        <w:t>Enter the call number: F380.M1</w:t>
      </w:r>
    </w:p>
    <w:p w14:paraId="78487379" w14:textId="77777777" w:rsidR="009873AE" w:rsidRPr="009873AE" w:rsidRDefault="009873AE" w:rsidP="009873AE">
      <w:pPr>
        <w:snapToGrid w:val="0"/>
        <w:rPr>
          <w:rFonts w:ascii="Arial" w:hAnsi="Arial" w:cs="Arial"/>
          <w:bCs/>
          <w:sz w:val="22"/>
          <w:szCs w:val="22"/>
        </w:rPr>
      </w:pPr>
      <w:r w:rsidRPr="009873AE">
        <w:rPr>
          <w:rFonts w:ascii="Arial" w:hAnsi="Arial" w:cs="Arial"/>
          <w:bCs/>
          <w:sz w:val="22"/>
          <w:szCs w:val="22"/>
        </w:rPr>
        <w:t>Item is not available.</w:t>
      </w:r>
    </w:p>
    <w:p w14:paraId="0E82CF63" w14:textId="77777777" w:rsidR="009873AE" w:rsidRPr="009873AE" w:rsidRDefault="009873AE" w:rsidP="009873AE">
      <w:pPr>
        <w:snapToGrid w:val="0"/>
        <w:rPr>
          <w:rFonts w:ascii="Arial" w:hAnsi="Arial" w:cs="Arial"/>
          <w:bCs/>
          <w:sz w:val="22"/>
          <w:szCs w:val="22"/>
        </w:rPr>
      </w:pPr>
      <w:r w:rsidRPr="009873AE">
        <w:rPr>
          <w:rFonts w:ascii="Arial" w:hAnsi="Arial" w:cs="Arial"/>
          <w:bCs/>
          <w:sz w:val="22"/>
          <w:szCs w:val="22"/>
        </w:rPr>
        <w:t>------------- Menu -------------</w:t>
      </w:r>
    </w:p>
    <w:p w14:paraId="4B5AC821" w14:textId="77777777" w:rsidR="009873AE" w:rsidRPr="009873AE" w:rsidRDefault="009873AE" w:rsidP="009873AE">
      <w:pPr>
        <w:snapToGrid w:val="0"/>
        <w:rPr>
          <w:rFonts w:ascii="Arial" w:hAnsi="Arial" w:cs="Arial"/>
          <w:bCs/>
          <w:sz w:val="22"/>
          <w:szCs w:val="22"/>
        </w:rPr>
      </w:pPr>
      <w:r w:rsidRPr="009873AE">
        <w:rPr>
          <w:rFonts w:ascii="Arial" w:hAnsi="Arial" w:cs="Arial"/>
          <w:bCs/>
          <w:sz w:val="22"/>
          <w:szCs w:val="22"/>
        </w:rPr>
        <w:t xml:space="preserve">  1) Display collection</w:t>
      </w:r>
    </w:p>
    <w:p w14:paraId="74BC788B" w14:textId="77777777" w:rsidR="009873AE" w:rsidRPr="009873AE" w:rsidRDefault="009873AE" w:rsidP="009873AE">
      <w:pPr>
        <w:snapToGrid w:val="0"/>
        <w:rPr>
          <w:rFonts w:ascii="Arial" w:hAnsi="Arial" w:cs="Arial"/>
          <w:bCs/>
          <w:sz w:val="22"/>
          <w:szCs w:val="22"/>
        </w:rPr>
      </w:pPr>
      <w:r w:rsidRPr="009873AE">
        <w:rPr>
          <w:rFonts w:ascii="Arial" w:hAnsi="Arial" w:cs="Arial"/>
          <w:bCs/>
          <w:sz w:val="22"/>
          <w:szCs w:val="22"/>
        </w:rPr>
        <w:t xml:space="preserve">  2) Check out materials</w:t>
      </w:r>
    </w:p>
    <w:p w14:paraId="7D697589" w14:textId="77777777" w:rsidR="009873AE" w:rsidRPr="009873AE" w:rsidRDefault="009873AE" w:rsidP="009873AE">
      <w:pPr>
        <w:snapToGrid w:val="0"/>
        <w:rPr>
          <w:rFonts w:ascii="Arial" w:hAnsi="Arial" w:cs="Arial"/>
          <w:bCs/>
          <w:sz w:val="22"/>
          <w:szCs w:val="22"/>
        </w:rPr>
      </w:pPr>
      <w:r w:rsidRPr="009873AE">
        <w:rPr>
          <w:rFonts w:ascii="Arial" w:hAnsi="Arial" w:cs="Arial"/>
          <w:bCs/>
          <w:sz w:val="22"/>
          <w:szCs w:val="22"/>
        </w:rPr>
        <w:t xml:space="preserve">  3) Quit</w:t>
      </w:r>
    </w:p>
    <w:p w14:paraId="51CF1183" w14:textId="77777777" w:rsidR="009873AE" w:rsidRPr="009873AE" w:rsidRDefault="009873AE" w:rsidP="009873AE">
      <w:pPr>
        <w:snapToGrid w:val="0"/>
        <w:rPr>
          <w:rFonts w:ascii="Arial" w:hAnsi="Arial" w:cs="Arial"/>
          <w:bCs/>
          <w:sz w:val="22"/>
          <w:szCs w:val="22"/>
        </w:rPr>
      </w:pPr>
      <w:r w:rsidRPr="009873AE">
        <w:rPr>
          <w:rFonts w:ascii="Arial" w:hAnsi="Arial" w:cs="Arial"/>
          <w:bCs/>
          <w:sz w:val="22"/>
          <w:szCs w:val="22"/>
        </w:rPr>
        <w:t>--------------------------------</w:t>
      </w:r>
    </w:p>
    <w:p w14:paraId="7F3967E2" w14:textId="0FDFBB77" w:rsidR="00041F71" w:rsidRDefault="009873AE" w:rsidP="009873AE">
      <w:pPr>
        <w:snapToGrid w:val="0"/>
        <w:rPr>
          <w:rFonts w:ascii="Arial" w:hAnsi="Arial" w:cs="Arial"/>
          <w:bCs/>
          <w:sz w:val="22"/>
          <w:szCs w:val="22"/>
        </w:rPr>
      </w:pPr>
      <w:r w:rsidRPr="009873AE">
        <w:rPr>
          <w:rFonts w:ascii="Arial" w:hAnsi="Arial" w:cs="Arial"/>
          <w:bCs/>
          <w:sz w:val="22"/>
          <w:szCs w:val="22"/>
        </w:rPr>
        <w:t xml:space="preserve">Please choose an option: </w:t>
      </w:r>
      <w:r w:rsidR="00041F71" w:rsidRPr="00F41422">
        <w:rPr>
          <w:rFonts w:ascii="Arial" w:hAnsi="Arial" w:cs="Arial"/>
          <w:bCs/>
          <w:sz w:val="22"/>
          <w:szCs w:val="22"/>
        </w:rPr>
        <w:t xml:space="preserve">3 </w:t>
      </w:r>
    </w:p>
    <w:p w14:paraId="19BD157B" w14:textId="77777777" w:rsidR="00542A1B" w:rsidRDefault="00542A1B" w:rsidP="00041F71">
      <w:pPr>
        <w:snapToGrid w:val="0"/>
        <w:rPr>
          <w:rFonts w:ascii="Arial" w:hAnsi="Arial" w:cs="Arial"/>
          <w:sz w:val="22"/>
          <w:szCs w:val="22"/>
        </w:rPr>
      </w:pPr>
    </w:p>
    <w:p w14:paraId="0CD9F667" w14:textId="77777777" w:rsidR="00041F71" w:rsidRDefault="00041F71" w:rsidP="00041F71">
      <w:pPr>
        <w:snapToGrid w:val="0"/>
        <w:rPr>
          <w:rFonts w:ascii="Arial" w:hAnsi="Arial" w:cs="Arial"/>
          <w:sz w:val="22"/>
          <w:szCs w:val="22"/>
        </w:rPr>
      </w:pPr>
      <w:r w:rsidRPr="00041F71">
        <w:rPr>
          <w:rFonts w:ascii="Arial" w:hAnsi="Arial" w:cs="Arial"/>
          <w:sz w:val="22"/>
          <w:szCs w:val="22"/>
        </w:rPr>
        <w:t xml:space="preserve">Your application </w:t>
      </w:r>
      <w:r w:rsidRPr="00041F71">
        <w:rPr>
          <w:rFonts w:ascii="Arial" w:hAnsi="Arial" w:cs="Arial"/>
          <w:b/>
          <w:bCs/>
          <w:sz w:val="22"/>
          <w:szCs w:val="22"/>
        </w:rPr>
        <w:t xml:space="preserve">MUST </w:t>
      </w:r>
      <w:r w:rsidRPr="00041F71">
        <w:rPr>
          <w:rFonts w:ascii="Arial" w:hAnsi="Arial" w:cs="Arial"/>
          <w:sz w:val="22"/>
          <w:szCs w:val="22"/>
        </w:rPr>
        <w:t xml:space="preserve">make use of a proper inheritance relationship. It should have a </w:t>
      </w:r>
      <w:r w:rsidRPr="00041F71">
        <w:rPr>
          <w:rFonts w:ascii="Arial" w:hAnsi="Arial" w:cs="Arial"/>
          <w:b/>
          <w:bCs/>
          <w:sz w:val="22"/>
          <w:szCs w:val="22"/>
        </w:rPr>
        <w:t xml:space="preserve">superclass </w:t>
      </w:r>
      <w:r w:rsidRPr="00041F71">
        <w:rPr>
          <w:rFonts w:ascii="Arial" w:hAnsi="Arial" w:cs="Arial"/>
          <w:sz w:val="22"/>
          <w:szCs w:val="22"/>
        </w:rPr>
        <w:t xml:space="preserve">representing a general library item, and </w:t>
      </w:r>
      <w:r w:rsidRPr="00041F71">
        <w:rPr>
          <w:rFonts w:ascii="Arial" w:hAnsi="Arial" w:cs="Arial"/>
          <w:b/>
          <w:bCs/>
          <w:sz w:val="22"/>
          <w:szCs w:val="22"/>
        </w:rPr>
        <w:t xml:space="preserve">subclasses </w:t>
      </w:r>
      <w:r w:rsidRPr="00041F71">
        <w:rPr>
          <w:rFonts w:ascii="Arial" w:hAnsi="Arial" w:cs="Arial"/>
          <w:sz w:val="22"/>
          <w:szCs w:val="22"/>
        </w:rPr>
        <w:t xml:space="preserve">representing the specific types of materials included in the collection (books and periodicals). Any common data members or methods between the subclasses should be defined in the superclass. Specific functionality, such as additional data </w:t>
      </w:r>
      <w:r w:rsidRPr="00041F71">
        <w:rPr>
          <w:rFonts w:ascii="Arial" w:hAnsi="Arial" w:cs="Arial"/>
          <w:sz w:val="22"/>
          <w:szCs w:val="22"/>
        </w:rPr>
        <w:lastRenderedPageBreak/>
        <w:t xml:space="preserve">members or overriding methods, should be defined in the specific subclass. </w:t>
      </w:r>
    </w:p>
    <w:p w14:paraId="1B5E0590" w14:textId="77777777" w:rsidR="00542A1B" w:rsidRPr="00041F71" w:rsidRDefault="00542A1B" w:rsidP="00041F71">
      <w:pPr>
        <w:snapToGrid w:val="0"/>
        <w:rPr>
          <w:rFonts w:ascii="Arial" w:hAnsi="Arial" w:cs="Arial"/>
          <w:sz w:val="22"/>
          <w:szCs w:val="22"/>
        </w:rPr>
      </w:pPr>
    </w:p>
    <w:p w14:paraId="764C4DE8" w14:textId="3C612A08" w:rsidR="009873AE" w:rsidRDefault="00041F71" w:rsidP="00041F71">
      <w:pPr>
        <w:snapToGrid w:val="0"/>
        <w:rPr>
          <w:rFonts w:ascii="Arial" w:hAnsi="Arial" w:cs="Arial"/>
          <w:sz w:val="22"/>
          <w:szCs w:val="22"/>
        </w:rPr>
      </w:pPr>
      <w:r w:rsidRPr="00041F71">
        <w:rPr>
          <w:rFonts w:ascii="Arial" w:hAnsi="Arial" w:cs="Arial"/>
          <w:sz w:val="22"/>
          <w:szCs w:val="22"/>
        </w:rPr>
        <w:t xml:space="preserve">Your application </w:t>
      </w:r>
      <w:r w:rsidR="009873AE">
        <w:rPr>
          <w:rFonts w:ascii="Arial" w:hAnsi="Arial" w:cs="Arial"/>
          <w:sz w:val="22"/>
          <w:szCs w:val="22"/>
        </w:rPr>
        <w:t xml:space="preserve">should store objects of a similar type in an array of the appropriate type. You should therefore have </w:t>
      </w:r>
      <w:r w:rsidR="0070236A">
        <w:rPr>
          <w:rFonts w:ascii="Arial" w:hAnsi="Arial" w:cs="Arial"/>
          <w:sz w:val="22"/>
          <w:szCs w:val="22"/>
        </w:rPr>
        <w:t>two arrays to</w:t>
      </w:r>
      <w:r w:rsidR="008E7B5D">
        <w:rPr>
          <w:rFonts w:ascii="Arial" w:hAnsi="Arial" w:cs="Arial"/>
          <w:sz w:val="22"/>
          <w:szCs w:val="22"/>
        </w:rPr>
        <w:t xml:space="preserve"> store the items: one</w:t>
      </w:r>
      <w:r w:rsidR="009873AE">
        <w:rPr>
          <w:rFonts w:ascii="Arial" w:hAnsi="Arial" w:cs="Arial"/>
          <w:sz w:val="22"/>
          <w:szCs w:val="22"/>
        </w:rPr>
        <w:t xml:space="preserve"> for book objects and another one for periodicals.</w:t>
      </w:r>
    </w:p>
    <w:p w14:paraId="32DBFED1" w14:textId="77777777" w:rsidR="00542A1B" w:rsidRPr="00041F71" w:rsidRDefault="00542A1B" w:rsidP="00041F71">
      <w:pPr>
        <w:snapToGrid w:val="0"/>
        <w:rPr>
          <w:rFonts w:ascii="Arial" w:hAnsi="Arial" w:cs="Arial"/>
          <w:sz w:val="22"/>
          <w:szCs w:val="22"/>
        </w:rPr>
      </w:pPr>
    </w:p>
    <w:p w14:paraId="2BE351FF" w14:textId="77777777" w:rsidR="00041F71" w:rsidRPr="00041F71" w:rsidRDefault="00041F71" w:rsidP="00041F71">
      <w:pPr>
        <w:snapToGrid w:val="0"/>
        <w:rPr>
          <w:rFonts w:ascii="Arial" w:hAnsi="Arial" w:cs="Arial"/>
          <w:sz w:val="22"/>
          <w:szCs w:val="22"/>
        </w:rPr>
      </w:pPr>
      <w:r w:rsidRPr="00041F71">
        <w:rPr>
          <w:rFonts w:ascii="Arial" w:hAnsi="Arial" w:cs="Arial"/>
          <w:b/>
          <w:bCs/>
          <w:sz w:val="22"/>
          <w:szCs w:val="22"/>
        </w:rPr>
        <w:t xml:space="preserve">Hints </w:t>
      </w:r>
    </w:p>
    <w:p w14:paraId="4ACD6C77" w14:textId="7954D9A7" w:rsidR="00041F71" w:rsidRPr="00542A1B" w:rsidRDefault="00041F71" w:rsidP="00542A1B">
      <w:pPr>
        <w:pStyle w:val="ListParagraph"/>
        <w:numPr>
          <w:ilvl w:val="0"/>
          <w:numId w:val="40"/>
        </w:numPr>
        <w:snapToGrid w:val="0"/>
        <w:rPr>
          <w:rFonts w:ascii="Arial" w:hAnsi="Arial" w:cs="Arial"/>
        </w:rPr>
      </w:pPr>
      <w:r w:rsidRPr="00542A1B">
        <w:rPr>
          <w:rFonts w:ascii="Arial" w:hAnsi="Arial" w:cs="Arial"/>
        </w:rPr>
        <w:t xml:space="preserve">Working with dates in Java is very easy to do! You need to use the </w:t>
      </w:r>
      <w:r w:rsidRPr="00542A1B">
        <w:rPr>
          <w:rFonts w:ascii="Arial" w:hAnsi="Arial" w:cs="Arial"/>
          <w:b/>
          <w:bCs/>
        </w:rPr>
        <w:t xml:space="preserve">GregorianCalendar </w:t>
      </w:r>
      <w:r w:rsidRPr="00542A1B">
        <w:rPr>
          <w:rFonts w:ascii="Arial" w:hAnsi="Arial" w:cs="Arial"/>
        </w:rPr>
        <w:t xml:space="preserve">class (the name just refers to the type of calendar familiar to most of the western world). You can get the current date by instantiating a new </w:t>
      </w:r>
      <w:r w:rsidRPr="00542A1B">
        <w:rPr>
          <w:rFonts w:ascii="Arial" w:hAnsi="Arial" w:cs="Arial"/>
          <w:b/>
          <w:bCs/>
        </w:rPr>
        <w:t xml:space="preserve">GregorianCalendar </w:t>
      </w:r>
      <w:r w:rsidRPr="00542A1B">
        <w:rPr>
          <w:rFonts w:ascii="Arial" w:hAnsi="Arial" w:cs="Arial"/>
        </w:rPr>
        <w:t xml:space="preserve">object. You can copy the date using the clone method, and modify the date by using the add method. The add method below adds 50 days to the date. </w:t>
      </w:r>
    </w:p>
    <w:p w14:paraId="45C70059" w14:textId="77777777" w:rsidR="00041F71" w:rsidRPr="00041F71" w:rsidRDefault="00041F71" w:rsidP="00041F71">
      <w:pPr>
        <w:snapToGrid w:val="0"/>
        <w:rPr>
          <w:rFonts w:ascii="Arial" w:hAnsi="Arial" w:cs="Arial"/>
          <w:sz w:val="22"/>
          <w:szCs w:val="22"/>
        </w:rPr>
      </w:pPr>
    </w:p>
    <w:p w14:paraId="7E653E7B" w14:textId="77777777" w:rsidR="00041F71" w:rsidRPr="00542A1B" w:rsidRDefault="00041F71" w:rsidP="00542A1B">
      <w:pPr>
        <w:snapToGrid w:val="0"/>
        <w:ind w:left="709"/>
        <w:rPr>
          <w:rFonts w:ascii="Arial" w:hAnsi="Arial" w:cs="Arial"/>
          <w:sz w:val="22"/>
          <w:szCs w:val="22"/>
        </w:rPr>
      </w:pPr>
      <w:r w:rsidRPr="00542A1B">
        <w:rPr>
          <w:rFonts w:ascii="Arial" w:hAnsi="Arial" w:cs="Arial"/>
          <w:bCs/>
          <w:sz w:val="22"/>
          <w:szCs w:val="22"/>
        </w:rPr>
        <w:t xml:space="preserve">import java.util.Calendar; </w:t>
      </w:r>
    </w:p>
    <w:p w14:paraId="0D1AE0F5" w14:textId="77777777" w:rsidR="00041F71" w:rsidRPr="00542A1B" w:rsidRDefault="00041F71" w:rsidP="00542A1B">
      <w:pPr>
        <w:snapToGrid w:val="0"/>
        <w:ind w:left="709"/>
        <w:rPr>
          <w:rFonts w:ascii="Arial" w:hAnsi="Arial" w:cs="Arial"/>
          <w:sz w:val="22"/>
          <w:szCs w:val="22"/>
        </w:rPr>
      </w:pPr>
      <w:r w:rsidRPr="00542A1B">
        <w:rPr>
          <w:rFonts w:ascii="Arial" w:hAnsi="Arial" w:cs="Arial"/>
          <w:bCs/>
          <w:sz w:val="22"/>
          <w:szCs w:val="22"/>
        </w:rPr>
        <w:t xml:space="preserve">import java.util.GregorianCalendar; </w:t>
      </w:r>
    </w:p>
    <w:p w14:paraId="5B34DC9C" w14:textId="77777777" w:rsidR="00041F71" w:rsidRPr="00542A1B" w:rsidRDefault="00041F71" w:rsidP="00542A1B">
      <w:pPr>
        <w:snapToGrid w:val="0"/>
        <w:ind w:left="709"/>
        <w:rPr>
          <w:rFonts w:ascii="Arial" w:hAnsi="Arial" w:cs="Arial"/>
          <w:sz w:val="22"/>
          <w:szCs w:val="22"/>
        </w:rPr>
      </w:pPr>
      <w:r w:rsidRPr="00542A1B">
        <w:rPr>
          <w:rFonts w:ascii="Arial" w:hAnsi="Arial" w:cs="Arial"/>
          <w:bCs/>
          <w:sz w:val="22"/>
          <w:szCs w:val="22"/>
        </w:rPr>
        <w:t xml:space="preserve">... </w:t>
      </w:r>
    </w:p>
    <w:p w14:paraId="16004310" w14:textId="77777777" w:rsidR="00041F71" w:rsidRPr="00542A1B" w:rsidRDefault="00041F71" w:rsidP="00542A1B">
      <w:pPr>
        <w:snapToGrid w:val="0"/>
        <w:ind w:left="709"/>
        <w:rPr>
          <w:rFonts w:ascii="Arial" w:hAnsi="Arial" w:cs="Arial"/>
          <w:sz w:val="22"/>
          <w:szCs w:val="22"/>
        </w:rPr>
      </w:pPr>
      <w:r w:rsidRPr="00542A1B">
        <w:rPr>
          <w:rFonts w:ascii="Arial" w:hAnsi="Arial" w:cs="Arial"/>
          <w:bCs/>
          <w:sz w:val="22"/>
          <w:szCs w:val="22"/>
        </w:rPr>
        <w:t xml:space="preserve">dateCheckedOut = new GregorianCalendar(); </w:t>
      </w:r>
    </w:p>
    <w:p w14:paraId="23196FFE" w14:textId="77777777" w:rsidR="00041F71" w:rsidRPr="00542A1B" w:rsidRDefault="00041F71" w:rsidP="00542A1B">
      <w:pPr>
        <w:snapToGrid w:val="0"/>
        <w:ind w:left="709"/>
        <w:rPr>
          <w:rFonts w:ascii="Arial" w:hAnsi="Arial" w:cs="Arial"/>
          <w:sz w:val="22"/>
          <w:szCs w:val="22"/>
        </w:rPr>
      </w:pPr>
      <w:r w:rsidRPr="00542A1B">
        <w:rPr>
          <w:rFonts w:ascii="Arial" w:hAnsi="Arial" w:cs="Arial"/>
          <w:bCs/>
          <w:sz w:val="22"/>
          <w:szCs w:val="22"/>
        </w:rPr>
        <w:t xml:space="preserve">dateDue = (GregorianCalendar)dateCheckedOut.clone(); </w:t>
      </w:r>
    </w:p>
    <w:p w14:paraId="21EA1913" w14:textId="77777777" w:rsidR="00041F71" w:rsidRPr="00542A1B" w:rsidRDefault="00041F71" w:rsidP="00542A1B">
      <w:pPr>
        <w:snapToGrid w:val="0"/>
        <w:ind w:left="709"/>
        <w:rPr>
          <w:rFonts w:ascii="Arial" w:hAnsi="Arial" w:cs="Arial"/>
          <w:sz w:val="22"/>
          <w:szCs w:val="22"/>
        </w:rPr>
      </w:pPr>
      <w:r w:rsidRPr="00542A1B">
        <w:rPr>
          <w:rFonts w:ascii="Arial" w:hAnsi="Arial" w:cs="Arial"/>
          <w:bCs/>
          <w:sz w:val="22"/>
          <w:szCs w:val="22"/>
        </w:rPr>
        <w:t xml:space="preserve">dateDue.add(Calendar.DAY_OF_YEAR, 50); </w:t>
      </w:r>
    </w:p>
    <w:p w14:paraId="2CD0B16A" w14:textId="77777777" w:rsidR="00041F71" w:rsidRDefault="00041F71" w:rsidP="00542A1B">
      <w:pPr>
        <w:snapToGrid w:val="0"/>
        <w:ind w:left="709"/>
        <w:rPr>
          <w:rFonts w:ascii="Arial" w:hAnsi="Arial" w:cs="Arial"/>
          <w:bCs/>
          <w:sz w:val="22"/>
          <w:szCs w:val="22"/>
        </w:rPr>
      </w:pPr>
      <w:r w:rsidRPr="00542A1B">
        <w:rPr>
          <w:rFonts w:ascii="Arial" w:hAnsi="Arial" w:cs="Arial"/>
          <w:bCs/>
          <w:sz w:val="22"/>
          <w:szCs w:val="22"/>
        </w:rPr>
        <w:t xml:space="preserve">String.format("Date Out: %tD\n", dateCheckedOut); </w:t>
      </w:r>
    </w:p>
    <w:p w14:paraId="5291DEB8" w14:textId="77777777" w:rsidR="00542A1B" w:rsidRPr="00542A1B" w:rsidRDefault="00542A1B" w:rsidP="00542A1B">
      <w:pPr>
        <w:snapToGrid w:val="0"/>
        <w:ind w:left="709"/>
        <w:rPr>
          <w:rFonts w:ascii="Arial" w:hAnsi="Arial" w:cs="Arial"/>
          <w:sz w:val="22"/>
          <w:szCs w:val="22"/>
        </w:rPr>
      </w:pPr>
    </w:p>
    <w:p w14:paraId="5D32FC3C" w14:textId="77777777" w:rsidR="00041F71" w:rsidRPr="00041F71" w:rsidRDefault="00041F71" w:rsidP="00041F71">
      <w:pPr>
        <w:snapToGrid w:val="0"/>
        <w:rPr>
          <w:rFonts w:ascii="Arial" w:hAnsi="Arial" w:cs="Arial"/>
          <w:sz w:val="22"/>
          <w:szCs w:val="22"/>
        </w:rPr>
      </w:pPr>
      <w:r w:rsidRPr="00041F71">
        <w:rPr>
          <w:rFonts w:ascii="Arial" w:hAnsi="Arial" w:cs="Arial"/>
          <w:sz w:val="22"/>
          <w:szCs w:val="22"/>
        </w:rPr>
        <w:t xml:space="preserve">The </w:t>
      </w:r>
      <w:r w:rsidRPr="00041F71">
        <w:rPr>
          <w:rFonts w:ascii="Arial" w:hAnsi="Arial" w:cs="Arial"/>
          <w:b/>
          <w:bCs/>
          <w:sz w:val="22"/>
          <w:szCs w:val="22"/>
        </w:rPr>
        <w:t xml:space="preserve">%tD </w:t>
      </w:r>
      <w:r w:rsidRPr="00041F71">
        <w:rPr>
          <w:rFonts w:ascii="Arial" w:hAnsi="Arial" w:cs="Arial"/>
          <w:sz w:val="22"/>
          <w:szCs w:val="22"/>
        </w:rPr>
        <w:t xml:space="preserve">format specifier will print the date in </w:t>
      </w:r>
      <w:r w:rsidRPr="00041F71">
        <w:rPr>
          <w:rFonts w:ascii="Arial" w:hAnsi="Arial" w:cs="Arial"/>
          <w:i/>
          <w:iCs/>
          <w:sz w:val="22"/>
          <w:szCs w:val="22"/>
        </w:rPr>
        <w:t xml:space="preserve">mm/dd/yy </w:t>
      </w:r>
      <w:r w:rsidRPr="00041F71">
        <w:rPr>
          <w:rFonts w:ascii="Arial" w:hAnsi="Arial" w:cs="Arial"/>
          <w:sz w:val="22"/>
          <w:szCs w:val="22"/>
        </w:rPr>
        <w:t xml:space="preserve">format </w:t>
      </w:r>
    </w:p>
    <w:p w14:paraId="080363A4" w14:textId="60D9FEFD" w:rsidR="00041F71" w:rsidRDefault="00041F71" w:rsidP="00041F71">
      <w:pPr>
        <w:snapToGrid w:val="0"/>
        <w:rPr>
          <w:rFonts w:ascii="Arial" w:hAnsi="Arial" w:cs="Arial"/>
          <w:sz w:val="22"/>
          <w:szCs w:val="22"/>
        </w:rPr>
      </w:pPr>
      <w:r w:rsidRPr="00041F71">
        <w:rPr>
          <w:rFonts w:ascii="Arial" w:hAnsi="Arial" w:cs="Arial"/>
          <w:sz w:val="22"/>
          <w:szCs w:val="22"/>
        </w:rPr>
        <w:t>Output for this code snippet will be (a</w:t>
      </w:r>
      <w:r w:rsidR="00542A1B">
        <w:rPr>
          <w:rFonts w:ascii="Arial" w:hAnsi="Arial" w:cs="Arial"/>
          <w:sz w:val="22"/>
          <w:szCs w:val="22"/>
        </w:rPr>
        <w:t>ssuming today’s date is 02/08/16</w:t>
      </w:r>
      <w:r w:rsidRPr="00041F71">
        <w:rPr>
          <w:rFonts w:ascii="Arial" w:hAnsi="Arial" w:cs="Arial"/>
          <w:sz w:val="22"/>
          <w:szCs w:val="22"/>
        </w:rPr>
        <w:t xml:space="preserve">): </w:t>
      </w:r>
    </w:p>
    <w:p w14:paraId="0CEBF620" w14:textId="77777777" w:rsidR="00542A1B" w:rsidRPr="00041F71" w:rsidRDefault="00542A1B" w:rsidP="00041F71">
      <w:pPr>
        <w:snapToGrid w:val="0"/>
        <w:rPr>
          <w:rFonts w:ascii="Arial" w:hAnsi="Arial" w:cs="Arial"/>
          <w:sz w:val="22"/>
          <w:szCs w:val="22"/>
        </w:rPr>
      </w:pPr>
    </w:p>
    <w:p w14:paraId="051235E4" w14:textId="40D02A1A" w:rsidR="00041F71" w:rsidRDefault="00542A1B" w:rsidP="00542A1B">
      <w:pPr>
        <w:snapToGrid w:val="0"/>
        <w:ind w:left="709"/>
        <w:rPr>
          <w:rFonts w:ascii="Arial" w:hAnsi="Arial" w:cs="Arial"/>
          <w:bCs/>
          <w:sz w:val="22"/>
          <w:szCs w:val="22"/>
        </w:rPr>
      </w:pPr>
      <w:r w:rsidRPr="00542A1B">
        <w:rPr>
          <w:rFonts w:ascii="Arial" w:hAnsi="Arial" w:cs="Arial"/>
          <w:bCs/>
          <w:sz w:val="22"/>
          <w:szCs w:val="22"/>
        </w:rPr>
        <w:t>Date Out: 03/29/16</w:t>
      </w:r>
      <w:r w:rsidR="00041F71" w:rsidRPr="00542A1B">
        <w:rPr>
          <w:rFonts w:ascii="Arial" w:hAnsi="Arial" w:cs="Arial"/>
          <w:bCs/>
          <w:sz w:val="22"/>
          <w:szCs w:val="22"/>
        </w:rPr>
        <w:t xml:space="preserve"> </w:t>
      </w:r>
    </w:p>
    <w:p w14:paraId="534DD276" w14:textId="77777777" w:rsidR="00542A1B" w:rsidRPr="00542A1B" w:rsidRDefault="00542A1B" w:rsidP="00542A1B">
      <w:pPr>
        <w:snapToGrid w:val="0"/>
        <w:ind w:left="709"/>
        <w:rPr>
          <w:rFonts w:ascii="Arial" w:hAnsi="Arial" w:cs="Arial"/>
          <w:sz w:val="22"/>
          <w:szCs w:val="22"/>
        </w:rPr>
      </w:pPr>
    </w:p>
    <w:p w14:paraId="26AA1EDB" w14:textId="0EC9CC4D" w:rsidR="00041F71" w:rsidRPr="00542A1B" w:rsidRDefault="00041F71" w:rsidP="00542A1B">
      <w:pPr>
        <w:pStyle w:val="ListParagraph"/>
        <w:numPr>
          <w:ilvl w:val="0"/>
          <w:numId w:val="40"/>
        </w:numPr>
        <w:snapToGrid w:val="0"/>
        <w:rPr>
          <w:rFonts w:ascii="Arial" w:hAnsi="Arial" w:cs="Arial"/>
        </w:rPr>
      </w:pPr>
      <w:r w:rsidRPr="00542A1B">
        <w:rPr>
          <w:rFonts w:ascii="Arial" w:hAnsi="Arial" w:cs="Arial"/>
        </w:rPr>
        <w:t>Remember that the split method can be used to split a string using a specified delimiter</w:t>
      </w:r>
      <w:r w:rsidR="003C5BF2">
        <w:rPr>
          <w:rFonts w:ascii="Arial" w:hAnsi="Arial" w:cs="Arial"/>
        </w:rPr>
        <w:t>,</w:t>
      </w:r>
      <w:bookmarkStart w:id="0" w:name="_GoBack"/>
      <w:bookmarkEnd w:id="0"/>
      <w:r w:rsidRPr="00542A1B">
        <w:rPr>
          <w:rFonts w:ascii="Arial" w:hAnsi="Arial" w:cs="Arial"/>
        </w:rPr>
        <w:t xml:space="preserve"> and returns an array of strings. The following line of code splits a string delimited by commas. </w:t>
      </w:r>
    </w:p>
    <w:p w14:paraId="160F3BC6" w14:textId="4811BF90" w:rsidR="00041F71" w:rsidRPr="00542A1B" w:rsidRDefault="00041F71" w:rsidP="00542A1B">
      <w:pPr>
        <w:snapToGrid w:val="0"/>
        <w:ind w:firstLine="709"/>
        <w:rPr>
          <w:rFonts w:ascii="Arial" w:hAnsi="Arial" w:cs="Arial"/>
          <w:sz w:val="22"/>
          <w:szCs w:val="22"/>
        </w:rPr>
      </w:pPr>
      <w:r w:rsidRPr="00542A1B">
        <w:rPr>
          <w:rFonts w:ascii="Arial" w:hAnsi="Arial" w:cs="Arial"/>
          <w:bCs/>
          <w:sz w:val="22"/>
          <w:szCs w:val="22"/>
        </w:rPr>
        <w:t>String[</w:t>
      </w:r>
      <w:r w:rsidR="00542A1B">
        <w:rPr>
          <w:rFonts w:ascii="Arial" w:hAnsi="Arial" w:cs="Arial"/>
          <w:bCs/>
          <w:sz w:val="22"/>
          <w:szCs w:val="22"/>
        </w:rPr>
        <w:t xml:space="preserve"> </w:t>
      </w:r>
      <w:r w:rsidRPr="00542A1B">
        <w:rPr>
          <w:rFonts w:ascii="Arial" w:hAnsi="Arial" w:cs="Arial"/>
          <w:bCs/>
          <w:sz w:val="22"/>
          <w:szCs w:val="22"/>
        </w:rPr>
        <w:t xml:space="preserve">] line = inputString.split(","); </w:t>
      </w:r>
    </w:p>
    <w:p w14:paraId="1706E12A" w14:textId="77777777" w:rsidR="00542A1B" w:rsidRDefault="00542A1B" w:rsidP="00041F71">
      <w:pPr>
        <w:snapToGrid w:val="0"/>
        <w:rPr>
          <w:rFonts w:ascii="Arial" w:hAnsi="Arial" w:cs="Arial"/>
          <w:b/>
          <w:bCs/>
          <w:sz w:val="22"/>
          <w:szCs w:val="22"/>
        </w:rPr>
      </w:pPr>
    </w:p>
    <w:p w14:paraId="2FDA16A6" w14:textId="77777777" w:rsidR="00542A1B" w:rsidRPr="00122549" w:rsidRDefault="00542A1B" w:rsidP="00542A1B">
      <w:pPr>
        <w:rPr>
          <w:rFonts w:ascii="Arial" w:hAnsi="Arial" w:cs="Arial"/>
          <w:sz w:val="32"/>
          <w:szCs w:val="32"/>
        </w:rPr>
      </w:pPr>
      <w:r w:rsidRPr="00122549">
        <w:rPr>
          <w:rFonts w:ascii="Arial" w:hAnsi="Arial" w:cs="Arial"/>
          <w:b/>
          <w:bCs/>
          <w:color w:val="365F91"/>
          <w:sz w:val="32"/>
          <w:szCs w:val="32"/>
        </w:rPr>
        <w:t>Design</w:t>
      </w:r>
      <w:r w:rsidRPr="00122549">
        <w:rPr>
          <w:rFonts w:ascii="Arial" w:hAnsi="Arial" w:cs="Arial"/>
          <w:sz w:val="32"/>
          <w:szCs w:val="32"/>
        </w:rPr>
        <w:t xml:space="preserve"> </w:t>
      </w:r>
      <w:r w:rsidRPr="00122549">
        <w:rPr>
          <w:rFonts w:ascii="Arial" w:hAnsi="Arial" w:cs="Arial"/>
          <w:b/>
          <w:bCs/>
          <w:color w:val="365F91"/>
          <w:sz w:val="32"/>
          <w:szCs w:val="32"/>
        </w:rPr>
        <w:t>Requirements</w:t>
      </w:r>
    </w:p>
    <w:p w14:paraId="5CA39813" w14:textId="77777777" w:rsidR="00542A1B" w:rsidRDefault="00542A1B" w:rsidP="00041F71">
      <w:pPr>
        <w:snapToGrid w:val="0"/>
        <w:rPr>
          <w:rFonts w:ascii="Arial" w:hAnsi="Arial" w:cs="Arial"/>
          <w:sz w:val="22"/>
          <w:szCs w:val="22"/>
        </w:rPr>
      </w:pPr>
    </w:p>
    <w:p w14:paraId="39E02D92" w14:textId="77777777" w:rsidR="00186E3D" w:rsidRDefault="00186E3D" w:rsidP="00186E3D">
      <w:pPr>
        <w:rPr>
          <w:rFonts w:ascii="Arial" w:hAnsi="Arial" w:cs="Arial"/>
          <w:b/>
          <w:i/>
          <w:sz w:val="22"/>
          <w:u w:val="single"/>
        </w:rPr>
      </w:pPr>
      <w:r w:rsidRPr="00496E4F">
        <w:rPr>
          <w:rFonts w:ascii="Arial" w:hAnsi="Arial" w:cs="Arial"/>
          <w:b/>
          <w:i/>
          <w:sz w:val="22"/>
          <w:u w:val="single"/>
        </w:rPr>
        <w:t xml:space="preserve">You are required to finish the design report before you leave the lab. </w:t>
      </w:r>
    </w:p>
    <w:p w14:paraId="68410796" w14:textId="77777777" w:rsidR="00186E3D" w:rsidRDefault="00186E3D" w:rsidP="00186E3D">
      <w:pPr>
        <w:rPr>
          <w:rFonts w:ascii="Arial" w:hAnsi="Arial" w:cs="Arial"/>
          <w:b/>
          <w:i/>
          <w:sz w:val="22"/>
          <w:u w:val="single"/>
        </w:rPr>
      </w:pPr>
    </w:p>
    <w:p w14:paraId="71F0BCD3" w14:textId="77777777" w:rsidR="00186E3D" w:rsidRPr="00041F71" w:rsidRDefault="00186E3D" w:rsidP="00186E3D">
      <w:pPr>
        <w:snapToGrid w:val="0"/>
        <w:rPr>
          <w:rFonts w:ascii="Arial" w:hAnsi="Arial" w:cs="Arial"/>
          <w:sz w:val="22"/>
          <w:szCs w:val="22"/>
        </w:rPr>
      </w:pPr>
      <w:r w:rsidRPr="00041F71">
        <w:rPr>
          <w:rFonts w:ascii="Arial" w:hAnsi="Arial" w:cs="Arial"/>
          <w:i/>
          <w:iCs/>
          <w:sz w:val="22"/>
          <w:szCs w:val="22"/>
        </w:rPr>
        <w:t xml:space="preserve">Note: </w:t>
      </w:r>
      <w:r>
        <w:rPr>
          <w:rFonts w:ascii="Arial" w:hAnsi="Arial" w:cs="Arial"/>
          <w:i/>
          <w:iCs/>
          <w:sz w:val="22"/>
          <w:szCs w:val="22"/>
        </w:rPr>
        <w:t>Lab reports</w:t>
      </w:r>
      <w:r w:rsidRPr="00041F71">
        <w:rPr>
          <w:rFonts w:ascii="Arial" w:hAnsi="Arial" w:cs="Arial"/>
          <w:b/>
          <w:bCs/>
          <w:i/>
          <w:iCs/>
          <w:sz w:val="22"/>
          <w:szCs w:val="22"/>
        </w:rPr>
        <w:t xml:space="preserve"> </w:t>
      </w:r>
      <w:r w:rsidRPr="00041F71">
        <w:rPr>
          <w:rFonts w:ascii="Arial" w:hAnsi="Arial" w:cs="Arial"/>
          <w:i/>
          <w:iCs/>
          <w:sz w:val="22"/>
          <w:szCs w:val="22"/>
        </w:rPr>
        <w:t xml:space="preserve">will be worth </w:t>
      </w:r>
      <w:r>
        <w:rPr>
          <w:rFonts w:ascii="Arial" w:hAnsi="Arial" w:cs="Arial"/>
          <w:b/>
          <w:bCs/>
          <w:i/>
          <w:iCs/>
          <w:sz w:val="22"/>
          <w:szCs w:val="22"/>
        </w:rPr>
        <w:t>4</w:t>
      </w:r>
      <w:r w:rsidRPr="00041F71">
        <w:rPr>
          <w:rFonts w:ascii="Arial" w:hAnsi="Arial" w:cs="Arial"/>
          <w:b/>
          <w:bCs/>
          <w:i/>
          <w:iCs/>
          <w:sz w:val="22"/>
          <w:szCs w:val="22"/>
        </w:rPr>
        <w:t xml:space="preserve">0% </w:t>
      </w:r>
      <w:r>
        <w:rPr>
          <w:rFonts w:ascii="Arial" w:hAnsi="Arial" w:cs="Arial"/>
          <w:i/>
          <w:iCs/>
          <w:sz w:val="22"/>
          <w:szCs w:val="22"/>
        </w:rPr>
        <w:t>of the total LA3</w:t>
      </w:r>
      <w:r w:rsidRPr="00041F71">
        <w:rPr>
          <w:rFonts w:ascii="Arial" w:hAnsi="Arial" w:cs="Arial"/>
          <w:i/>
          <w:iCs/>
          <w:sz w:val="22"/>
          <w:szCs w:val="22"/>
        </w:rPr>
        <w:t xml:space="preserve"> grade. </w:t>
      </w:r>
    </w:p>
    <w:p w14:paraId="1E4C58A0" w14:textId="77777777" w:rsidR="00186E3D" w:rsidRDefault="00186E3D" w:rsidP="00186E3D">
      <w:pPr>
        <w:rPr>
          <w:rFonts w:ascii="Arial" w:hAnsi="Arial" w:cs="Arial"/>
          <w:sz w:val="22"/>
        </w:rPr>
      </w:pPr>
    </w:p>
    <w:p w14:paraId="21CD059F" w14:textId="77777777" w:rsidR="00186E3D" w:rsidRDefault="00186E3D" w:rsidP="00186E3D">
      <w:pPr>
        <w:rPr>
          <w:rFonts w:ascii="Arial" w:hAnsi="Arial" w:cs="Arial"/>
          <w:sz w:val="22"/>
        </w:rPr>
      </w:pPr>
      <w:r>
        <w:rPr>
          <w:rFonts w:ascii="Arial" w:hAnsi="Arial" w:cs="Arial"/>
          <w:sz w:val="22"/>
        </w:rPr>
        <w:t xml:space="preserve">Your lab report should contain the following two parts. </w:t>
      </w:r>
    </w:p>
    <w:p w14:paraId="515D6F77" w14:textId="77777777" w:rsidR="00186E3D" w:rsidRPr="00A20239" w:rsidRDefault="00186E3D" w:rsidP="00186E3D">
      <w:pPr>
        <w:pStyle w:val="ListParagraph"/>
        <w:numPr>
          <w:ilvl w:val="0"/>
          <w:numId w:val="27"/>
        </w:numPr>
        <w:suppressAutoHyphens w:val="0"/>
        <w:rPr>
          <w:rFonts w:ascii="Arial" w:hAnsi="Arial" w:cs="Arial"/>
          <w:b/>
        </w:rPr>
      </w:pPr>
      <w:r w:rsidRPr="00A20239">
        <w:rPr>
          <w:rFonts w:ascii="Arial" w:hAnsi="Arial" w:cs="Arial"/>
          <w:b/>
        </w:rPr>
        <w:t>Basic Structure</w:t>
      </w:r>
    </w:p>
    <w:p w14:paraId="088A05BF" w14:textId="7476C5F4" w:rsidR="00186E3D" w:rsidRDefault="00186E3D" w:rsidP="00186E3D">
      <w:pPr>
        <w:suppressAutoHyphens w:val="0"/>
        <w:rPr>
          <w:rFonts w:ascii="Arial" w:hAnsi="Arial" w:cs="Arial"/>
          <w:sz w:val="22"/>
          <w:szCs w:val="22"/>
        </w:rPr>
      </w:pPr>
      <w:r>
        <w:rPr>
          <w:rFonts w:ascii="Arial" w:hAnsi="Arial" w:cs="Arial"/>
          <w:sz w:val="22"/>
          <w:szCs w:val="22"/>
        </w:rPr>
        <w:t>This section of your report should be done using UML diagrams. Your diagrams should show the relationships between classes (sub- and superclasses, classes implementing interfaces, association between classes (if any).</w:t>
      </w:r>
    </w:p>
    <w:p w14:paraId="691FEF22" w14:textId="77777777" w:rsidR="008E7B5D" w:rsidRDefault="008E7B5D" w:rsidP="00186E3D">
      <w:pPr>
        <w:suppressAutoHyphens w:val="0"/>
        <w:rPr>
          <w:rFonts w:ascii="Arial" w:hAnsi="Arial" w:cs="Arial"/>
          <w:sz w:val="22"/>
          <w:szCs w:val="22"/>
        </w:rPr>
      </w:pPr>
    </w:p>
    <w:p w14:paraId="0925D3E1" w14:textId="08E25031" w:rsidR="008E7B5D" w:rsidRDefault="008E7B5D" w:rsidP="00186E3D">
      <w:pPr>
        <w:suppressAutoHyphens w:val="0"/>
        <w:rPr>
          <w:rFonts w:ascii="Arial" w:hAnsi="Arial" w:cs="Arial"/>
          <w:sz w:val="22"/>
          <w:szCs w:val="22"/>
        </w:rPr>
      </w:pPr>
      <w:r>
        <w:rPr>
          <w:rFonts w:ascii="Arial" w:hAnsi="Arial" w:cs="Arial"/>
          <w:sz w:val="22"/>
          <w:szCs w:val="22"/>
        </w:rPr>
        <w:t xml:space="preserve">Your project should have a class </w:t>
      </w:r>
      <w:r w:rsidRPr="008E7B5D">
        <w:rPr>
          <w:rFonts w:ascii="Arial" w:hAnsi="Arial" w:cs="Arial"/>
          <w:b/>
          <w:sz w:val="22"/>
          <w:szCs w:val="22"/>
        </w:rPr>
        <w:t>LibraryItem</w:t>
      </w:r>
      <w:r>
        <w:rPr>
          <w:rFonts w:ascii="Arial" w:hAnsi="Arial" w:cs="Arial"/>
          <w:sz w:val="22"/>
          <w:szCs w:val="22"/>
        </w:rPr>
        <w:t xml:space="preserve"> which implements the </w:t>
      </w:r>
      <w:r w:rsidRPr="008E7B5D">
        <w:rPr>
          <w:rFonts w:ascii="Arial" w:hAnsi="Arial" w:cs="Arial"/>
          <w:b/>
          <w:sz w:val="22"/>
          <w:szCs w:val="22"/>
        </w:rPr>
        <w:t>ILibrary</w:t>
      </w:r>
      <w:r>
        <w:rPr>
          <w:rFonts w:ascii="Arial" w:hAnsi="Arial" w:cs="Arial"/>
          <w:sz w:val="22"/>
          <w:szCs w:val="22"/>
        </w:rPr>
        <w:t xml:space="preserve"> interface. This interface is provided and no changes should be made to it. All methods in the interface must be implemented by class LibraryItem.</w:t>
      </w:r>
    </w:p>
    <w:p w14:paraId="6D2B2AB6" w14:textId="77777777" w:rsidR="008E7B5D" w:rsidRDefault="008E7B5D" w:rsidP="00186E3D">
      <w:pPr>
        <w:suppressAutoHyphens w:val="0"/>
        <w:rPr>
          <w:rFonts w:ascii="Arial" w:hAnsi="Arial" w:cs="Arial"/>
          <w:sz w:val="22"/>
          <w:szCs w:val="22"/>
        </w:rPr>
      </w:pPr>
    </w:p>
    <w:p w14:paraId="2C1269D3" w14:textId="5D1FD111" w:rsidR="008E7B5D" w:rsidRDefault="008E7B5D" w:rsidP="00186E3D">
      <w:pPr>
        <w:suppressAutoHyphens w:val="0"/>
        <w:rPr>
          <w:rFonts w:ascii="Arial" w:hAnsi="Arial" w:cs="Arial"/>
          <w:sz w:val="22"/>
          <w:szCs w:val="22"/>
        </w:rPr>
      </w:pPr>
      <w:r>
        <w:rPr>
          <w:rFonts w:ascii="Arial" w:hAnsi="Arial" w:cs="Arial"/>
          <w:sz w:val="22"/>
          <w:szCs w:val="22"/>
        </w:rPr>
        <w:t xml:space="preserve">LibraryITem has two subclasses named </w:t>
      </w:r>
      <w:r w:rsidRPr="008E7B5D">
        <w:rPr>
          <w:rFonts w:ascii="Arial" w:hAnsi="Arial" w:cs="Arial"/>
          <w:b/>
          <w:sz w:val="22"/>
          <w:szCs w:val="22"/>
        </w:rPr>
        <w:t>Book</w:t>
      </w:r>
      <w:r>
        <w:rPr>
          <w:rFonts w:ascii="Arial" w:hAnsi="Arial" w:cs="Arial"/>
          <w:sz w:val="22"/>
          <w:szCs w:val="22"/>
        </w:rPr>
        <w:t xml:space="preserve"> and </w:t>
      </w:r>
      <w:r w:rsidRPr="008E7B5D">
        <w:rPr>
          <w:rFonts w:ascii="Arial" w:hAnsi="Arial" w:cs="Arial"/>
          <w:b/>
          <w:sz w:val="22"/>
          <w:szCs w:val="22"/>
        </w:rPr>
        <w:t>Periodical</w:t>
      </w:r>
      <w:r>
        <w:rPr>
          <w:rFonts w:ascii="Arial" w:hAnsi="Arial" w:cs="Arial"/>
          <w:sz w:val="22"/>
          <w:szCs w:val="22"/>
        </w:rPr>
        <w:t xml:space="preserve"> respectively. </w:t>
      </w:r>
    </w:p>
    <w:p w14:paraId="7D2F279B" w14:textId="77777777" w:rsidR="008E7B5D" w:rsidRDefault="008E7B5D" w:rsidP="00186E3D">
      <w:pPr>
        <w:suppressAutoHyphens w:val="0"/>
        <w:rPr>
          <w:rFonts w:ascii="Arial" w:hAnsi="Arial" w:cs="Arial"/>
          <w:sz w:val="22"/>
          <w:szCs w:val="22"/>
        </w:rPr>
      </w:pPr>
    </w:p>
    <w:p w14:paraId="54FF31A1" w14:textId="42A6343F" w:rsidR="008E7B5D" w:rsidRDefault="008E7B5D" w:rsidP="00186E3D">
      <w:pPr>
        <w:suppressAutoHyphens w:val="0"/>
        <w:rPr>
          <w:rFonts w:ascii="Arial" w:hAnsi="Arial" w:cs="Arial"/>
          <w:sz w:val="22"/>
          <w:szCs w:val="22"/>
        </w:rPr>
      </w:pPr>
      <w:r w:rsidRPr="008E7B5D">
        <w:rPr>
          <w:rFonts w:ascii="Arial" w:hAnsi="Arial" w:cs="Arial"/>
          <w:b/>
          <w:sz w:val="22"/>
          <w:szCs w:val="22"/>
        </w:rPr>
        <w:lastRenderedPageBreak/>
        <w:t>NOTE</w:t>
      </w:r>
      <w:r>
        <w:rPr>
          <w:rFonts w:ascii="Arial" w:hAnsi="Arial" w:cs="Arial"/>
          <w:sz w:val="22"/>
          <w:szCs w:val="22"/>
        </w:rPr>
        <w:t xml:space="preserve">: </w:t>
      </w:r>
      <w:r w:rsidRPr="00041F71">
        <w:rPr>
          <w:rFonts w:ascii="Arial" w:hAnsi="Arial" w:cs="Arial"/>
          <w:sz w:val="22"/>
          <w:szCs w:val="22"/>
        </w:rPr>
        <w:t>Any common data members or methods between the subclasses should be defined in the superclass. Specific functionality, such as additional data members or overriding methods, should be defined in the specific subclass.</w:t>
      </w:r>
    </w:p>
    <w:p w14:paraId="150F5388" w14:textId="77777777" w:rsidR="008E7B5D" w:rsidRDefault="008E7B5D" w:rsidP="00186E3D">
      <w:pPr>
        <w:suppressAutoHyphens w:val="0"/>
        <w:rPr>
          <w:rFonts w:ascii="Arial" w:hAnsi="Arial" w:cs="Arial"/>
          <w:sz w:val="22"/>
          <w:szCs w:val="22"/>
        </w:rPr>
      </w:pPr>
    </w:p>
    <w:p w14:paraId="08044361" w14:textId="2D6990C3" w:rsidR="008E7B5D" w:rsidRDefault="008E7B5D" w:rsidP="00186E3D">
      <w:pPr>
        <w:suppressAutoHyphens w:val="0"/>
        <w:rPr>
          <w:rFonts w:ascii="Arial" w:hAnsi="Arial" w:cs="Arial"/>
          <w:sz w:val="22"/>
          <w:szCs w:val="22"/>
        </w:rPr>
      </w:pPr>
      <w:r>
        <w:rPr>
          <w:rFonts w:ascii="Arial" w:hAnsi="Arial" w:cs="Arial"/>
          <w:sz w:val="22"/>
          <w:szCs w:val="22"/>
        </w:rPr>
        <w:t xml:space="preserve">There is a </w:t>
      </w:r>
      <w:r w:rsidRPr="008E7B5D">
        <w:rPr>
          <w:rFonts w:ascii="Arial" w:hAnsi="Arial" w:cs="Arial"/>
          <w:b/>
          <w:sz w:val="22"/>
          <w:szCs w:val="22"/>
        </w:rPr>
        <w:t>Controller</w:t>
      </w:r>
      <w:r>
        <w:rPr>
          <w:rFonts w:ascii="Arial" w:hAnsi="Arial" w:cs="Arial"/>
          <w:sz w:val="22"/>
          <w:szCs w:val="22"/>
        </w:rPr>
        <w:t xml:space="preserve"> class which implements the </w:t>
      </w:r>
      <w:r w:rsidRPr="008E7B5D">
        <w:rPr>
          <w:rFonts w:ascii="Arial" w:hAnsi="Arial" w:cs="Arial"/>
          <w:b/>
          <w:sz w:val="22"/>
          <w:szCs w:val="22"/>
        </w:rPr>
        <w:t>IController</w:t>
      </w:r>
      <w:r>
        <w:rPr>
          <w:rFonts w:ascii="Arial" w:hAnsi="Arial" w:cs="Arial"/>
          <w:sz w:val="22"/>
          <w:szCs w:val="22"/>
        </w:rPr>
        <w:t xml:space="preserve"> interface. This class is used by the main class to run the program.</w:t>
      </w:r>
    </w:p>
    <w:p w14:paraId="45E36141" w14:textId="77777777" w:rsidR="008E7B5D" w:rsidRDefault="008E7B5D" w:rsidP="00186E3D">
      <w:pPr>
        <w:suppressAutoHyphens w:val="0"/>
        <w:rPr>
          <w:rFonts w:ascii="Arial" w:hAnsi="Arial" w:cs="Arial"/>
          <w:sz w:val="22"/>
          <w:szCs w:val="22"/>
        </w:rPr>
      </w:pPr>
    </w:p>
    <w:p w14:paraId="3F16E157" w14:textId="5C163345" w:rsidR="008E7B5D" w:rsidRDefault="008E7B5D" w:rsidP="00186E3D">
      <w:pPr>
        <w:suppressAutoHyphens w:val="0"/>
        <w:rPr>
          <w:rFonts w:ascii="Arial" w:hAnsi="Arial" w:cs="Arial"/>
          <w:sz w:val="22"/>
          <w:szCs w:val="22"/>
        </w:rPr>
      </w:pPr>
      <w:r>
        <w:rPr>
          <w:rFonts w:ascii="Arial" w:hAnsi="Arial" w:cs="Arial"/>
          <w:sz w:val="22"/>
          <w:szCs w:val="22"/>
        </w:rPr>
        <w:t>The code for the main class (which has only the main method) is provided and should be used as provided, without modifications. This serves as a test class for your program.</w:t>
      </w:r>
    </w:p>
    <w:p w14:paraId="558B4D02" w14:textId="77777777" w:rsidR="008E7B5D" w:rsidRDefault="008E7B5D" w:rsidP="00186E3D">
      <w:pPr>
        <w:suppressAutoHyphens w:val="0"/>
        <w:rPr>
          <w:rFonts w:ascii="Arial" w:hAnsi="Arial" w:cs="Arial"/>
          <w:sz w:val="22"/>
          <w:szCs w:val="22"/>
        </w:rPr>
      </w:pPr>
    </w:p>
    <w:p w14:paraId="5AB9CD55" w14:textId="43E54BE4" w:rsidR="008E7B5D" w:rsidRDefault="00F579E9" w:rsidP="00186E3D">
      <w:pPr>
        <w:suppressAutoHyphens w:val="0"/>
        <w:rPr>
          <w:rFonts w:ascii="Arial" w:hAnsi="Arial" w:cs="Arial"/>
          <w:sz w:val="22"/>
          <w:szCs w:val="22"/>
        </w:rPr>
      </w:pPr>
      <w:r>
        <w:rPr>
          <w:rFonts w:ascii="Arial" w:hAnsi="Arial" w:cs="Arial"/>
          <w:sz w:val="22"/>
          <w:szCs w:val="22"/>
        </w:rPr>
        <w:t>The interfaces and the main class are provided below.</w:t>
      </w:r>
    </w:p>
    <w:p w14:paraId="3A755FB4" w14:textId="77777777" w:rsidR="00F579E9" w:rsidRDefault="00F579E9" w:rsidP="00186E3D">
      <w:pPr>
        <w:suppressAutoHyphens w:val="0"/>
        <w:rPr>
          <w:rFonts w:ascii="Arial" w:hAnsi="Arial" w:cs="Arial"/>
          <w:sz w:val="22"/>
          <w:szCs w:val="22"/>
        </w:rPr>
      </w:pPr>
    </w:p>
    <w:p w14:paraId="67B83C47"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b/>
          <w:bCs/>
          <w:color w:val="7F0055"/>
          <w:kern w:val="0"/>
          <w:sz w:val="20"/>
          <w:szCs w:val="20"/>
        </w:rPr>
        <w:t>package</w:t>
      </w:r>
      <w:r>
        <w:rPr>
          <w:rFonts w:ascii="Consolas" w:eastAsia="SimSun" w:hAnsi="Consolas" w:cs="Consolas"/>
          <w:color w:val="000000"/>
          <w:kern w:val="0"/>
          <w:sz w:val="20"/>
          <w:szCs w:val="20"/>
        </w:rPr>
        <w:t xml:space="preserve"> edu.wmich.cs1120.LA3.LibraryCatalog;</w:t>
      </w:r>
    </w:p>
    <w:p w14:paraId="21ED5985"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p>
    <w:p w14:paraId="2990021C"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b/>
          <w:bCs/>
          <w:color w:val="7F0055"/>
          <w:kern w:val="0"/>
          <w:sz w:val="20"/>
          <w:szCs w:val="20"/>
        </w:rPr>
        <w:t>import</w:t>
      </w:r>
      <w:r>
        <w:rPr>
          <w:rFonts w:ascii="Consolas" w:eastAsia="SimSun" w:hAnsi="Consolas" w:cs="Consolas"/>
          <w:color w:val="000000"/>
          <w:kern w:val="0"/>
          <w:sz w:val="20"/>
          <w:szCs w:val="20"/>
        </w:rPr>
        <w:t xml:space="preserve"> java.io.IOException;</w:t>
      </w:r>
    </w:p>
    <w:p w14:paraId="14ADA7E5"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p>
    <w:p w14:paraId="650EA6C0"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b/>
          <w:bCs/>
          <w:color w:val="7F0055"/>
          <w:kern w:val="0"/>
          <w:sz w:val="20"/>
          <w:szCs w:val="20"/>
        </w:rPr>
        <w:t>public</w:t>
      </w: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interface</w:t>
      </w:r>
      <w:r>
        <w:rPr>
          <w:rFonts w:ascii="Consolas" w:eastAsia="SimSun" w:hAnsi="Consolas" w:cs="Consolas"/>
          <w:color w:val="000000"/>
          <w:kern w:val="0"/>
          <w:sz w:val="20"/>
          <w:szCs w:val="20"/>
        </w:rPr>
        <w:t xml:space="preserve"> IController {</w:t>
      </w:r>
    </w:p>
    <w:p w14:paraId="7E1FF42E"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p>
    <w:p w14:paraId="2AE78026"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3F5FBF"/>
          <w:kern w:val="0"/>
          <w:sz w:val="20"/>
          <w:szCs w:val="20"/>
        </w:rPr>
        <w:t>/**</w:t>
      </w:r>
    </w:p>
    <w:p w14:paraId="0E2BF9F7"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Displays the collection of library items to the screen</w:t>
      </w:r>
    </w:p>
    <w:p w14:paraId="48212922"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w:t>
      </w:r>
    </w:p>
    <w:p w14:paraId="3B33E43B"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b/>
          <w:bCs/>
          <w:color w:val="7F0055"/>
          <w:kern w:val="0"/>
          <w:sz w:val="20"/>
          <w:szCs w:val="20"/>
        </w:rPr>
        <w:t>public</w:t>
      </w: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void</w:t>
      </w:r>
      <w:r>
        <w:rPr>
          <w:rFonts w:ascii="Consolas" w:eastAsia="SimSun" w:hAnsi="Consolas" w:cs="Consolas"/>
          <w:color w:val="000000"/>
          <w:kern w:val="0"/>
          <w:sz w:val="20"/>
          <w:szCs w:val="20"/>
        </w:rPr>
        <w:t xml:space="preserve"> displayCollection();</w:t>
      </w:r>
    </w:p>
    <w:p w14:paraId="50C76DF8"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p>
    <w:p w14:paraId="0DD2A853"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3F5FBF"/>
          <w:kern w:val="0"/>
          <w:sz w:val="20"/>
          <w:szCs w:val="20"/>
        </w:rPr>
        <w:t>/**</w:t>
      </w:r>
    </w:p>
    <w:p w14:paraId="65903AD6"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Requests for the call number from the user, uses the findItem()</w:t>
      </w:r>
    </w:p>
    <w:p w14:paraId="692E16E8"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method to check if that item exists in the library, and if it does </w:t>
      </w:r>
    </w:p>
    <w:p w14:paraId="2831A317"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calls the checkOut() method for that item and prints out the item </w:t>
      </w:r>
    </w:p>
    <w:p w14:paraId="134A76E9"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that has been checked out. </w:t>
      </w:r>
    </w:p>
    <w:p w14:paraId="2AC07C0C"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w:t>
      </w:r>
    </w:p>
    <w:p w14:paraId="3563A310"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b/>
          <w:bCs/>
          <w:color w:val="7F0055"/>
          <w:kern w:val="0"/>
          <w:sz w:val="20"/>
          <w:szCs w:val="20"/>
        </w:rPr>
        <w:t>public</w:t>
      </w: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void</w:t>
      </w:r>
      <w:r>
        <w:rPr>
          <w:rFonts w:ascii="Consolas" w:eastAsia="SimSun" w:hAnsi="Consolas" w:cs="Consolas"/>
          <w:color w:val="000000"/>
          <w:kern w:val="0"/>
          <w:sz w:val="20"/>
          <w:szCs w:val="20"/>
        </w:rPr>
        <w:t xml:space="preserve"> checkoutMaterials();</w:t>
      </w:r>
    </w:p>
    <w:p w14:paraId="4A737A53"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p>
    <w:p w14:paraId="4B289001"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3F5FBF"/>
          <w:kern w:val="0"/>
          <w:sz w:val="20"/>
          <w:szCs w:val="20"/>
        </w:rPr>
        <w:t>/**</w:t>
      </w:r>
    </w:p>
    <w:p w14:paraId="6E2945A3"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Searches in both the array of books and the array of periodicals </w:t>
      </w:r>
    </w:p>
    <w:p w14:paraId="40615ECC"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for the book with the call number received as a parameter.</w:t>
      </w:r>
    </w:p>
    <w:p w14:paraId="727E9731"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w:t>
      </w:r>
      <w:r>
        <w:rPr>
          <w:rFonts w:ascii="Consolas" w:eastAsia="SimSun" w:hAnsi="Consolas" w:cs="Consolas"/>
          <w:b/>
          <w:bCs/>
          <w:color w:val="7F9FBF"/>
          <w:kern w:val="0"/>
          <w:sz w:val="20"/>
          <w:szCs w:val="20"/>
        </w:rPr>
        <w:t>@param</w:t>
      </w:r>
      <w:r>
        <w:rPr>
          <w:rFonts w:ascii="Consolas" w:eastAsia="SimSun" w:hAnsi="Consolas" w:cs="Consolas"/>
          <w:color w:val="3F5FBF"/>
          <w:kern w:val="0"/>
          <w:sz w:val="20"/>
          <w:szCs w:val="20"/>
        </w:rPr>
        <w:t xml:space="preserve"> callNum The call number of the item requested by the user</w:t>
      </w:r>
    </w:p>
    <w:p w14:paraId="7D7B1FE5"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w:t>
      </w:r>
      <w:r>
        <w:rPr>
          <w:rFonts w:ascii="Consolas" w:eastAsia="SimSun" w:hAnsi="Consolas" w:cs="Consolas"/>
          <w:b/>
          <w:bCs/>
          <w:color w:val="7F9FBF"/>
          <w:kern w:val="0"/>
          <w:sz w:val="20"/>
          <w:szCs w:val="20"/>
        </w:rPr>
        <w:t>@return</w:t>
      </w:r>
      <w:r>
        <w:rPr>
          <w:rFonts w:ascii="Consolas" w:eastAsia="SimSun" w:hAnsi="Consolas" w:cs="Consolas"/>
          <w:color w:val="3F5FBF"/>
          <w:kern w:val="0"/>
          <w:sz w:val="20"/>
          <w:szCs w:val="20"/>
        </w:rPr>
        <w:t xml:space="preserve"> The requested item, or 'null' if item does not exist.</w:t>
      </w:r>
    </w:p>
    <w:p w14:paraId="77838003"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w:t>
      </w:r>
    </w:p>
    <w:p w14:paraId="0AD2DB9E"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b/>
          <w:bCs/>
          <w:color w:val="7F0055"/>
          <w:kern w:val="0"/>
          <w:sz w:val="20"/>
          <w:szCs w:val="20"/>
        </w:rPr>
        <w:t>public</w:t>
      </w:r>
      <w:r>
        <w:rPr>
          <w:rFonts w:ascii="Consolas" w:eastAsia="SimSun" w:hAnsi="Consolas" w:cs="Consolas"/>
          <w:color w:val="000000"/>
          <w:kern w:val="0"/>
          <w:sz w:val="20"/>
          <w:szCs w:val="20"/>
        </w:rPr>
        <w:t xml:space="preserve"> ILibrary findItem(String </w:t>
      </w:r>
      <w:r>
        <w:rPr>
          <w:rFonts w:ascii="Consolas" w:eastAsia="SimSun" w:hAnsi="Consolas" w:cs="Consolas"/>
          <w:color w:val="6A3E3E"/>
          <w:kern w:val="0"/>
          <w:sz w:val="20"/>
          <w:szCs w:val="20"/>
        </w:rPr>
        <w:t>callNum</w:t>
      </w:r>
      <w:r>
        <w:rPr>
          <w:rFonts w:ascii="Consolas" w:eastAsia="SimSun" w:hAnsi="Consolas" w:cs="Consolas"/>
          <w:color w:val="000000"/>
          <w:kern w:val="0"/>
          <w:sz w:val="20"/>
          <w:szCs w:val="20"/>
        </w:rPr>
        <w:t>);</w:t>
      </w:r>
    </w:p>
    <w:p w14:paraId="563FFEDC"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p>
    <w:p w14:paraId="70211C2E"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3F5FBF"/>
          <w:kern w:val="0"/>
          <w:sz w:val="20"/>
          <w:szCs w:val="20"/>
        </w:rPr>
        <w:t>/**</w:t>
      </w:r>
    </w:p>
    <w:p w14:paraId="4142FDE2"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Displays the menu options to the user.</w:t>
      </w:r>
    </w:p>
    <w:p w14:paraId="4212939B"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w:t>
      </w:r>
    </w:p>
    <w:p w14:paraId="5DB5663E"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b/>
          <w:bCs/>
          <w:color w:val="7F0055"/>
          <w:kern w:val="0"/>
          <w:sz w:val="20"/>
          <w:szCs w:val="20"/>
        </w:rPr>
        <w:t>public</w:t>
      </w: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void</w:t>
      </w:r>
      <w:r>
        <w:rPr>
          <w:rFonts w:ascii="Consolas" w:eastAsia="SimSun" w:hAnsi="Consolas" w:cs="Consolas"/>
          <w:color w:val="000000"/>
          <w:kern w:val="0"/>
          <w:sz w:val="20"/>
          <w:szCs w:val="20"/>
        </w:rPr>
        <w:t xml:space="preserve"> showMenu();</w:t>
      </w:r>
    </w:p>
    <w:p w14:paraId="13203690"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p>
    <w:p w14:paraId="55D9E437"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3F5FBF"/>
          <w:kern w:val="0"/>
          <w:sz w:val="20"/>
          <w:szCs w:val="20"/>
        </w:rPr>
        <w:t>/**</w:t>
      </w:r>
    </w:p>
    <w:p w14:paraId="2314EAC6"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Reads data from the input file and stores the items in the </w:t>
      </w:r>
    </w:p>
    <w:p w14:paraId="747F6AC5"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appropriate array. </w:t>
      </w:r>
    </w:p>
    <w:p w14:paraId="572FF449"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w:t>
      </w:r>
      <w:r>
        <w:rPr>
          <w:rFonts w:ascii="Consolas" w:eastAsia="SimSun" w:hAnsi="Consolas" w:cs="Consolas"/>
          <w:b/>
          <w:bCs/>
          <w:color w:val="7F9FBF"/>
          <w:kern w:val="0"/>
          <w:sz w:val="20"/>
          <w:szCs w:val="20"/>
        </w:rPr>
        <w:t>@param</w:t>
      </w:r>
      <w:r>
        <w:rPr>
          <w:rFonts w:ascii="Consolas" w:eastAsia="SimSun" w:hAnsi="Consolas" w:cs="Consolas"/>
          <w:color w:val="3F5FBF"/>
          <w:kern w:val="0"/>
          <w:sz w:val="20"/>
          <w:szCs w:val="20"/>
        </w:rPr>
        <w:t xml:space="preserve"> fileName The name of the input file.</w:t>
      </w:r>
    </w:p>
    <w:p w14:paraId="65BB83F0"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w:t>
      </w:r>
      <w:r>
        <w:rPr>
          <w:rFonts w:ascii="Consolas" w:eastAsia="SimSun" w:hAnsi="Consolas" w:cs="Consolas"/>
          <w:b/>
          <w:bCs/>
          <w:color w:val="7F9FBF"/>
          <w:kern w:val="0"/>
          <w:sz w:val="20"/>
          <w:szCs w:val="20"/>
        </w:rPr>
        <w:t>@throws</w:t>
      </w:r>
      <w:r>
        <w:rPr>
          <w:rFonts w:ascii="Consolas" w:eastAsia="SimSun" w:hAnsi="Consolas" w:cs="Consolas"/>
          <w:color w:val="3F5FBF"/>
          <w:kern w:val="0"/>
          <w:sz w:val="20"/>
          <w:szCs w:val="20"/>
        </w:rPr>
        <w:t xml:space="preserve"> IOException Included in case input file is not found.</w:t>
      </w:r>
    </w:p>
    <w:p w14:paraId="65C16BD9"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w:t>
      </w:r>
    </w:p>
    <w:p w14:paraId="48533F9E"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b/>
          <w:bCs/>
          <w:color w:val="7F0055"/>
          <w:kern w:val="0"/>
          <w:sz w:val="20"/>
          <w:szCs w:val="20"/>
        </w:rPr>
        <w:t>public</w:t>
      </w: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void</w:t>
      </w:r>
      <w:r>
        <w:rPr>
          <w:rFonts w:ascii="Consolas" w:eastAsia="SimSun" w:hAnsi="Consolas" w:cs="Consolas"/>
          <w:color w:val="000000"/>
          <w:kern w:val="0"/>
          <w:sz w:val="20"/>
          <w:szCs w:val="20"/>
        </w:rPr>
        <w:t xml:space="preserve"> readInput(String </w:t>
      </w:r>
      <w:r>
        <w:rPr>
          <w:rFonts w:ascii="Consolas" w:eastAsia="SimSun" w:hAnsi="Consolas" w:cs="Consolas"/>
          <w:color w:val="6A3E3E"/>
          <w:kern w:val="0"/>
          <w:sz w:val="20"/>
          <w:szCs w:val="20"/>
        </w:rPr>
        <w:t>fileName</w:t>
      </w: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throws</w:t>
      </w:r>
      <w:r>
        <w:rPr>
          <w:rFonts w:ascii="Consolas" w:eastAsia="SimSun" w:hAnsi="Consolas" w:cs="Consolas"/>
          <w:color w:val="000000"/>
          <w:kern w:val="0"/>
          <w:sz w:val="20"/>
          <w:szCs w:val="20"/>
        </w:rPr>
        <w:t xml:space="preserve"> IOException;</w:t>
      </w:r>
    </w:p>
    <w:p w14:paraId="3CBC7DCB"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p>
    <w:p w14:paraId="2632B614" w14:textId="650128CF"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w:t>
      </w:r>
      <w:r>
        <w:rPr>
          <w:rFonts w:ascii="Consolas" w:eastAsia="SimSun" w:hAnsi="Consolas" w:cs="Consolas"/>
          <w:color w:val="000000"/>
          <w:kern w:val="0"/>
          <w:sz w:val="20"/>
          <w:szCs w:val="20"/>
        </w:rPr>
        <w:tab/>
        <w:t>// End of interface IController</w:t>
      </w:r>
    </w:p>
    <w:p w14:paraId="4E9D38F4" w14:textId="77777777" w:rsidR="00F579E9" w:rsidRDefault="00F579E9" w:rsidP="00186E3D">
      <w:pPr>
        <w:suppressAutoHyphens w:val="0"/>
        <w:rPr>
          <w:rFonts w:ascii="Arial" w:hAnsi="Arial" w:cs="Arial"/>
          <w:sz w:val="22"/>
          <w:szCs w:val="22"/>
        </w:rPr>
      </w:pPr>
    </w:p>
    <w:p w14:paraId="090978FD"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b/>
          <w:bCs/>
          <w:color w:val="7F0055"/>
          <w:kern w:val="0"/>
          <w:sz w:val="20"/>
          <w:szCs w:val="20"/>
        </w:rPr>
        <w:lastRenderedPageBreak/>
        <w:t>package</w:t>
      </w:r>
      <w:r>
        <w:rPr>
          <w:rFonts w:ascii="Consolas" w:eastAsia="SimSun" w:hAnsi="Consolas" w:cs="Consolas"/>
          <w:color w:val="000000"/>
          <w:kern w:val="0"/>
          <w:sz w:val="20"/>
          <w:szCs w:val="20"/>
        </w:rPr>
        <w:t xml:space="preserve"> edu.wmich.cs1120.LA3.LibraryCatalog;</w:t>
      </w:r>
    </w:p>
    <w:p w14:paraId="4B73384F"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p>
    <w:p w14:paraId="1E440398"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b/>
          <w:bCs/>
          <w:color w:val="7F0055"/>
          <w:kern w:val="0"/>
          <w:sz w:val="20"/>
          <w:szCs w:val="20"/>
        </w:rPr>
        <w:t>import</w:t>
      </w:r>
      <w:r>
        <w:rPr>
          <w:rFonts w:ascii="Consolas" w:eastAsia="SimSun" w:hAnsi="Consolas" w:cs="Consolas"/>
          <w:color w:val="000000"/>
          <w:kern w:val="0"/>
          <w:sz w:val="20"/>
          <w:szCs w:val="20"/>
        </w:rPr>
        <w:t xml:space="preserve"> java.util.GregorianCalendar;</w:t>
      </w:r>
    </w:p>
    <w:p w14:paraId="324AB057"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p>
    <w:p w14:paraId="765BD670"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b/>
          <w:bCs/>
          <w:color w:val="7F0055"/>
          <w:kern w:val="0"/>
          <w:sz w:val="20"/>
          <w:szCs w:val="20"/>
        </w:rPr>
        <w:t>public</w:t>
      </w: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interface</w:t>
      </w:r>
      <w:r>
        <w:rPr>
          <w:rFonts w:ascii="Consolas" w:eastAsia="SimSun" w:hAnsi="Consolas" w:cs="Consolas"/>
          <w:color w:val="000000"/>
          <w:kern w:val="0"/>
          <w:sz w:val="20"/>
          <w:szCs w:val="20"/>
        </w:rPr>
        <w:t xml:space="preserve"> ILibrary {</w:t>
      </w:r>
    </w:p>
    <w:p w14:paraId="3C3E88EA"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p>
    <w:p w14:paraId="46174728"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3F5FBF"/>
          <w:kern w:val="0"/>
          <w:sz w:val="20"/>
          <w:szCs w:val="20"/>
        </w:rPr>
        <w:t>/**</w:t>
      </w:r>
    </w:p>
    <w:p w14:paraId="0611B4AF"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Sets the boolean value checkedOut to true, and </w:t>
      </w:r>
    </w:p>
    <w:p w14:paraId="704D474F"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initializes the dateChecked out attribute (a </w:t>
      </w:r>
    </w:p>
    <w:p w14:paraId="5FB58235"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GregorianCalendar object).</w:t>
      </w:r>
    </w:p>
    <w:p w14:paraId="5151034B"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w:t>
      </w:r>
    </w:p>
    <w:p w14:paraId="2BF83E7F"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b/>
          <w:bCs/>
          <w:color w:val="7F0055"/>
          <w:kern w:val="0"/>
          <w:sz w:val="20"/>
          <w:szCs w:val="20"/>
        </w:rPr>
        <w:t>public</w:t>
      </w: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void</w:t>
      </w:r>
      <w:r>
        <w:rPr>
          <w:rFonts w:ascii="Consolas" w:eastAsia="SimSun" w:hAnsi="Consolas" w:cs="Consolas"/>
          <w:color w:val="000000"/>
          <w:kern w:val="0"/>
          <w:sz w:val="20"/>
          <w:szCs w:val="20"/>
        </w:rPr>
        <w:t xml:space="preserve"> checkOut();</w:t>
      </w:r>
    </w:p>
    <w:p w14:paraId="6D825757"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 xml:space="preserve">    </w:t>
      </w:r>
    </w:p>
    <w:p w14:paraId="3C5D9034"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3F5FBF"/>
          <w:kern w:val="0"/>
          <w:sz w:val="20"/>
          <w:szCs w:val="20"/>
        </w:rPr>
        <w:t>/**</w:t>
      </w:r>
    </w:p>
    <w:p w14:paraId="6C71EE6F"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Generates a string with the details of the library item </w:t>
      </w:r>
    </w:p>
    <w:p w14:paraId="69D50677"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whose call number has been input by the user (see example output)</w:t>
      </w:r>
    </w:p>
    <w:p w14:paraId="2C660409"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and returns that string.</w:t>
      </w:r>
    </w:p>
    <w:p w14:paraId="60B589F6"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If the user wants to check out the library item, the string to be </w:t>
      </w:r>
    </w:p>
    <w:p w14:paraId="2F7A8127"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returned also includes information that the item has been checked out, </w:t>
      </w:r>
    </w:p>
    <w:p w14:paraId="09B98665"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the date it was checked out, and the due date for the item. </w:t>
      </w:r>
    </w:p>
    <w:p w14:paraId="2D658046"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 </w:t>
      </w:r>
      <w:r>
        <w:rPr>
          <w:rFonts w:ascii="Consolas" w:eastAsia="SimSun" w:hAnsi="Consolas" w:cs="Consolas"/>
          <w:b/>
          <w:bCs/>
          <w:color w:val="7F9FBF"/>
          <w:kern w:val="0"/>
          <w:sz w:val="20"/>
          <w:szCs w:val="20"/>
        </w:rPr>
        <w:t>@return</w:t>
      </w:r>
    </w:p>
    <w:p w14:paraId="29F6BE05"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ab/>
        <w:t xml:space="preserve"> */</w:t>
      </w:r>
    </w:p>
    <w:p w14:paraId="79E48F51"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public</w:t>
      </w:r>
      <w:r>
        <w:rPr>
          <w:rFonts w:ascii="Consolas" w:eastAsia="SimSun" w:hAnsi="Consolas" w:cs="Consolas"/>
          <w:color w:val="000000"/>
          <w:kern w:val="0"/>
          <w:sz w:val="20"/>
          <w:szCs w:val="20"/>
        </w:rPr>
        <w:t xml:space="preserve"> String toString();</w:t>
      </w:r>
    </w:p>
    <w:p w14:paraId="505B1DE5"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p>
    <w:p w14:paraId="5296C39D"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color w:val="3F5FBF"/>
          <w:kern w:val="0"/>
          <w:sz w:val="20"/>
          <w:szCs w:val="20"/>
        </w:rPr>
        <w:t>/**</w:t>
      </w:r>
    </w:p>
    <w:p w14:paraId="7CDB4DAD"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 xml:space="preserve">     * Returns the call number of this object.</w:t>
      </w:r>
    </w:p>
    <w:p w14:paraId="043FD86B"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 xml:space="preserve">     * </w:t>
      </w:r>
      <w:r>
        <w:rPr>
          <w:rFonts w:ascii="Consolas" w:eastAsia="SimSun" w:hAnsi="Consolas" w:cs="Consolas"/>
          <w:b/>
          <w:bCs/>
          <w:color w:val="7F9FBF"/>
          <w:kern w:val="0"/>
          <w:sz w:val="20"/>
          <w:szCs w:val="20"/>
        </w:rPr>
        <w:t>@return</w:t>
      </w:r>
      <w:r>
        <w:rPr>
          <w:rFonts w:ascii="Consolas" w:eastAsia="SimSun" w:hAnsi="Consolas" w:cs="Consolas"/>
          <w:color w:val="3F5FBF"/>
          <w:kern w:val="0"/>
          <w:sz w:val="20"/>
          <w:szCs w:val="20"/>
        </w:rPr>
        <w:t xml:space="preserve"> the callNumber</w:t>
      </w:r>
    </w:p>
    <w:p w14:paraId="205E2A02"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 xml:space="preserve">     */</w:t>
      </w:r>
    </w:p>
    <w:p w14:paraId="577E5DDA"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public</w:t>
      </w:r>
      <w:r>
        <w:rPr>
          <w:rFonts w:ascii="Consolas" w:eastAsia="SimSun" w:hAnsi="Consolas" w:cs="Consolas"/>
          <w:color w:val="000000"/>
          <w:kern w:val="0"/>
          <w:sz w:val="20"/>
          <w:szCs w:val="20"/>
        </w:rPr>
        <w:t xml:space="preserve"> String getCallNumber();</w:t>
      </w:r>
    </w:p>
    <w:p w14:paraId="25E346D8"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p>
    <w:p w14:paraId="1B218D5C"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color w:val="3F5FBF"/>
          <w:kern w:val="0"/>
          <w:sz w:val="20"/>
          <w:szCs w:val="20"/>
        </w:rPr>
        <w:t>/**</w:t>
      </w:r>
    </w:p>
    <w:p w14:paraId="7138C16F"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 xml:space="preserve">     * Returns true or false depending on if this item has been checked out.</w:t>
      </w:r>
    </w:p>
    <w:p w14:paraId="2961B650"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 xml:space="preserve">     * </w:t>
      </w:r>
      <w:r>
        <w:rPr>
          <w:rFonts w:ascii="Consolas" w:eastAsia="SimSun" w:hAnsi="Consolas" w:cs="Consolas"/>
          <w:b/>
          <w:bCs/>
          <w:color w:val="7F9FBF"/>
          <w:kern w:val="0"/>
          <w:sz w:val="20"/>
          <w:szCs w:val="20"/>
        </w:rPr>
        <w:t>@return</w:t>
      </w:r>
      <w:r>
        <w:rPr>
          <w:rFonts w:ascii="Consolas" w:eastAsia="SimSun" w:hAnsi="Consolas" w:cs="Consolas"/>
          <w:color w:val="3F5FBF"/>
          <w:kern w:val="0"/>
          <w:sz w:val="20"/>
          <w:szCs w:val="20"/>
        </w:rPr>
        <w:t xml:space="preserve"> the boolean value for isCheckedOut</w:t>
      </w:r>
    </w:p>
    <w:p w14:paraId="249BDFA0"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 xml:space="preserve">     */</w:t>
      </w:r>
    </w:p>
    <w:p w14:paraId="0ADEB852"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public</w:t>
      </w: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boolean</w:t>
      </w:r>
      <w:r>
        <w:rPr>
          <w:rFonts w:ascii="Consolas" w:eastAsia="SimSun" w:hAnsi="Consolas" w:cs="Consolas"/>
          <w:color w:val="000000"/>
          <w:kern w:val="0"/>
          <w:sz w:val="20"/>
          <w:szCs w:val="20"/>
        </w:rPr>
        <w:t xml:space="preserve"> isCheckedOut();</w:t>
      </w:r>
    </w:p>
    <w:p w14:paraId="1D51E84D"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p>
    <w:p w14:paraId="6A498286"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color w:val="3F5FBF"/>
          <w:kern w:val="0"/>
          <w:sz w:val="20"/>
          <w:szCs w:val="20"/>
        </w:rPr>
        <w:t>/**</w:t>
      </w:r>
    </w:p>
    <w:p w14:paraId="2121437F"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 xml:space="preserve">     * Returns the date this item was checked out.</w:t>
      </w:r>
    </w:p>
    <w:p w14:paraId="1427196F"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 xml:space="preserve">     * </w:t>
      </w:r>
      <w:r>
        <w:rPr>
          <w:rFonts w:ascii="Consolas" w:eastAsia="SimSun" w:hAnsi="Consolas" w:cs="Consolas"/>
          <w:b/>
          <w:bCs/>
          <w:color w:val="7F9FBF"/>
          <w:kern w:val="0"/>
          <w:sz w:val="20"/>
          <w:szCs w:val="20"/>
        </w:rPr>
        <w:t>@return</w:t>
      </w:r>
      <w:r>
        <w:rPr>
          <w:rFonts w:ascii="Consolas" w:eastAsia="SimSun" w:hAnsi="Consolas" w:cs="Consolas"/>
          <w:color w:val="3F5FBF"/>
          <w:kern w:val="0"/>
          <w:sz w:val="20"/>
          <w:szCs w:val="20"/>
        </w:rPr>
        <w:t xml:space="preserve"> the dateCheckedOut</w:t>
      </w:r>
    </w:p>
    <w:p w14:paraId="3B0776F0"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 xml:space="preserve">     */</w:t>
      </w:r>
    </w:p>
    <w:p w14:paraId="286AB732"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public</w:t>
      </w:r>
      <w:r>
        <w:rPr>
          <w:rFonts w:ascii="Consolas" w:eastAsia="SimSun" w:hAnsi="Consolas" w:cs="Consolas"/>
          <w:color w:val="000000"/>
          <w:kern w:val="0"/>
          <w:sz w:val="20"/>
          <w:szCs w:val="20"/>
        </w:rPr>
        <w:t xml:space="preserve"> GregorianCalendar getDateCheckedOut();</w:t>
      </w:r>
    </w:p>
    <w:p w14:paraId="2102C31F"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p>
    <w:p w14:paraId="02043A75"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color w:val="3F5FBF"/>
          <w:kern w:val="0"/>
          <w:sz w:val="20"/>
          <w:szCs w:val="20"/>
        </w:rPr>
        <w:t>/**</w:t>
      </w:r>
    </w:p>
    <w:p w14:paraId="774344D6"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 xml:space="preserve">     * Returns the date this item is due to be returned.</w:t>
      </w:r>
    </w:p>
    <w:p w14:paraId="6AB4B7A2"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 xml:space="preserve">     * </w:t>
      </w:r>
      <w:r>
        <w:rPr>
          <w:rFonts w:ascii="Consolas" w:eastAsia="SimSun" w:hAnsi="Consolas" w:cs="Consolas"/>
          <w:b/>
          <w:bCs/>
          <w:color w:val="7F9FBF"/>
          <w:kern w:val="0"/>
          <w:sz w:val="20"/>
          <w:szCs w:val="20"/>
        </w:rPr>
        <w:t>@return</w:t>
      </w:r>
      <w:r>
        <w:rPr>
          <w:rFonts w:ascii="Consolas" w:eastAsia="SimSun" w:hAnsi="Consolas" w:cs="Consolas"/>
          <w:color w:val="3F5FBF"/>
          <w:kern w:val="0"/>
          <w:sz w:val="20"/>
          <w:szCs w:val="20"/>
        </w:rPr>
        <w:t xml:space="preserve"> the dateDue</w:t>
      </w:r>
    </w:p>
    <w:p w14:paraId="31F5B65E"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 xml:space="preserve">     */</w:t>
      </w:r>
    </w:p>
    <w:p w14:paraId="3A61F8EF"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public</w:t>
      </w:r>
      <w:r>
        <w:rPr>
          <w:rFonts w:ascii="Consolas" w:eastAsia="SimSun" w:hAnsi="Consolas" w:cs="Consolas"/>
          <w:color w:val="000000"/>
          <w:kern w:val="0"/>
          <w:sz w:val="20"/>
          <w:szCs w:val="20"/>
        </w:rPr>
        <w:t xml:space="preserve"> GregorianCalendar getDateDue();</w:t>
      </w:r>
    </w:p>
    <w:p w14:paraId="5B97B8EC"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 xml:space="preserve">    </w:t>
      </w:r>
    </w:p>
    <w:p w14:paraId="669E163D"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color w:val="3F5FBF"/>
          <w:kern w:val="0"/>
          <w:sz w:val="20"/>
          <w:szCs w:val="20"/>
        </w:rPr>
        <w:t>/**</w:t>
      </w:r>
    </w:p>
    <w:p w14:paraId="59C82090"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 xml:space="preserve">     * Sets the dateDue to the parameter received.</w:t>
      </w:r>
    </w:p>
    <w:p w14:paraId="6D961E8F"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 xml:space="preserve">     * </w:t>
      </w:r>
      <w:r>
        <w:rPr>
          <w:rFonts w:ascii="Consolas" w:eastAsia="SimSun" w:hAnsi="Consolas" w:cs="Consolas"/>
          <w:b/>
          <w:bCs/>
          <w:color w:val="7F9FBF"/>
          <w:kern w:val="0"/>
          <w:sz w:val="20"/>
          <w:szCs w:val="20"/>
        </w:rPr>
        <w:t>@param</w:t>
      </w:r>
      <w:r>
        <w:rPr>
          <w:rFonts w:ascii="Consolas" w:eastAsia="SimSun" w:hAnsi="Consolas" w:cs="Consolas"/>
          <w:color w:val="3F5FBF"/>
          <w:kern w:val="0"/>
          <w:sz w:val="20"/>
          <w:szCs w:val="20"/>
        </w:rPr>
        <w:t xml:space="preserve"> dateDue the dateDue to set</w:t>
      </w:r>
    </w:p>
    <w:p w14:paraId="331F4385"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3F5FBF"/>
          <w:kern w:val="0"/>
          <w:sz w:val="20"/>
          <w:szCs w:val="20"/>
        </w:rPr>
        <w:t xml:space="preserve">     */</w:t>
      </w:r>
    </w:p>
    <w:p w14:paraId="516E0AA0"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public</w:t>
      </w: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void</w:t>
      </w:r>
      <w:r>
        <w:rPr>
          <w:rFonts w:ascii="Consolas" w:eastAsia="SimSun" w:hAnsi="Consolas" w:cs="Consolas"/>
          <w:color w:val="000000"/>
          <w:kern w:val="0"/>
          <w:sz w:val="20"/>
          <w:szCs w:val="20"/>
        </w:rPr>
        <w:t xml:space="preserve"> setDateDue(GregorianCalendar </w:t>
      </w:r>
      <w:r>
        <w:rPr>
          <w:rFonts w:ascii="Consolas" w:eastAsia="SimSun" w:hAnsi="Consolas" w:cs="Consolas"/>
          <w:color w:val="6A3E3E"/>
          <w:kern w:val="0"/>
          <w:sz w:val="20"/>
          <w:szCs w:val="20"/>
        </w:rPr>
        <w:t>dateDue</w:t>
      </w:r>
      <w:r>
        <w:rPr>
          <w:rFonts w:ascii="Consolas" w:eastAsia="SimSun" w:hAnsi="Consolas" w:cs="Consolas"/>
          <w:color w:val="000000"/>
          <w:kern w:val="0"/>
          <w:sz w:val="20"/>
          <w:szCs w:val="20"/>
        </w:rPr>
        <w:t>);</w:t>
      </w:r>
    </w:p>
    <w:p w14:paraId="059A76A4"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p>
    <w:p w14:paraId="11C6353E" w14:textId="6C79C8B3"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w:t>
      </w:r>
      <w:r>
        <w:rPr>
          <w:rFonts w:ascii="Consolas" w:eastAsia="SimSun" w:hAnsi="Consolas" w:cs="Consolas"/>
          <w:color w:val="000000"/>
          <w:kern w:val="0"/>
          <w:sz w:val="20"/>
          <w:szCs w:val="20"/>
        </w:rPr>
        <w:tab/>
        <w:t>// End of ILibrary interface</w:t>
      </w:r>
    </w:p>
    <w:p w14:paraId="7AC7200F"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b/>
          <w:bCs/>
          <w:color w:val="7F0055"/>
          <w:kern w:val="0"/>
          <w:sz w:val="20"/>
          <w:szCs w:val="20"/>
        </w:rPr>
        <w:lastRenderedPageBreak/>
        <w:t>package</w:t>
      </w:r>
      <w:r>
        <w:rPr>
          <w:rFonts w:ascii="Consolas" w:eastAsia="SimSun" w:hAnsi="Consolas" w:cs="Consolas"/>
          <w:color w:val="000000"/>
          <w:kern w:val="0"/>
          <w:sz w:val="20"/>
          <w:szCs w:val="20"/>
        </w:rPr>
        <w:t xml:space="preserve"> edu.wmich.cs1120.LA3.LibraryCatalog;</w:t>
      </w:r>
    </w:p>
    <w:p w14:paraId="4425D3E3"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p>
    <w:p w14:paraId="7A3E8FCA"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b/>
          <w:bCs/>
          <w:color w:val="7F0055"/>
          <w:kern w:val="0"/>
          <w:sz w:val="20"/>
          <w:szCs w:val="20"/>
        </w:rPr>
        <w:t>import</w:t>
      </w:r>
      <w:r>
        <w:rPr>
          <w:rFonts w:ascii="Consolas" w:eastAsia="SimSun" w:hAnsi="Consolas" w:cs="Consolas"/>
          <w:color w:val="000000"/>
          <w:kern w:val="0"/>
          <w:sz w:val="20"/>
          <w:szCs w:val="20"/>
        </w:rPr>
        <w:t xml:space="preserve"> java.io.IOException;</w:t>
      </w:r>
    </w:p>
    <w:p w14:paraId="4D1F40E7"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b/>
          <w:bCs/>
          <w:color w:val="7F0055"/>
          <w:kern w:val="0"/>
          <w:sz w:val="20"/>
          <w:szCs w:val="20"/>
        </w:rPr>
        <w:t>import</w:t>
      </w:r>
      <w:r>
        <w:rPr>
          <w:rFonts w:ascii="Consolas" w:eastAsia="SimSun" w:hAnsi="Consolas" w:cs="Consolas"/>
          <w:color w:val="000000"/>
          <w:kern w:val="0"/>
          <w:sz w:val="20"/>
          <w:szCs w:val="20"/>
        </w:rPr>
        <w:t xml:space="preserve"> java.util.Scanner;</w:t>
      </w:r>
    </w:p>
    <w:p w14:paraId="4309B5F5"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p>
    <w:p w14:paraId="66966240"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b/>
          <w:bCs/>
          <w:color w:val="7F0055"/>
          <w:kern w:val="0"/>
          <w:sz w:val="20"/>
          <w:szCs w:val="20"/>
        </w:rPr>
        <w:t>public</w:t>
      </w: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class</w:t>
      </w:r>
      <w:r>
        <w:rPr>
          <w:rFonts w:ascii="Consolas" w:eastAsia="SimSun" w:hAnsi="Consolas" w:cs="Consolas"/>
          <w:color w:val="000000"/>
          <w:kern w:val="0"/>
          <w:sz w:val="20"/>
          <w:szCs w:val="20"/>
        </w:rPr>
        <w:t xml:space="preserve"> LA3Assign {</w:t>
      </w:r>
    </w:p>
    <w:p w14:paraId="324420D2"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p>
    <w:p w14:paraId="7AABDD85"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b/>
          <w:bCs/>
          <w:color w:val="7F0055"/>
          <w:kern w:val="0"/>
          <w:sz w:val="20"/>
          <w:szCs w:val="20"/>
        </w:rPr>
        <w:t>public</w:t>
      </w: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static</w:t>
      </w: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void</w:t>
      </w:r>
      <w:r>
        <w:rPr>
          <w:rFonts w:ascii="Consolas" w:eastAsia="SimSun" w:hAnsi="Consolas" w:cs="Consolas"/>
          <w:color w:val="000000"/>
          <w:kern w:val="0"/>
          <w:sz w:val="20"/>
          <w:szCs w:val="20"/>
        </w:rPr>
        <w:t xml:space="preserve"> main(String[] </w:t>
      </w:r>
      <w:r>
        <w:rPr>
          <w:rFonts w:ascii="Consolas" w:eastAsia="SimSun" w:hAnsi="Consolas" w:cs="Consolas"/>
          <w:color w:val="6A3E3E"/>
          <w:kern w:val="0"/>
          <w:sz w:val="20"/>
          <w:szCs w:val="20"/>
        </w:rPr>
        <w:t>args</w:t>
      </w: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throws</w:t>
      </w:r>
      <w:r>
        <w:rPr>
          <w:rFonts w:ascii="Consolas" w:eastAsia="SimSun" w:hAnsi="Consolas" w:cs="Consolas"/>
          <w:color w:val="000000"/>
          <w:kern w:val="0"/>
          <w:sz w:val="20"/>
          <w:szCs w:val="20"/>
        </w:rPr>
        <w:t xml:space="preserve"> IOException {</w:t>
      </w:r>
    </w:p>
    <w:p w14:paraId="2E5E313A"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000000"/>
          <w:kern w:val="0"/>
          <w:sz w:val="20"/>
          <w:szCs w:val="20"/>
        </w:rPr>
        <w:tab/>
      </w:r>
      <w:r>
        <w:rPr>
          <w:rFonts w:ascii="Consolas" w:eastAsia="SimSun" w:hAnsi="Consolas" w:cs="Consolas"/>
          <w:color w:val="3F7F5F"/>
          <w:kern w:val="0"/>
          <w:sz w:val="20"/>
          <w:szCs w:val="20"/>
        </w:rPr>
        <w:t xml:space="preserve">// </w:t>
      </w:r>
      <w:r>
        <w:rPr>
          <w:rFonts w:ascii="Consolas" w:eastAsia="SimSun" w:hAnsi="Consolas" w:cs="Consolas"/>
          <w:b/>
          <w:bCs/>
          <w:color w:val="7F9FBF"/>
          <w:kern w:val="0"/>
          <w:sz w:val="20"/>
          <w:szCs w:val="20"/>
        </w:rPr>
        <w:t>TODO</w:t>
      </w:r>
      <w:r>
        <w:rPr>
          <w:rFonts w:ascii="Consolas" w:eastAsia="SimSun" w:hAnsi="Consolas" w:cs="Consolas"/>
          <w:color w:val="3F7F5F"/>
          <w:kern w:val="0"/>
          <w:sz w:val="20"/>
          <w:szCs w:val="20"/>
        </w:rPr>
        <w:t xml:space="preserve"> Auto-generated method stub</w:t>
      </w:r>
    </w:p>
    <w:p w14:paraId="6E9345ED" w14:textId="2E05AC48"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t xml:space="preserve">    </w:t>
      </w:r>
    </w:p>
    <w:p w14:paraId="22EE765B"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000000"/>
          <w:kern w:val="0"/>
          <w:sz w:val="20"/>
          <w:szCs w:val="20"/>
        </w:rPr>
        <w:tab/>
        <w:t xml:space="preserve">Scanner </w:t>
      </w:r>
      <w:r>
        <w:rPr>
          <w:rFonts w:ascii="Consolas" w:eastAsia="SimSun" w:hAnsi="Consolas" w:cs="Consolas"/>
          <w:color w:val="6A3E3E"/>
          <w:kern w:val="0"/>
          <w:sz w:val="20"/>
          <w:szCs w:val="20"/>
        </w:rPr>
        <w:t>keyboard</w:t>
      </w:r>
      <w:r>
        <w:rPr>
          <w:rFonts w:ascii="Consolas" w:eastAsia="SimSun" w:hAnsi="Consolas" w:cs="Consolas"/>
          <w:color w:val="000000"/>
          <w:kern w:val="0"/>
          <w:sz w:val="20"/>
          <w:szCs w:val="20"/>
        </w:rPr>
        <w:t xml:space="preserve"> = </w:t>
      </w:r>
      <w:r>
        <w:rPr>
          <w:rFonts w:ascii="Consolas" w:eastAsia="SimSun" w:hAnsi="Consolas" w:cs="Consolas"/>
          <w:b/>
          <w:bCs/>
          <w:color w:val="7F0055"/>
          <w:kern w:val="0"/>
          <w:sz w:val="20"/>
          <w:szCs w:val="20"/>
        </w:rPr>
        <w:t>new</w:t>
      </w:r>
      <w:r>
        <w:rPr>
          <w:rFonts w:ascii="Consolas" w:eastAsia="SimSun" w:hAnsi="Consolas" w:cs="Consolas"/>
          <w:color w:val="000000"/>
          <w:kern w:val="0"/>
          <w:sz w:val="20"/>
          <w:szCs w:val="20"/>
        </w:rPr>
        <w:t xml:space="preserve"> Scanner(System.</w:t>
      </w:r>
      <w:r>
        <w:rPr>
          <w:rFonts w:ascii="Consolas" w:eastAsia="SimSun" w:hAnsi="Consolas" w:cs="Consolas"/>
          <w:b/>
          <w:bCs/>
          <w:i/>
          <w:iCs/>
          <w:color w:val="0000C0"/>
          <w:kern w:val="0"/>
          <w:sz w:val="20"/>
          <w:szCs w:val="20"/>
        </w:rPr>
        <w:t>in</w:t>
      </w:r>
      <w:r>
        <w:rPr>
          <w:rFonts w:ascii="Consolas" w:eastAsia="SimSun" w:hAnsi="Consolas" w:cs="Consolas"/>
          <w:color w:val="000000"/>
          <w:kern w:val="0"/>
          <w:sz w:val="20"/>
          <w:szCs w:val="20"/>
        </w:rPr>
        <w:t>);</w:t>
      </w:r>
    </w:p>
    <w:p w14:paraId="313F5235" w14:textId="0BE71AC5"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r>
      <w:r>
        <w:rPr>
          <w:rFonts w:ascii="Consolas" w:eastAsia="SimSun" w:hAnsi="Consolas" w:cs="Consolas"/>
          <w:color w:val="000000"/>
          <w:kern w:val="0"/>
          <w:sz w:val="20"/>
          <w:szCs w:val="20"/>
        </w:rPr>
        <w:tab/>
        <w:t xml:space="preserve">IController </w:t>
      </w:r>
      <w:r>
        <w:rPr>
          <w:rFonts w:ascii="Consolas" w:eastAsia="SimSun" w:hAnsi="Consolas" w:cs="Consolas"/>
          <w:color w:val="6A3E3E"/>
          <w:kern w:val="0"/>
          <w:sz w:val="20"/>
          <w:szCs w:val="20"/>
        </w:rPr>
        <w:t>control</w:t>
      </w:r>
      <w:r>
        <w:rPr>
          <w:rFonts w:ascii="Consolas" w:eastAsia="SimSun" w:hAnsi="Consolas" w:cs="Consolas"/>
          <w:color w:val="000000"/>
          <w:kern w:val="0"/>
          <w:sz w:val="20"/>
          <w:szCs w:val="20"/>
        </w:rPr>
        <w:t xml:space="preserve"> = </w:t>
      </w:r>
      <w:r>
        <w:rPr>
          <w:rFonts w:ascii="Consolas" w:eastAsia="SimSun" w:hAnsi="Consolas" w:cs="Consolas"/>
          <w:b/>
          <w:bCs/>
          <w:color w:val="7F0055"/>
          <w:kern w:val="0"/>
          <w:sz w:val="20"/>
          <w:szCs w:val="20"/>
        </w:rPr>
        <w:t>new</w:t>
      </w:r>
      <w:r>
        <w:rPr>
          <w:rFonts w:ascii="Consolas" w:eastAsia="SimSun" w:hAnsi="Consolas" w:cs="Consolas"/>
          <w:color w:val="000000"/>
          <w:kern w:val="0"/>
          <w:sz w:val="20"/>
          <w:szCs w:val="20"/>
        </w:rPr>
        <w:t xml:space="preserve"> Controller(</w:t>
      </w:r>
      <w:r>
        <w:rPr>
          <w:rFonts w:ascii="Consolas" w:eastAsia="SimSun" w:hAnsi="Consolas" w:cs="Consolas"/>
          <w:color w:val="6A3E3E"/>
          <w:kern w:val="0"/>
          <w:sz w:val="20"/>
          <w:szCs w:val="20"/>
        </w:rPr>
        <w:t>keyboard</w:t>
      </w:r>
      <w:r>
        <w:rPr>
          <w:rFonts w:ascii="Consolas" w:eastAsia="SimSun" w:hAnsi="Consolas" w:cs="Consolas"/>
          <w:color w:val="000000"/>
          <w:kern w:val="0"/>
          <w:sz w:val="20"/>
          <w:szCs w:val="20"/>
        </w:rPr>
        <w:t>);</w:t>
      </w:r>
    </w:p>
    <w:p w14:paraId="65418A3A" w14:textId="2AAF0459"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t xml:space="preserve">    </w:t>
      </w:r>
      <w:r>
        <w:rPr>
          <w:rFonts w:ascii="Consolas" w:eastAsia="SimSun" w:hAnsi="Consolas" w:cs="Consolas"/>
          <w:color w:val="000000"/>
          <w:kern w:val="0"/>
          <w:sz w:val="20"/>
          <w:szCs w:val="20"/>
        </w:rPr>
        <w:tab/>
      </w:r>
      <w:r>
        <w:rPr>
          <w:rFonts w:ascii="Consolas" w:eastAsia="SimSun" w:hAnsi="Consolas" w:cs="Consolas"/>
          <w:color w:val="6A3E3E"/>
          <w:kern w:val="0"/>
          <w:sz w:val="20"/>
          <w:szCs w:val="20"/>
        </w:rPr>
        <w:t>control</w:t>
      </w:r>
      <w:r>
        <w:rPr>
          <w:rFonts w:ascii="Consolas" w:eastAsia="SimSun" w:hAnsi="Consolas" w:cs="Consolas"/>
          <w:color w:val="000000"/>
          <w:kern w:val="0"/>
          <w:sz w:val="20"/>
          <w:szCs w:val="20"/>
        </w:rPr>
        <w:t>.readInput(</w:t>
      </w:r>
      <w:r>
        <w:rPr>
          <w:rFonts w:ascii="Consolas" w:eastAsia="SimSun" w:hAnsi="Consolas" w:cs="Consolas"/>
          <w:color w:val="2A00FF"/>
          <w:kern w:val="0"/>
          <w:sz w:val="20"/>
          <w:szCs w:val="20"/>
        </w:rPr>
        <w:t>"input.txt"</w:t>
      </w:r>
      <w:r>
        <w:rPr>
          <w:rFonts w:ascii="Consolas" w:eastAsia="SimSun" w:hAnsi="Consolas" w:cs="Consolas"/>
          <w:color w:val="000000"/>
          <w:kern w:val="0"/>
          <w:sz w:val="20"/>
          <w:szCs w:val="20"/>
        </w:rPr>
        <w:t>);</w:t>
      </w:r>
    </w:p>
    <w:p w14:paraId="1E60BE25" w14:textId="17469B08"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color w:val="000000"/>
          <w:kern w:val="0"/>
          <w:sz w:val="20"/>
          <w:szCs w:val="20"/>
        </w:rPr>
        <w:tab/>
        <w:t xml:space="preserve">String </w:t>
      </w:r>
      <w:r>
        <w:rPr>
          <w:rFonts w:ascii="Consolas" w:eastAsia="SimSun" w:hAnsi="Consolas" w:cs="Consolas"/>
          <w:color w:val="6A3E3E"/>
          <w:kern w:val="0"/>
          <w:sz w:val="20"/>
          <w:szCs w:val="20"/>
        </w:rPr>
        <w:t>response</w:t>
      </w:r>
      <w:r>
        <w:rPr>
          <w:rFonts w:ascii="Consolas" w:eastAsia="SimSun" w:hAnsi="Consolas" w:cs="Consolas"/>
          <w:color w:val="000000"/>
          <w:kern w:val="0"/>
          <w:sz w:val="20"/>
          <w:szCs w:val="20"/>
        </w:rPr>
        <w:t xml:space="preserve"> = </w:t>
      </w:r>
      <w:r>
        <w:rPr>
          <w:rFonts w:ascii="Consolas" w:eastAsia="SimSun" w:hAnsi="Consolas" w:cs="Consolas"/>
          <w:color w:val="2A00FF"/>
          <w:kern w:val="0"/>
          <w:sz w:val="20"/>
          <w:szCs w:val="20"/>
        </w:rPr>
        <w:t>""</w:t>
      </w:r>
      <w:r>
        <w:rPr>
          <w:rFonts w:ascii="Consolas" w:eastAsia="SimSun" w:hAnsi="Consolas" w:cs="Consolas"/>
          <w:color w:val="000000"/>
          <w:kern w:val="0"/>
          <w:sz w:val="20"/>
          <w:szCs w:val="20"/>
        </w:rPr>
        <w:t>;</w:t>
      </w:r>
    </w:p>
    <w:p w14:paraId="006B5A93" w14:textId="0AB64D70"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color w:val="000000"/>
          <w:kern w:val="0"/>
          <w:sz w:val="20"/>
          <w:szCs w:val="20"/>
        </w:rPr>
        <w:tab/>
      </w:r>
      <w:r>
        <w:rPr>
          <w:rFonts w:ascii="Consolas" w:eastAsia="SimSun" w:hAnsi="Consolas" w:cs="Consolas"/>
          <w:b/>
          <w:bCs/>
          <w:color w:val="7F0055"/>
          <w:kern w:val="0"/>
          <w:sz w:val="20"/>
          <w:szCs w:val="20"/>
        </w:rPr>
        <w:t>boolean</w:t>
      </w:r>
      <w:r>
        <w:rPr>
          <w:rFonts w:ascii="Consolas" w:eastAsia="SimSun" w:hAnsi="Consolas" w:cs="Consolas"/>
          <w:color w:val="000000"/>
          <w:kern w:val="0"/>
          <w:sz w:val="20"/>
          <w:szCs w:val="20"/>
        </w:rPr>
        <w:t xml:space="preserve"> </w:t>
      </w:r>
      <w:r>
        <w:rPr>
          <w:rFonts w:ascii="Consolas" w:eastAsia="SimSun" w:hAnsi="Consolas" w:cs="Consolas"/>
          <w:color w:val="6A3E3E"/>
          <w:kern w:val="0"/>
          <w:sz w:val="20"/>
          <w:szCs w:val="20"/>
        </w:rPr>
        <w:t>quitFlag</w:t>
      </w:r>
      <w:r>
        <w:rPr>
          <w:rFonts w:ascii="Consolas" w:eastAsia="SimSun" w:hAnsi="Consolas" w:cs="Consolas"/>
          <w:color w:val="000000"/>
          <w:kern w:val="0"/>
          <w:sz w:val="20"/>
          <w:szCs w:val="20"/>
        </w:rPr>
        <w:t xml:space="preserve"> = </w:t>
      </w:r>
      <w:r>
        <w:rPr>
          <w:rFonts w:ascii="Consolas" w:eastAsia="SimSun" w:hAnsi="Consolas" w:cs="Consolas"/>
          <w:b/>
          <w:bCs/>
          <w:color w:val="7F0055"/>
          <w:kern w:val="0"/>
          <w:sz w:val="20"/>
          <w:szCs w:val="20"/>
        </w:rPr>
        <w:t>false</w:t>
      </w:r>
      <w:r>
        <w:rPr>
          <w:rFonts w:ascii="Consolas" w:eastAsia="SimSun" w:hAnsi="Consolas" w:cs="Consolas"/>
          <w:color w:val="000000"/>
          <w:kern w:val="0"/>
          <w:sz w:val="20"/>
          <w:szCs w:val="20"/>
        </w:rPr>
        <w:t>;</w:t>
      </w:r>
    </w:p>
    <w:p w14:paraId="317E77AB"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 xml:space="preserve">        </w:t>
      </w:r>
    </w:p>
    <w:p w14:paraId="5BC1B2C9" w14:textId="77777777" w:rsidR="00F579E9" w:rsidRDefault="00F579E9" w:rsidP="00F579E9">
      <w:pPr>
        <w:widowControl/>
        <w:suppressAutoHyphens w:val="0"/>
        <w:autoSpaceDE w:val="0"/>
        <w:autoSpaceDN w:val="0"/>
        <w:adjustRightInd w:val="0"/>
        <w:ind w:left="709"/>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while</w:t>
      </w:r>
      <w:r>
        <w:rPr>
          <w:rFonts w:ascii="Consolas" w:eastAsia="SimSun" w:hAnsi="Consolas" w:cs="Consolas"/>
          <w:color w:val="000000"/>
          <w:kern w:val="0"/>
          <w:sz w:val="20"/>
          <w:szCs w:val="20"/>
        </w:rPr>
        <w:t xml:space="preserve"> (!</w:t>
      </w:r>
      <w:r>
        <w:rPr>
          <w:rFonts w:ascii="Consolas" w:eastAsia="SimSun" w:hAnsi="Consolas" w:cs="Consolas"/>
          <w:color w:val="6A3E3E"/>
          <w:kern w:val="0"/>
          <w:sz w:val="20"/>
          <w:szCs w:val="20"/>
        </w:rPr>
        <w:t>quitFlag</w:t>
      </w:r>
      <w:r>
        <w:rPr>
          <w:rFonts w:ascii="Consolas" w:eastAsia="SimSun" w:hAnsi="Consolas" w:cs="Consolas"/>
          <w:color w:val="000000"/>
          <w:kern w:val="0"/>
          <w:sz w:val="20"/>
          <w:szCs w:val="20"/>
        </w:rPr>
        <w:t>) {</w:t>
      </w:r>
    </w:p>
    <w:p w14:paraId="30F4C24B" w14:textId="77777777" w:rsidR="00F579E9" w:rsidRDefault="00F579E9" w:rsidP="00F579E9">
      <w:pPr>
        <w:widowControl/>
        <w:suppressAutoHyphens w:val="0"/>
        <w:autoSpaceDE w:val="0"/>
        <w:autoSpaceDN w:val="0"/>
        <w:adjustRightInd w:val="0"/>
        <w:ind w:left="709"/>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color w:val="6A3E3E"/>
          <w:kern w:val="0"/>
          <w:sz w:val="20"/>
          <w:szCs w:val="20"/>
        </w:rPr>
        <w:t>control</w:t>
      </w:r>
      <w:r>
        <w:rPr>
          <w:rFonts w:ascii="Consolas" w:eastAsia="SimSun" w:hAnsi="Consolas" w:cs="Consolas"/>
          <w:color w:val="000000"/>
          <w:kern w:val="0"/>
          <w:sz w:val="20"/>
          <w:szCs w:val="20"/>
        </w:rPr>
        <w:t>.showMenu();</w:t>
      </w:r>
    </w:p>
    <w:p w14:paraId="38CE7D61" w14:textId="77777777" w:rsidR="00F579E9" w:rsidRDefault="00F579E9" w:rsidP="00F579E9">
      <w:pPr>
        <w:widowControl/>
        <w:suppressAutoHyphens w:val="0"/>
        <w:autoSpaceDE w:val="0"/>
        <w:autoSpaceDN w:val="0"/>
        <w:adjustRightInd w:val="0"/>
        <w:ind w:left="709"/>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color w:val="6A3E3E"/>
          <w:kern w:val="0"/>
          <w:sz w:val="20"/>
          <w:szCs w:val="20"/>
        </w:rPr>
        <w:t>response</w:t>
      </w:r>
      <w:r>
        <w:rPr>
          <w:rFonts w:ascii="Consolas" w:eastAsia="SimSun" w:hAnsi="Consolas" w:cs="Consolas"/>
          <w:color w:val="000000"/>
          <w:kern w:val="0"/>
          <w:sz w:val="20"/>
          <w:szCs w:val="20"/>
        </w:rPr>
        <w:t xml:space="preserve"> = </w:t>
      </w:r>
      <w:r>
        <w:rPr>
          <w:rFonts w:ascii="Consolas" w:eastAsia="SimSun" w:hAnsi="Consolas" w:cs="Consolas"/>
          <w:color w:val="6A3E3E"/>
          <w:kern w:val="0"/>
          <w:sz w:val="20"/>
          <w:szCs w:val="20"/>
        </w:rPr>
        <w:t>keyboard</w:t>
      </w:r>
      <w:r>
        <w:rPr>
          <w:rFonts w:ascii="Consolas" w:eastAsia="SimSun" w:hAnsi="Consolas" w:cs="Consolas"/>
          <w:color w:val="000000"/>
          <w:kern w:val="0"/>
          <w:sz w:val="20"/>
          <w:szCs w:val="20"/>
        </w:rPr>
        <w:t>.nextLine();</w:t>
      </w:r>
    </w:p>
    <w:p w14:paraId="64ACCCAD" w14:textId="77777777" w:rsidR="00F579E9" w:rsidRDefault="00F579E9" w:rsidP="00F579E9">
      <w:pPr>
        <w:widowControl/>
        <w:suppressAutoHyphens w:val="0"/>
        <w:autoSpaceDE w:val="0"/>
        <w:autoSpaceDN w:val="0"/>
        <w:adjustRightInd w:val="0"/>
        <w:ind w:left="709"/>
        <w:rPr>
          <w:rFonts w:ascii="Consolas" w:eastAsia="SimSun" w:hAnsi="Consolas" w:cs="Consolas"/>
          <w:kern w:val="0"/>
          <w:sz w:val="20"/>
          <w:szCs w:val="20"/>
        </w:rPr>
      </w:pPr>
      <w:r>
        <w:rPr>
          <w:rFonts w:ascii="Consolas" w:eastAsia="SimSun" w:hAnsi="Consolas" w:cs="Consolas"/>
          <w:color w:val="000000"/>
          <w:kern w:val="0"/>
          <w:sz w:val="20"/>
          <w:szCs w:val="20"/>
        </w:rPr>
        <w:t xml:space="preserve">            System.</w:t>
      </w:r>
      <w:r>
        <w:rPr>
          <w:rFonts w:ascii="Consolas" w:eastAsia="SimSun" w:hAnsi="Consolas" w:cs="Consolas"/>
          <w:b/>
          <w:bCs/>
          <w:i/>
          <w:iCs/>
          <w:color w:val="0000C0"/>
          <w:kern w:val="0"/>
          <w:sz w:val="20"/>
          <w:szCs w:val="20"/>
        </w:rPr>
        <w:t>out</w:t>
      </w:r>
      <w:r>
        <w:rPr>
          <w:rFonts w:ascii="Consolas" w:eastAsia="SimSun" w:hAnsi="Consolas" w:cs="Consolas"/>
          <w:color w:val="000000"/>
          <w:kern w:val="0"/>
          <w:sz w:val="20"/>
          <w:szCs w:val="20"/>
        </w:rPr>
        <w:t>.println();</w:t>
      </w:r>
    </w:p>
    <w:p w14:paraId="5434EBE7" w14:textId="77777777" w:rsidR="00F579E9" w:rsidRDefault="00F579E9" w:rsidP="00F579E9">
      <w:pPr>
        <w:widowControl/>
        <w:suppressAutoHyphens w:val="0"/>
        <w:autoSpaceDE w:val="0"/>
        <w:autoSpaceDN w:val="0"/>
        <w:adjustRightInd w:val="0"/>
        <w:ind w:left="709"/>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switch</w:t>
      </w:r>
      <w:r>
        <w:rPr>
          <w:rFonts w:ascii="Consolas" w:eastAsia="SimSun" w:hAnsi="Consolas" w:cs="Consolas"/>
          <w:color w:val="000000"/>
          <w:kern w:val="0"/>
          <w:sz w:val="20"/>
          <w:szCs w:val="20"/>
        </w:rPr>
        <w:t xml:space="preserve"> (</w:t>
      </w:r>
      <w:r>
        <w:rPr>
          <w:rFonts w:ascii="Consolas" w:eastAsia="SimSun" w:hAnsi="Consolas" w:cs="Consolas"/>
          <w:color w:val="6A3E3E"/>
          <w:kern w:val="0"/>
          <w:sz w:val="20"/>
          <w:szCs w:val="20"/>
        </w:rPr>
        <w:t>response</w:t>
      </w:r>
      <w:r>
        <w:rPr>
          <w:rFonts w:ascii="Consolas" w:eastAsia="SimSun" w:hAnsi="Consolas" w:cs="Consolas"/>
          <w:color w:val="000000"/>
          <w:kern w:val="0"/>
          <w:sz w:val="20"/>
          <w:szCs w:val="20"/>
        </w:rPr>
        <w:t>) {</w:t>
      </w:r>
    </w:p>
    <w:p w14:paraId="0D4ADBB5" w14:textId="77777777" w:rsidR="00F579E9" w:rsidRDefault="00F579E9" w:rsidP="00F579E9">
      <w:pPr>
        <w:widowControl/>
        <w:suppressAutoHyphens w:val="0"/>
        <w:autoSpaceDE w:val="0"/>
        <w:autoSpaceDN w:val="0"/>
        <w:adjustRightInd w:val="0"/>
        <w:ind w:left="709"/>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case</w:t>
      </w:r>
      <w:r>
        <w:rPr>
          <w:rFonts w:ascii="Consolas" w:eastAsia="SimSun" w:hAnsi="Consolas" w:cs="Consolas"/>
          <w:color w:val="000000"/>
          <w:kern w:val="0"/>
          <w:sz w:val="20"/>
          <w:szCs w:val="20"/>
        </w:rPr>
        <w:t xml:space="preserve"> </w:t>
      </w:r>
      <w:r>
        <w:rPr>
          <w:rFonts w:ascii="Consolas" w:eastAsia="SimSun" w:hAnsi="Consolas" w:cs="Consolas"/>
          <w:color w:val="2A00FF"/>
          <w:kern w:val="0"/>
          <w:sz w:val="20"/>
          <w:szCs w:val="20"/>
        </w:rPr>
        <w:t>"1"</w:t>
      </w:r>
      <w:r>
        <w:rPr>
          <w:rFonts w:ascii="Consolas" w:eastAsia="SimSun" w:hAnsi="Consolas" w:cs="Consolas"/>
          <w:color w:val="000000"/>
          <w:kern w:val="0"/>
          <w:sz w:val="20"/>
          <w:szCs w:val="20"/>
        </w:rPr>
        <w:t>:</w:t>
      </w:r>
    </w:p>
    <w:p w14:paraId="0BDB599E" w14:textId="77777777" w:rsidR="00F579E9" w:rsidRDefault="00F579E9" w:rsidP="00F579E9">
      <w:pPr>
        <w:widowControl/>
        <w:suppressAutoHyphens w:val="0"/>
        <w:autoSpaceDE w:val="0"/>
        <w:autoSpaceDN w:val="0"/>
        <w:adjustRightInd w:val="0"/>
        <w:ind w:left="709"/>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color w:val="6A3E3E"/>
          <w:kern w:val="0"/>
          <w:sz w:val="20"/>
          <w:szCs w:val="20"/>
        </w:rPr>
        <w:t>control</w:t>
      </w:r>
      <w:r>
        <w:rPr>
          <w:rFonts w:ascii="Consolas" w:eastAsia="SimSun" w:hAnsi="Consolas" w:cs="Consolas"/>
          <w:color w:val="000000"/>
          <w:kern w:val="0"/>
          <w:sz w:val="20"/>
          <w:szCs w:val="20"/>
        </w:rPr>
        <w:t>.</w:t>
      </w:r>
      <w:r w:rsidRPr="00F579E9">
        <w:rPr>
          <w:rFonts w:ascii="Consolas" w:eastAsia="SimSun" w:hAnsi="Consolas" w:cs="Consolas"/>
          <w:color w:val="000000"/>
          <w:kern w:val="0"/>
          <w:sz w:val="20"/>
          <w:szCs w:val="20"/>
        </w:rPr>
        <w:t>displayCollection</w:t>
      </w:r>
      <w:r>
        <w:rPr>
          <w:rFonts w:ascii="Consolas" w:eastAsia="SimSun" w:hAnsi="Consolas" w:cs="Consolas"/>
          <w:color w:val="000000"/>
          <w:kern w:val="0"/>
          <w:sz w:val="20"/>
          <w:szCs w:val="20"/>
        </w:rPr>
        <w:t>();</w:t>
      </w:r>
    </w:p>
    <w:p w14:paraId="7909B1FA" w14:textId="77777777" w:rsidR="00F579E9" w:rsidRDefault="00F579E9" w:rsidP="00F579E9">
      <w:pPr>
        <w:widowControl/>
        <w:suppressAutoHyphens w:val="0"/>
        <w:autoSpaceDE w:val="0"/>
        <w:autoSpaceDN w:val="0"/>
        <w:adjustRightInd w:val="0"/>
        <w:ind w:left="709"/>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break</w:t>
      </w:r>
      <w:r>
        <w:rPr>
          <w:rFonts w:ascii="Consolas" w:eastAsia="SimSun" w:hAnsi="Consolas" w:cs="Consolas"/>
          <w:color w:val="000000"/>
          <w:kern w:val="0"/>
          <w:sz w:val="20"/>
          <w:szCs w:val="20"/>
        </w:rPr>
        <w:t>;</w:t>
      </w:r>
    </w:p>
    <w:p w14:paraId="03FDAAC7" w14:textId="77777777" w:rsidR="00F579E9" w:rsidRDefault="00F579E9" w:rsidP="00F579E9">
      <w:pPr>
        <w:widowControl/>
        <w:suppressAutoHyphens w:val="0"/>
        <w:autoSpaceDE w:val="0"/>
        <w:autoSpaceDN w:val="0"/>
        <w:adjustRightInd w:val="0"/>
        <w:ind w:left="709"/>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case</w:t>
      </w:r>
      <w:r>
        <w:rPr>
          <w:rFonts w:ascii="Consolas" w:eastAsia="SimSun" w:hAnsi="Consolas" w:cs="Consolas"/>
          <w:color w:val="000000"/>
          <w:kern w:val="0"/>
          <w:sz w:val="20"/>
          <w:szCs w:val="20"/>
        </w:rPr>
        <w:t xml:space="preserve"> </w:t>
      </w:r>
      <w:r>
        <w:rPr>
          <w:rFonts w:ascii="Consolas" w:eastAsia="SimSun" w:hAnsi="Consolas" w:cs="Consolas"/>
          <w:color w:val="2A00FF"/>
          <w:kern w:val="0"/>
          <w:sz w:val="20"/>
          <w:szCs w:val="20"/>
        </w:rPr>
        <w:t>"2"</w:t>
      </w:r>
      <w:r>
        <w:rPr>
          <w:rFonts w:ascii="Consolas" w:eastAsia="SimSun" w:hAnsi="Consolas" w:cs="Consolas"/>
          <w:color w:val="000000"/>
          <w:kern w:val="0"/>
          <w:sz w:val="20"/>
          <w:szCs w:val="20"/>
        </w:rPr>
        <w:t>:</w:t>
      </w:r>
    </w:p>
    <w:p w14:paraId="358D3796" w14:textId="77777777" w:rsidR="00F579E9" w:rsidRDefault="00F579E9" w:rsidP="00F579E9">
      <w:pPr>
        <w:widowControl/>
        <w:suppressAutoHyphens w:val="0"/>
        <w:autoSpaceDE w:val="0"/>
        <w:autoSpaceDN w:val="0"/>
        <w:adjustRightInd w:val="0"/>
        <w:ind w:left="709"/>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color w:val="6A3E3E"/>
          <w:kern w:val="0"/>
          <w:sz w:val="20"/>
          <w:szCs w:val="20"/>
        </w:rPr>
        <w:t>control</w:t>
      </w:r>
      <w:r>
        <w:rPr>
          <w:rFonts w:ascii="Consolas" w:eastAsia="SimSun" w:hAnsi="Consolas" w:cs="Consolas"/>
          <w:color w:val="000000"/>
          <w:kern w:val="0"/>
          <w:sz w:val="20"/>
          <w:szCs w:val="20"/>
        </w:rPr>
        <w:t>.checkoutMaterials();</w:t>
      </w:r>
    </w:p>
    <w:p w14:paraId="059A3E2D" w14:textId="77777777" w:rsidR="00F579E9" w:rsidRDefault="00F579E9" w:rsidP="00F579E9">
      <w:pPr>
        <w:widowControl/>
        <w:suppressAutoHyphens w:val="0"/>
        <w:autoSpaceDE w:val="0"/>
        <w:autoSpaceDN w:val="0"/>
        <w:adjustRightInd w:val="0"/>
        <w:ind w:left="709"/>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break</w:t>
      </w:r>
      <w:r>
        <w:rPr>
          <w:rFonts w:ascii="Consolas" w:eastAsia="SimSun" w:hAnsi="Consolas" w:cs="Consolas"/>
          <w:color w:val="000000"/>
          <w:kern w:val="0"/>
          <w:sz w:val="20"/>
          <w:szCs w:val="20"/>
        </w:rPr>
        <w:t>;</w:t>
      </w:r>
    </w:p>
    <w:p w14:paraId="094FFF2C" w14:textId="77777777" w:rsidR="00F579E9" w:rsidRDefault="00F579E9" w:rsidP="00F579E9">
      <w:pPr>
        <w:widowControl/>
        <w:suppressAutoHyphens w:val="0"/>
        <w:autoSpaceDE w:val="0"/>
        <w:autoSpaceDN w:val="0"/>
        <w:adjustRightInd w:val="0"/>
        <w:ind w:left="709"/>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case</w:t>
      </w:r>
      <w:r>
        <w:rPr>
          <w:rFonts w:ascii="Consolas" w:eastAsia="SimSun" w:hAnsi="Consolas" w:cs="Consolas"/>
          <w:color w:val="000000"/>
          <w:kern w:val="0"/>
          <w:sz w:val="20"/>
          <w:szCs w:val="20"/>
        </w:rPr>
        <w:t xml:space="preserve"> </w:t>
      </w:r>
      <w:r>
        <w:rPr>
          <w:rFonts w:ascii="Consolas" w:eastAsia="SimSun" w:hAnsi="Consolas" w:cs="Consolas"/>
          <w:color w:val="2A00FF"/>
          <w:kern w:val="0"/>
          <w:sz w:val="20"/>
          <w:szCs w:val="20"/>
        </w:rPr>
        <w:t>"3"</w:t>
      </w:r>
      <w:r>
        <w:rPr>
          <w:rFonts w:ascii="Consolas" w:eastAsia="SimSun" w:hAnsi="Consolas" w:cs="Consolas"/>
          <w:color w:val="000000"/>
          <w:kern w:val="0"/>
          <w:sz w:val="20"/>
          <w:szCs w:val="20"/>
        </w:rPr>
        <w:t>:</w:t>
      </w:r>
    </w:p>
    <w:p w14:paraId="5CFCDEA6" w14:textId="77777777" w:rsidR="00F579E9" w:rsidRDefault="00F579E9" w:rsidP="00F579E9">
      <w:pPr>
        <w:widowControl/>
        <w:suppressAutoHyphens w:val="0"/>
        <w:autoSpaceDE w:val="0"/>
        <w:autoSpaceDN w:val="0"/>
        <w:adjustRightInd w:val="0"/>
        <w:ind w:left="709"/>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color w:val="6A3E3E"/>
          <w:kern w:val="0"/>
          <w:sz w:val="20"/>
          <w:szCs w:val="20"/>
        </w:rPr>
        <w:t>quitFlag</w:t>
      </w:r>
      <w:r>
        <w:rPr>
          <w:rFonts w:ascii="Consolas" w:eastAsia="SimSun" w:hAnsi="Consolas" w:cs="Consolas"/>
          <w:color w:val="000000"/>
          <w:kern w:val="0"/>
          <w:sz w:val="20"/>
          <w:szCs w:val="20"/>
        </w:rPr>
        <w:t xml:space="preserve"> = </w:t>
      </w:r>
      <w:r>
        <w:rPr>
          <w:rFonts w:ascii="Consolas" w:eastAsia="SimSun" w:hAnsi="Consolas" w:cs="Consolas"/>
          <w:b/>
          <w:bCs/>
          <w:color w:val="7F0055"/>
          <w:kern w:val="0"/>
          <w:sz w:val="20"/>
          <w:szCs w:val="20"/>
        </w:rPr>
        <w:t>true</w:t>
      </w:r>
      <w:r>
        <w:rPr>
          <w:rFonts w:ascii="Consolas" w:eastAsia="SimSun" w:hAnsi="Consolas" w:cs="Consolas"/>
          <w:color w:val="000000"/>
          <w:kern w:val="0"/>
          <w:sz w:val="20"/>
          <w:szCs w:val="20"/>
        </w:rPr>
        <w:t>;</w:t>
      </w:r>
    </w:p>
    <w:p w14:paraId="6BF671D3" w14:textId="77777777" w:rsidR="00F579E9" w:rsidRDefault="00F579E9" w:rsidP="00F579E9">
      <w:pPr>
        <w:widowControl/>
        <w:suppressAutoHyphens w:val="0"/>
        <w:autoSpaceDE w:val="0"/>
        <w:autoSpaceDN w:val="0"/>
        <w:adjustRightInd w:val="0"/>
        <w:ind w:left="709"/>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b/>
          <w:bCs/>
          <w:color w:val="7F0055"/>
          <w:kern w:val="0"/>
          <w:sz w:val="20"/>
          <w:szCs w:val="20"/>
        </w:rPr>
        <w:t>break</w:t>
      </w:r>
      <w:r>
        <w:rPr>
          <w:rFonts w:ascii="Consolas" w:eastAsia="SimSun" w:hAnsi="Consolas" w:cs="Consolas"/>
          <w:color w:val="000000"/>
          <w:kern w:val="0"/>
          <w:sz w:val="20"/>
          <w:szCs w:val="20"/>
        </w:rPr>
        <w:t>;</w:t>
      </w:r>
    </w:p>
    <w:p w14:paraId="68799E97" w14:textId="77777777" w:rsidR="00F579E9" w:rsidRDefault="00F579E9" w:rsidP="00F579E9">
      <w:pPr>
        <w:widowControl/>
        <w:suppressAutoHyphens w:val="0"/>
        <w:autoSpaceDE w:val="0"/>
        <w:autoSpaceDN w:val="0"/>
        <w:adjustRightInd w:val="0"/>
        <w:ind w:left="709"/>
        <w:rPr>
          <w:rFonts w:ascii="Consolas" w:eastAsia="SimSun" w:hAnsi="Consolas" w:cs="Consolas"/>
          <w:kern w:val="0"/>
          <w:sz w:val="20"/>
          <w:szCs w:val="20"/>
        </w:rPr>
      </w:pPr>
      <w:r>
        <w:rPr>
          <w:rFonts w:ascii="Consolas" w:eastAsia="SimSun" w:hAnsi="Consolas" w:cs="Consolas"/>
          <w:color w:val="000000"/>
          <w:kern w:val="0"/>
          <w:sz w:val="20"/>
          <w:szCs w:val="20"/>
        </w:rPr>
        <w:t xml:space="preserve">            }</w:t>
      </w:r>
    </w:p>
    <w:p w14:paraId="1CC5F946" w14:textId="77777777" w:rsidR="00F579E9" w:rsidRDefault="00F579E9" w:rsidP="00F579E9">
      <w:pPr>
        <w:widowControl/>
        <w:suppressAutoHyphens w:val="0"/>
        <w:autoSpaceDE w:val="0"/>
        <w:autoSpaceDN w:val="0"/>
        <w:adjustRightInd w:val="0"/>
        <w:ind w:left="709"/>
        <w:rPr>
          <w:rFonts w:ascii="Consolas" w:eastAsia="SimSun" w:hAnsi="Consolas" w:cs="Consolas"/>
          <w:kern w:val="0"/>
          <w:sz w:val="20"/>
          <w:szCs w:val="20"/>
        </w:rPr>
      </w:pPr>
      <w:r>
        <w:rPr>
          <w:rFonts w:ascii="Consolas" w:eastAsia="SimSun" w:hAnsi="Consolas" w:cs="Consolas"/>
          <w:color w:val="000000"/>
          <w:kern w:val="0"/>
          <w:sz w:val="20"/>
          <w:szCs w:val="20"/>
        </w:rPr>
        <w:t xml:space="preserve">        }</w:t>
      </w:r>
    </w:p>
    <w:p w14:paraId="71F8B3EA" w14:textId="0EC578C3" w:rsidR="00F579E9" w:rsidRDefault="00F579E9" w:rsidP="00F579E9">
      <w:pPr>
        <w:widowControl/>
        <w:tabs>
          <w:tab w:val="left" w:pos="889"/>
        </w:tabs>
        <w:suppressAutoHyphens w:val="0"/>
        <w:autoSpaceDE w:val="0"/>
        <w:autoSpaceDN w:val="0"/>
        <w:adjustRightInd w:val="0"/>
        <w:ind w:left="709"/>
        <w:rPr>
          <w:rFonts w:ascii="Consolas" w:eastAsia="SimSun" w:hAnsi="Consolas" w:cs="Consolas"/>
          <w:kern w:val="0"/>
          <w:sz w:val="20"/>
          <w:szCs w:val="20"/>
        </w:rPr>
      </w:pPr>
      <w:r>
        <w:rPr>
          <w:rFonts w:ascii="Consolas" w:eastAsia="SimSun" w:hAnsi="Consolas" w:cs="Consolas"/>
          <w:kern w:val="0"/>
          <w:sz w:val="20"/>
          <w:szCs w:val="20"/>
        </w:rPr>
        <w:tab/>
      </w:r>
    </w:p>
    <w:p w14:paraId="6D1B0EC4" w14:textId="77777777" w:rsidR="00F579E9" w:rsidRDefault="00F579E9" w:rsidP="00F579E9">
      <w:pPr>
        <w:widowControl/>
        <w:suppressAutoHyphens w:val="0"/>
        <w:autoSpaceDE w:val="0"/>
        <w:autoSpaceDN w:val="0"/>
        <w:adjustRightInd w:val="0"/>
        <w:ind w:left="709"/>
        <w:rPr>
          <w:rFonts w:ascii="Consolas" w:eastAsia="SimSun" w:hAnsi="Consolas" w:cs="Consolas"/>
          <w:kern w:val="0"/>
          <w:sz w:val="20"/>
          <w:szCs w:val="20"/>
        </w:rPr>
      </w:pPr>
      <w:r>
        <w:rPr>
          <w:rFonts w:ascii="Consolas" w:eastAsia="SimSun" w:hAnsi="Consolas" w:cs="Consolas"/>
          <w:color w:val="000000"/>
          <w:kern w:val="0"/>
          <w:sz w:val="20"/>
          <w:szCs w:val="20"/>
        </w:rPr>
        <w:t xml:space="preserve">        </w:t>
      </w:r>
      <w:r>
        <w:rPr>
          <w:rFonts w:ascii="Consolas" w:eastAsia="SimSun" w:hAnsi="Consolas" w:cs="Consolas"/>
          <w:color w:val="6A3E3E"/>
          <w:kern w:val="0"/>
          <w:sz w:val="20"/>
          <w:szCs w:val="20"/>
        </w:rPr>
        <w:t>keyboard</w:t>
      </w:r>
      <w:r>
        <w:rPr>
          <w:rFonts w:ascii="Consolas" w:eastAsia="SimSun" w:hAnsi="Consolas" w:cs="Consolas"/>
          <w:color w:val="000000"/>
          <w:kern w:val="0"/>
          <w:sz w:val="20"/>
          <w:szCs w:val="20"/>
        </w:rPr>
        <w:t>.close();</w:t>
      </w:r>
    </w:p>
    <w:p w14:paraId="421271A9"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ab/>
        <w:t>}</w:t>
      </w:r>
    </w:p>
    <w:p w14:paraId="589F2EFE" w14:textId="77777777" w:rsidR="00F579E9" w:rsidRDefault="00F579E9" w:rsidP="00F579E9">
      <w:pPr>
        <w:widowControl/>
        <w:suppressAutoHyphens w:val="0"/>
        <w:autoSpaceDE w:val="0"/>
        <w:autoSpaceDN w:val="0"/>
        <w:adjustRightInd w:val="0"/>
        <w:rPr>
          <w:rFonts w:ascii="Consolas" w:eastAsia="SimSun" w:hAnsi="Consolas" w:cs="Consolas"/>
          <w:kern w:val="0"/>
          <w:sz w:val="20"/>
          <w:szCs w:val="20"/>
        </w:rPr>
      </w:pPr>
    </w:p>
    <w:p w14:paraId="6DDAB4DD" w14:textId="5785406E" w:rsidR="00F579E9" w:rsidRDefault="00F579E9" w:rsidP="00F579E9">
      <w:pPr>
        <w:widowControl/>
        <w:suppressAutoHyphens w:val="0"/>
        <w:autoSpaceDE w:val="0"/>
        <w:autoSpaceDN w:val="0"/>
        <w:adjustRightInd w:val="0"/>
        <w:rPr>
          <w:rFonts w:ascii="Consolas" w:eastAsia="SimSun" w:hAnsi="Consolas" w:cs="Consolas"/>
          <w:kern w:val="0"/>
          <w:sz w:val="20"/>
          <w:szCs w:val="20"/>
        </w:rPr>
      </w:pPr>
      <w:r>
        <w:rPr>
          <w:rFonts w:ascii="Consolas" w:eastAsia="SimSun" w:hAnsi="Consolas" w:cs="Consolas"/>
          <w:color w:val="000000"/>
          <w:kern w:val="0"/>
          <w:sz w:val="20"/>
          <w:szCs w:val="20"/>
        </w:rPr>
        <w:t>}</w:t>
      </w:r>
      <w:r>
        <w:rPr>
          <w:rFonts w:ascii="Consolas" w:eastAsia="SimSun" w:hAnsi="Consolas" w:cs="Consolas"/>
          <w:color w:val="000000"/>
          <w:kern w:val="0"/>
          <w:sz w:val="20"/>
          <w:szCs w:val="20"/>
        </w:rPr>
        <w:tab/>
        <w:t>// End of main class</w:t>
      </w:r>
    </w:p>
    <w:p w14:paraId="027FF53C" w14:textId="77777777" w:rsidR="00F579E9" w:rsidRPr="00F6158D" w:rsidRDefault="00F579E9" w:rsidP="00186E3D">
      <w:pPr>
        <w:suppressAutoHyphens w:val="0"/>
        <w:rPr>
          <w:rFonts w:ascii="Arial" w:hAnsi="Arial" w:cs="Arial"/>
          <w:sz w:val="22"/>
          <w:szCs w:val="22"/>
        </w:rPr>
      </w:pPr>
    </w:p>
    <w:p w14:paraId="1B506ED4" w14:textId="77777777" w:rsidR="00186E3D" w:rsidRDefault="00186E3D" w:rsidP="00041F71">
      <w:pPr>
        <w:snapToGrid w:val="0"/>
        <w:rPr>
          <w:rFonts w:ascii="Arial" w:hAnsi="Arial" w:cs="Arial"/>
          <w:sz w:val="22"/>
          <w:szCs w:val="22"/>
        </w:rPr>
      </w:pPr>
    </w:p>
    <w:p w14:paraId="704F278E" w14:textId="77777777" w:rsidR="00186E3D" w:rsidRPr="00A20239" w:rsidRDefault="00186E3D" w:rsidP="00186E3D">
      <w:pPr>
        <w:pStyle w:val="ListParagraph"/>
        <w:numPr>
          <w:ilvl w:val="0"/>
          <w:numId w:val="27"/>
        </w:numPr>
        <w:suppressAutoHyphens w:val="0"/>
        <w:rPr>
          <w:rFonts w:ascii="Arial" w:hAnsi="Arial" w:cs="Arial"/>
          <w:b/>
        </w:rPr>
      </w:pPr>
      <w:r w:rsidRPr="00A20239">
        <w:rPr>
          <w:rFonts w:ascii="Arial" w:hAnsi="Arial" w:cs="Arial"/>
          <w:b/>
        </w:rPr>
        <w:t>Pseudocode</w:t>
      </w:r>
    </w:p>
    <w:p w14:paraId="27AD550B" w14:textId="77777777" w:rsidR="00186E3D" w:rsidRPr="00A123E2" w:rsidRDefault="00186E3D" w:rsidP="00186E3D">
      <w:pPr>
        <w:pStyle w:val="ListParagraph"/>
        <w:suppressAutoHyphens w:val="0"/>
        <w:ind w:left="0"/>
        <w:rPr>
          <w:rFonts w:ascii="Arial" w:hAnsi="Arial" w:cs="Arial"/>
        </w:rPr>
      </w:pPr>
      <w:r>
        <w:rPr>
          <w:rFonts w:ascii="Arial" w:hAnsi="Arial" w:cs="Arial"/>
        </w:rPr>
        <w:t>Write pseudocode for all the required methods.</w:t>
      </w:r>
    </w:p>
    <w:p w14:paraId="0F337EE6" w14:textId="77777777" w:rsidR="00186E3D" w:rsidRPr="00122549" w:rsidRDefault="00186E3D" w:rsidP="00186E3D">
      <w:pPr>
        <w:rPr>
          <w:rFonts w:ascii="Arial" w:hAnsi="Arial" w:cs="Arial"/>
          <w:b/>
          <w:bCs/>
          <w:color w:val="365F91"/>
          <w:sz w:val="32"/>
          <w:szCs w:val="32"/>
        </w:rPr>
      </w:pPr>
      <w:r w:rsidRPr="00122549">
        <w:rPr>
          <w:rFonts w:ascii="Arial" w:hAnsi="Arial" w:cs="Arial"/>
          <w:b/>
          <w:bCs/>
          <w:color w:val="365F91"/>
          <w:sz w:val="32"/>
          <w:szCs w:val="32"/>
        </w:rPr>
        <w:t xml:space="preserve">Additional Requirements  </w:t>
      </w:r>
    </w:p>
    <w:p w14:paraId="3D152C3E" w14:textId="77777777" w:rsidR="00186E3D" w:rsidRPr="00041F71" w:rsidRDefault="00186E3D" w:rsidP="00041F71">
      <w:pPr>
        <w:snapToGrid w:val="0"/>
        <w:rPr>
          <w:rFonts w:ascii="Arial" w:hAnsi="Arial" w:cs="Arial"/>
          <w:sz w:val="22"/>
          <w:szCs w:val="22"/>
        </w:rPr>
      </w:pPr>
    </w:p>
    <w:p w14:paraId="682FC357" w14:textId="77777777" w:rsidR="00041F71" w:rsidRPr="00041F71" w:rsidRDefault="00041F71" w:rsidP="00041F71">
      <w:pPr>
        <w:snapToGrid w:val="0"/>
        <w:rPr>
          <w:rFonts w:ascii="Arial" w:hAnsi="Arial" w:cs="Arial"/>
          <w:sz w:val="22"/>
          <w:szCs w:val="22"/>
        </w:rPr>
      </w:pPr>
      <w:r w:rsidRPr="00041F71">
        <w:rPr>
          <w:rFonts w:ascii="Arial" w:hAnsi="Arial" w:cs="Arial"/>
          <w:b/>
          <w:bCs/>
          <w:sz w:val="22"/>
          <w:szCs w:val="22"/>
        </w:rPr>
        <w:t xml:space="preserve">Coding Standards </w:t>
      </w:r>
    </w:p>
    <w:p w14:paraId="0B65C191" w14:textId="7AEC3880" w:rsidR="00041F71" w:rsidRDefault="00041F71" w:rsidP="00041F71">
      <w:pPr>
        <w:snapToGrid w:val="0"/>
        <w:rPr>
          <w:rFonts w:ascii="Arial" w:hAnsi="Arial" w:cs="Arial"/>
          <w:sz w:val="22"/>
          <w:szCs w:val="22"/>
        </w:rPr>
      </w:pPr>
      <w:r w:rsidRPr="00041F71">
        <w:rPr>
          <w:rFonts w:ascii="Arial" w:hAnsi="Arial" w:cs="Arial"/>
          <w:sz w:val="22"/>
          <w:szCs w:val="22"/>
        </w:rPr>
        <w:t xml:space="preserve">You must adhere to all conventions in the CS 1120 Java coding standard. This includes the use of white spaces for readability and the use of comments to explain the meaning of various methods and attributes. Be sure to follow the conventions for naming </w:t>
      </w:r>
      <w:r w:rsidR="00186E3D">
        <w:rPr>
          <w:rFonts w:ascii="Arial" w:hAnsi="Arial" w:cs="Arial"/>
          <w:sz w:val="22"/>
          <w:szCs w:val="22"/>
        </w:rPr>
        <w:t xml:space="preserve">projects, packages, </w:t>
      </w:r>
      <w:r w:rsidRPr="00041F71">
        <w:rPr>
          <w:rFonts w:ascii="Arial" w:hAnsi="Arial" w:cs="Arial"/>
          <w:sz w:val="22"/>
          <w:szCs w:val="22"/>
        </w:rPr>
        <w:t xml:space="preserve">classes, variables, method parameters and methods. </w:t>
      </w:r>
    </w:p>
    <w:p w14:paraId="13194C5E" w14:textId="77777777" w:rsidR="00A20239" w:rsidRDefault="00A20239" w:rsidP="00041F71">
      <w:pPr>
        <w:snapToGrid w:val="0"/>
        <w:rPr>
          <w:rFonts w:ascii="Arial" w:hAnsi="Arial" w:cs="Arial"/>
          <w:sz w:val="22"/>
          <w:szCs w:val="22"/>
        </w:rPr>
      </w:pPr>
    </w:p>
    <w:p w14:paraId="26B6B784" w14:textId="4AAB00C5" w:rsidR="00A20239" w:rsidRPr="00A20239" w:rsidRDefault="00A20239" w:rsidP="00041F71">
      <w:pPr>
        <w:snapToGrid w:val="0"/>
        <w:rPr>
          <w:rFonts w:ascii="Arial" w:hAnsi="Arial" w:cs="Arial"/>
          <w:b/>
          <w:sz w:val="22"/>
          <w:szCs w:val="22"/>
        </w:rPr>
      </w:pPr>
      <w:r w:rsidRPr="00A20239">
        <w:rPr>
          <w:rFonts w:ascii="Arial" w:hAnsi="Arial" w:cs="Arial"/>
          <w:b/>
          <w:sz w:val="22"/>
          <w:szCs w:val="22"/>
        </w:rPr>
        <w:t>Javadoc</w:t>
      </w:r>
    </w:p>
    <w:p w14:paraId="3C898655" w14:textId="77777777" w:rsidR="00FA0838" w:rsidRDefault="00A20239" w:rsidP="00041F71">
      <w:pPr>
        <w:snapToGrid w:val="0"/>
        <w:rPr>
          <w:rFonts w:ascii="Arial" w:hAnsi="Arial" w:cs="Arial"/>
          <w:sz w:val="22"/>
          <w:szCs w:val="22"/>
        </w:rPr>
      </w:pPr>
      <w:r>
        <w:rPr>
          <w:rFonts w:ascii="Arial" w:hAnsi="Arial" w:cs="Arial"/>
          <w:sz w:val="22"/>
          <w:szCs w:val="22"/>
        </w:rPr>
        <w:t xml:space="preserve">You must include </w:t>
      </w:r>
      <w:r w:rsidRPr="00A20239">
        <w:rPr>
          <w:rFonts w:ascii="Arial" w:hAnsi="Arial" w:cs="Arial"/>
          <w:b/>
          <w:sz w:val="22"/>
          <w:szCs w:val="22"/>
        </w:rPr>
        <w:t>Javadoc</w:t>
      </w:r>
      <w:r>
        <w:rPr>
          <w:rFonts w:ascii="Arial" w:hAnsi="Arial" w:cs="Arial"/>
          <w:sz w:val="22"/>
          <w:szCs w:val="22"/>
        </w:rPr>
        <w:t xml:space="preserve"> comments and generate a Javadoc document for your project. Points will </w:t>
      </w:r>
      <w:r>
        <w:rPr>
          <w:rFonts w:ascii="Arial" w:hAnsi="Arial" w:cs="Arial"/>
          <w:sz w:val="22"/>
          <w:szCs w:val="22"/>
        </w:rPr>
        <w:lastRenderedPageBreak/>
        <w:t xml:space="preserve">be deducted </w:t>
      </w:r>
      <w:r w:rsidR="00FA0838">
        <w:rPr>
          <w:rFonts w:ascii="Arial" w:hAnsi="Arial" w:cs="Arial"/>
          <w:sz w:val="22"/>
          <w:szCs w:val="22"/>
        </w:rPr>
        <w:t>in the following cases:</w:t>
      </w:r>
    </w:p>
    <w:p w14:paraId="4CC5F0A2" w14:textId="77777777" w:rsidR="00FA0838" w:rsidRDefault="00A20239" w:rsidP="00FA0838">
      <w:pPr>
        <w:pStyle w:val="ListParagraph"/>
        <w:numPr>
          <w:ilvl w:val="0"/>
          <w:numId w:val="41"/>
        </w:numPr>
        <w:snapToGrid w:val="0"/>
        <w:spacing w:after="0"/>
        <w:rPr>
          <w:rFonts w:ascii="Arial" w:hAnsi="Arial" w:cs="Arial"/>
        </w:rPr>
      </w:pPr>
      <w:r w:rsidRPr="00FA0838">
        <w:rPr>
          <w:rFonts w:ascii="Arial" w:hAnsi="Arial" w:cs="Arial"/>
        </w:rPr>
        <w:t>Javadoc comments are included but the Javadoc document is not generated</w:t>
      </w:r>
      <w:r w:rsidR="00FA0838">
        <w:rPr>
          <w:rFonts w:ascii="Arial" w:hAnsi="Arial" w:cs="Arial"/>
        </w:rPr>
        <w:t>.</w:t>
      </w:r>
      <w:r w:rsidRPr="00FA0838">
        <w:rPr>
          <w:rFonts w:ascii="Arial" w:hAnsi="Arial" w:cs="Arial"/>
        </w:rPr>
        <w:t xml:space="preserve"> </w:t>
      </w:r>
    </w:p>
    <w:p w14:paraId="4C937788" w14:textId="1BF197B6" w:rsidR="00A20239" w:rsidRPr="00FA0838" w:rsidRDefault="00FA0838" w:rsidP="00FA0838">
      <w:pPr>
        <w:pStyle w:val="ListParagraph"/>
        <w:numPr>
          <w:ilvl w:val="0"/>
          <w:numId w:val="41"/>
        </w:numPr>
        <w:snapToGrid w:val="0"/>
        <w:spacing w:after="0"/>
        <w:rPr>
          <w:rFonts w:ascii="Arial" w:hAnsi="Arial" w:cs="Arial"/>
        </w:rPr>
      </w:pPr>
      <w:r>
        <w:rPr>
          <w:rFonts w:ascii="Arial" w:hAnsi="Arial" w:cs="Arial"/>
        </w:rPr>
        <w:t>N</w:t>
      </w:r>
      <w:r w:rsidR="00A20239" w:rsidRPr="00FA0838">
        <w:rPr>
          <w:rFonts w:ascii="Arial" w:hAnsi="Arial" w:cs="Arial"/>
        </w:rPr>
        <w:t>o Javadoc comments are included at all in the project.</w:t>
      </w:r>
    </w:p>
    <w:p w14:paraId="77B8784E" w14:textId="77777777" w:rsidR="00186E3D" w:rsidRPr="00041F71" w:rsidRDefault="00186E3D" w:rsidP="00041F71">
      <w:pPr>
        <w:snapToGrid w:val="0"/>
        <w:rPr>
          <w:rFonts w:ascii="Arial" w:hAnsi="Arial" w:cs="Arial"/>
          <w:sz w:val="22"/>
          <w:szCs w:val="22"/>
        </w:rPr>
      </w:pPr>
    </w:p>
    <w:p w14:paraId="59BF8CCC" w14:textId="77777777" w:rsidR="00041F71" w:rsidRPr="00041F71" w:rsidRDefault="00041F71" w:rsidP="00041F71">
      <w:pPr>
        <w:snapToGrid w:val="0"/>
        <w:rPr>
          <w:rFonts w:ascii="Arial" w:hAnsi="Arial" w:cs="Arial"/>
          <w:sz w:val="22"/>
          <w:szCs w:val="22"/>
        </w:rPr>
      </w:pPr>
      <w:r w:rsidRPr="00041F71">
        <w:rPr>
          <w:rFonts w:ascii="Arial" w:hAnsi="Arial" w:cs="Arial"/>
          <w:b/>
          <w:bCs/>
          <w:sz w:val="22"/>
          <w:szCs w:val="22"/>
        </w:rPr>
        <w:t xml:space="preserve">Testing </w:t>
      </w:r>
    </w:p>
    <w:p w14:paraId="248965FF" w14:textId="77777777" w:rsidR="00041F71" w:rsidRDefault="00041F71" w:rsidP="00041F71">
      <w:pPr>
        <w:snapToGrid w:val="0"/>
        <w:rPr>
          <w:rFonts w:ascii="Arial" w:hAnsi="Arial" w:cs="Arial"/>
          <w:sz w:val="22"/>
          <w:szCs w:val="22"/>
        </w:rPr>
      </w:pPr>
      <w:r w:rsidRPr="00041F71">
        <w:rPr>
          <w:rFonts w:ascii="Arial" w:hAnsi="Arial" w:cs="Arial"/>
          <w:sz w:val="22"/>
          <w:szCs w:val="22"/>
        </w:rPr>
        <w:t xml:space="preserve">Test your application with other input data besides the example given here, to make sure it works for all data. You should also test it for different sequences of user input (displaying the collection, checking out various materials, displaying the collection again, trying to check out items that are already checked out, etc.). </w:t>
      </w:r>
    </w:p>
    <w:p w14:paraId="5340838E" w14:textId="77777777" w:rsidR="00186E3D" w:rsidRPr="00041F71" w:rsidRDefault="00186E3D" w:rsidP="00041F71">
      <w:pPr>
        <w:snapToGrid w:val="0"/>
        <w:rPr>
          <w:rFonts w:ascii="Arial" w:hAnsi="Arial" w:cs="Arial"/>
          <w:sz w:val="22"/>
          <w:szCs w:val="22"/>
        </w:rPr>
      </w:pPr>
    </w:p>
    <w:p w14:paraId="461AB317" w14:textId="77777777" w:rsidR="00041F71" w:rsidRDefault="00041F71" w:rsidP="00041F71">
      <w:pPr>
        <w:snapToGrid w:val="0"/>
        <w:rPr>
          <w:rFonts w:ascii="Arial" w:hAnsi="Arial" w:cs="Arial"/>
          <w:b/>
          <w:bCs/>
          <w:sz w:val="22"/>
          <w:szCs w:val="22"/>
        </w:rPr>
      </w:pPr>
      <w:r w:rsidRPr="00041F71">
        <w:rPr>
          <w:rFonts w:ascii="Arial" w:hAnsi="Arial" w:cs="Arial"/>
          <w:b/>
          <w:bCs/>
          <w:sz w:val="22"/>
          <w:szCs w:val="22"/>
        </w:rPr>
        <w:t xml:space="preserve">Assignment Submission </w:t>
      </w:r>
    </w:p>
    <w:p w14:paraId="679291C7" w14:textId="77777777" w:rsidR="00A20239" w:rsidRPr="00041F71" w:rsidRDefault="00A20239" w:rsidP="00041F71">
      <w:pPr>
        <w:snapToGrid w:val="0"/>
        <w:rPr>
          <w:rFonts w:ascii="Arial" w:hAnsi="Arial" w:cs="Arial"/>
          <w:sz w:val="22"/>
          <w:szCs w:val="22"/>
        </w:rPr>
      </w:pPr>
    </w:p>
    <w:p w14:paraId="7DCEF061" w14:textId="77777777" w:rsidR="00A20239" w:rsidRPr="00323E40" w:rsidRDefault="00A20239" w:rsidP="00A20239">
      <w:pPr>
        <w:numPr>
          <w:ilvl w:val="0"/>
          <w:numId w:val="7"/>
        </w:numPr>
        <w:rPr>
          <w:rFonts w:ascii="Arial" w:hAnsi="Arial" w:cs="Arial"/>
          <w:sz w:val="22"/>
          <w:szCs w:val="22"/>
        </w:rPr>
      </w:pPr>
      <w:r w:rsidRPr="00323E40">
        <w:rPr>
          <w:rFonts w:ascii="Arial" w:hAnsi="Arial" w:cs="Arial"/>
          <w:sz w:val="22"/>
          <w:szCs w:val="22"/>
        </w:rPr>
        <w:t>Generate a .zip file that contains all your files, including:</w:t>
      </w:r>
    </w:p>
    <w:p w14:paraId="06E8A5E3" w14:textId="77777777" w:rsidR="00A20239" w:rsidRPr="00323E40" w:rsidRDefault="00A20239" w:rsidP="00A20239">
      <w:pPr>
        <w:numPr>
          <w:ilvl w:val="1"/>
          <w:numId w:val="7"/>
        </w:numPr>
        <w:rPr>
          <w:rFonts w:ascii="Arial" w:hAnsi="Arial" w:cs="Arial"/>
          <w:sz w:val="22"/>
          <w:szCs w:val="22"/>
        </w:rPr>
      </w:pPr>
      <w:r w:rsidRPr="00323E40">
        <w:rPr>
          <w:rFonts w:ascii="Arial" w:hAnsi="Arial" w:cs="Arial"/>
          <w:sz w:val="22"/>
          <w:szCs w:val="22"/>
        </w:rPr>
        <w:t>Program Files</w:t>
      </w:r>
    </w:p>
    <w:p w14:paraId="2630B7A1" w14:textId="77777777" w:rsidR="00A20239" w:rsidRPr="00323E40" w:rsidRDefault="00A20239" w:rsidP="00A20239">
      <w:pPr>
        <w:numPr>
          <w:ilvl w:val="1"/>
          <w:numId w:val="7"/>
        </w:numPr>
        <w:rPr>
          <w:rFonts w:ascii="Arial" w:hAnsi="Arial" w:cs="Arial"/>
          <w:sz w:val="22"/>
          <w:szCs w:val="22"/>
        </w:rPr>
      </w:pPr>
      <w:r>
        <w:rPr>
          <w:rFonts w:ascii="Arial" w:hAnsi="Arial" w:cs="Arial"/>
          <w:sz w:val="22"/>
          <w:szCs w:val="22"/>
        </w:rPr>
        <w:t>Any input or</w:t>
      </w:r>
      <w:r w:rsidRPr="00323E40">
        <w:rPr>
          <w:rFonts w:ascii="Arial" w:hAnsi="Arial" w:cs="Arial"/>
          <w:sz w:val="22"/>
          <w:szCs w:val="22"/>
        </w:rPr>
        <w:t xml:space="preserve"> output</w:t>
      </w:r>
      <w:r>
        <w:rPr>
          <w:rFonts w:ascii="Arial" w:hAnsi="Arial" w:cs="Arial"/>
          <w:sz w:val="22"/>
          <w:szCs w:val="22"/>
        </w:rPr>
        <w:t xml:space="preserve"> files</w:t>
      </w:r>
    </w:p>
    <w:p w14:paraId="36015DE0" w14:textId="77777777" w:rsidR="00A20239" w:rsidRPr="004A7E7F" w:rsidRDefault="00A20239" w:rsidP="00A20239">
      <w:pPr>
        <w:pStyle w:val="ListParagraph"/>
        <w:spacing w:after="0" w:line="240" w:lineRule="auto"/>
        <w:rPr>
          <w:rFonts w:ascii="Arial" w:hAnsi="Arial" w:cs="Arial"/>
          <w:u w:val="single"/>
        </w:rPr>
      </w:pPr>
    </w:p>
    <w:p w14:paraId="6D7B31AA" w14:textId="77777777" w:rsidR="00A20239" w:rsidRDefault="00A20239" w:rsidP="00A20239">
      <w:pPr>
        <w:pStyle w:val="ListParagraph"/>
        <w:numPr>
          <w:ilvl w:val="0"/>
          <w:numId w:val="28"/>
        </w:numPr>
        <w:spacing w:after="0" w:line="240" w:lineRule="auto"/>
        <w:rPr>
          <w:rFonts w:ascii="Arial" w:hAnsi="Arial" w:cs="Arial"/>
        </w:rPr>
      </w:pPr>
      <w:r w:rsidRPr="00501BF3">
        <w:rPr>
          <w:rFonts w:ascii="Arial" w:hAnsi="Arial" w:cs="Arial"/>
        </w:rPr>
        <w:t xml:space="preserve">Submit the .zip file </w:t>
      </w:r>
      <w:r>
        <w:rPr>
          <w:rFonts w:ascii="Arial" w:hAnsi="Arial" w:cs="Arial"/>
        </w:rPr>
        <w:t xml:space="preserve">to the appropriate folder in elearning. </w:t>
      </w:r>
    </w:p>
    <w:p w14:paraId="2A2D380D" w14:textId="77777777" w:rsidR="00A20239" w:rsidRDefault="00A20239" w:rsidP="00A20239">
      <w:pPr>
        <w:ind w:left="360"/>
        <w:rPr>
          <w:rFonts w:ascii="Arial" w:hAnsi="Arial" w:cs="Arial"/>
        </w:rPr>
      </w:pPr>
    </w:p>
    <w:p w14:paraId="23CC16C7" w14:textId="77777777" w:rsidR="00A20239" w:rsidRPr="00FA0838" w:rsidRDefault="00A20239" w:rsidP="00A20239">
      <w:pPr>
        <w:rPr>
          <w:rFonts w:ascii="Arial" w:hAnsi="Arial" w:cs="Arial"/>
          <w:sz w:val="22"/>
          <w:szCs w:val="22"/>
        </w:rPr>
      </w:pPr>
      <w:r w:rsidRPr="00FA0838">
        <w:rPr>
          <w:rFonts w:ascii="Arial" w:hAnsi="Arial" w:cs="Arial"/>
          <w:b/>
          <w:sz w:val="22"/>
          <w:szCs w:val="22"/>
        </w:rPr>
        <w:t>NOTE</w:t>
      </w:r>
      <w:r w:rsidRPr="00FA0838">
        <w:rPr>
          <w:rFonts w:ascii="Arial" w:hAnsi="Arial" w:cs="Arial"/>
          <w:sz w:val="22"/>
          <w:szCs w:val="22"/>
        </w:rPr>
        <w:t>: The elearning folder will be inaccessible after the due date/time.</w:t>
      </w:r>
    </w:p>
    <w:p w14:paraId="11F9A9B3" w14:textId="56CC6E96" w:rsidR="00501BF3" w:rsidRPr="00501BF3" w:rsidRDefault="00501BF3" w:rsidP="00041F71">
      <w:pPr>
        <w:snapToGrid w:val="0"/>
        <w:rPr>
          <w:rFonts w:ascii="Arial" w:hAnsi="Arial" w:cs="Arial"/>
        </w:rPr>
      </w:pPr>
    </w:p>
    <w:sectPr w:rsidR="00501BF3" w:rsidRPr="00501BF3" w:rsidSect="00AD2DDF">
      <w:headerReference w:type="default" r:id="rId9"/>
      <w:footerReference w:type="default" r:id="rId10"/>
      <w:type w:val="continuous"/>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C6B270" w14:textId="77777777" w:rsidR="00D056E5" w:rsidRDefault="00D056E5" w:rsidP="00C875CB">
      <w:r>
        <w:separator/>
      </w:r>
    </w:p>
  </w:endnote>
  <w:endnote w:type="continuationSeparator" w:id="0">
    <w:p w14:paraId="00030A33" w14:textId="77777777" w:rsidR="00D056E5" w:rsidRDefault="00D056E5" w:rsidP="00C87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Open Symbol"/>
    <w:charset w:val="02"/>
    <w:family w:val="auto"/>
    <w:pitch w:val="variable"/>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MS Mincho"/>
    <w:charset w:val="80"/>
    <w:family w:val="roman"/>
    <w:pitch w:val="variable"/>
  </w:font>
  <w:font w:name="DejaVu Sans">
    <w:altName w:val="Times New Roman"/>
    <w:charset w:val="00"/>
    <w:family w:val="auto"/>
    <w:pitch w:val="variable"/>
  </w:font>
  <w:font w:name="Liberation Sans">
    <w:altName w:val="Arial Unicode MS"/>
    <w:charset w:val="80"/>
    <w:family w:val="swiss"/>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243014"/>
      <w:docPartObj>
        <w:docPartGallery w:val="Page Numbers (Bottom of Page)"/>
        <w:docPartUnique/>
      </w:docPartObj>
    </w:sdtPr>
    <w:sdtEndPr>
      <w:rPr>
        <w:rFonts w:ascii="Arial" w:hAnsi="Arial" w:cs="Arial"/>
      </w:rPr>
    </w:sdtEndPr>
    <w:sdtContent>
      <w:p w14:paraId="4AD1EB8D" w14:textId="77777777" w:rsidR="00A123E2" w:rsidRPr="00DD4385" w:rsidRDefault="00A123E2">
        <w:pPr>
          <w:pStyle w:val="Footer"/>
          <w:jc w:val="right"/>
          <w:rPr>
            <w:rFonts w:ascii="Arial" w:hAnsi="Arial" w:cs="Arial"/>
          </w:rPr>
        </w:pPr>
        <w:r w:rsidRPr="00DD4385">
          <w:rPr>
            <w:rFonts w:ascii="Arial" w:hAnsi="Arial" w:cs="Arial"/>
          </w:rPr>
          <w:fldChar w:fldCharType="begin"/>
        </w:r>
        <w:r w:rsidRPr="00DD4385">
          <w:rPr>
            <w:rFonts w:ascii="Arial" w:hAnsi="Arial" w:cs="Arial"/>
          </w:rPr>
          <w:instrText xml:space="preserve"> PAGE   \* MERGEFORMAT </w:instrText>
        </w:r>
        <w:r w:rsidRPr="00DD4385">
          <w:rPr>
            <w:rFonts w:ascii="Arial" w:hAnsi="Arial" w:cs="Arial"/>
          </w:rPr>
          <w:fldChar w:fldCharType="separate"/>
        </w:r>
        <w:r w:rsidR="00D63E5C">
          <w:rPr>
            <w:rFonts w:ascii="Arial" w:hAnsi="Arial" w:cs="Arial"/>
            <w:noProof/>
          </w:rPr>
          <w:t>8</w:t>
        </w:r>
        <w:r w:rsidRPr="00DD4385">
          <w:rPr>
            <w:rFonts w:ascii="Arial" w:hAnsi="Arial" w:cs="Arial"/>
          </w:rPr>
          <w:fldChar w:fldCharType="end"/>
        </w:r>
      </w:p>
    </w:sdtContent>
  </w:sdt>
  <w:p w14:paraId="72464BF9" w14:textId="77777777" w:rsidR="00A123E2" w:rsidRDefault="00A12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F1B1E" w14:textId="77777777" w:rsidR="00D056E5" w:rsidRDefault="00D056E5" w:rsidP="00C875CB">
      <w:r>
        <w:separator/>
      </w:r>
    </w:p>
  </w:footnote>
  <w:footnote w:type="continuationSeparator" w:id="0">
    <w:p w14:paraId="2DFA75BA" w14:textId="77777777" w:rsidR="00D056E5" w:rsidRDefault="00D056E5" w:rsidP="00C875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BB752" w14:textId="3C85DBC1" w:rsidR="00A123E2" w:rsidRDefault="00A123E2" w:rsidP="00EA782D">
    <w:pPr>
      <w:pStyle w:val="Header"/>
      <w:rPr>
        <w:rFonts w:ascii="Arial" w:hAnsi="Arial" w:cs="Arial"/>
      </w:rPr>
    </w:pPr>
    <w:r w:rsidRPr="003B4EC0">
      <w:rPr>
        <w:rFonts w:ascii="Arial" w:hAnsi="Arial" w:cs="Arial"/>
      </w:rPr>
      <w:t xml:space="preserve">CS 1120 </w:t>
    </w:r>
    <w:r w:rsidR="000B0CC4">
      <w:rPr>
        <w:rFonts w:ascii="Arial" w:hAnsi="Arial" w:cs="Arial"/>
      </w:rPr>
      <w:t>Spring 2016</w:t>
    </w:r>
    <w:r w:rsidRPr="00EA782D">
      <w:rPr>
        <w:rFonts w:ascii="Arial" w:hAnsi="Arial" w:cs="Arial"/>
      </w:rPr>
      <w:tab/>
    </w:r>
    <w:r w:rsidR="009873AE">
      <w:rPr>
        <w:rFonts w:ascii="Arial" w:hAnsi="Arial" w:cs="Arial"/>
      </w:rPr>
      <w:t>LA</w:t>
    </w:r>
    <w:r w:rsidR="00041F71">
      <w:rPr>
        <w:rFonts w:ascii="Arial" w:hAnsi="Arial" w:cs="Arial"/>
      </w:rPr>
      <w:t>3</w:t>
    </w:r>
    <w:r w:rsidRPr="00EA782D">
      <w:rPr>
        <w:rFonts w:ascii="Arial" w:hAnsi="Arial" w:cs="Arial"/>
      </w:rPr>
      <w:tab/>
    </w:r>
    <w:r w:rsidR="00041F71">
      <w:rPr>
        <w:rFonts w:ascii="Arial" w:hAnsi="Arial" w:cs="Arial"/>
      </w:rPr>
      <w:t>Library Catalog System</w:t>
    </w:r>
  </w:p>
  <w:p w14:paraId="5094B5C8" w14:textId="77777777" w:rsidR="00A123E2" w:rsidRDefault="00A123E2" w:rsidP="00EA782D">
    <w:pPr>
      <w:pStyle w:val="Header"/>
      <w:rPr>
        <w:rFonts w:ascii="Arial" w:hAnsi="Arial" w:cs="Arial"/>
      </w:rPr>
    </w:pPr>
  </w:p>
  <w:p w14:paraId="740E9032" w14:textId="77777777" w:rsidR="00A123E2" w:rsidRPr="00EA782D" w:rsidRDefault="00A123E2" w:rsidP="00EA782D">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7">
    <w:nsid w:val="00D632CB"/>
    <w:multiLevelType w:val="hybridMultilevel"/>
    <w:tmpl w:val="AEA0B306"/>
    <w:lvl w:ilvl="0" w:tplc="3FB43B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3300AC7"/>
    <w:multiLevelType w:val="hybridMultilevel"/>
    <w:tmpl w:val="2AC0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352157"/>
    <w:multiLevelType w:val="hybridMultilevel"/>
    <w:tmpl w:val="9D461CF8"/>
    <w:lvl w:ilvl="0" w:tplc="740A24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A11ED1"/>
    <w:multiLevelType w:val="hybridMultilevel"/>
    <w:tmpl w:val="9A4A7BB0"/>
    <w:lvl w:ilvl="0" w:tplc="A0F8D1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1B1B94"/>
    <w:multiLevelType w:val="hybridMultilevel"/>
    <w:tmpl w:val="761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CE5184"/>
    <w:multiLevelType w:val="hybridMultilevel"/>
    <w:tmpl w:val="96C20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E0784"/>
    <w:multiLevelType w:val="hybridMultilevel"/>
    <w:tmpl w:val="01D8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2404A9"/>
    <w:multiLevelType w:val="hybridMultilevel"/>
    <w:tmpl w:val="0B484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BD72DD4"/>
    <w:multiLevelType w:val="hybridMultilevel"/>
    <w:tmpl w:val="9A1EE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C842753"/>
    <w:multiLevelType w:val="hybridMultilevel"/>
    <w:tmpl w:val="CB122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611B7D"/>
    <w:multiLevelType w:val="hybridMultilevel"/>
    <w:tmpl w:val="A11E6AA2"/>
    <w:lvl w:ilvl="0" w:tplc="22BE17E8">
      <w:start w:val="1"/>
      <w:numFmt w:val="decimal"/>
      <w:lvlText w:val="%1)"/>
      <w:lvlJc w:val="left"/>
      <w:pPr>
        <w:ind w:left="720" w:hanging="360"/>
      </w:pPr>
      <w:rPr>
        <w:rFonts w:ascii="Arial" w:eastAsia="SimSun"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86651D"/>
    <w:multiLevelType w:val="hybridMultilevel"/>
    <w:tmpl w:val="A8F8CD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682339"/>
    <w:multiLevelType w:val="hybridMultilevel"/>
    <w:tmpl w:val="0DF0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B73680"/>
    <w:multiLevelType w:val="hybridMultilevel"/>
    <w:tmpl w:val="1FBA9F60"/>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3C784F"/>
    <w:multiLevelType w:val="hybridMultilevel"/>
    <w:tmpl w:val="D360A0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4B435B"/>
    <w:multiLevelType w:val="hybridMultilevel"/>
    <w:tmpl w:val="6AD61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65A5BB2"/>
    <w:multiLevelType w:val="hybridMultilevel"/>
    <w:tmpl w:val="1682D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5F2376"/>
    <w:multiLevelType w:val="hybridMultilevel"/>
    <w:tmpl w:val="2DF6A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72E6942"/>
    <w:multiLevelType w:val="hybridMultilevel"/>
    <w:tmpl w:val="D3CAA412"/>
    <w:lvl w:ilvl="0" w:tplc="740A24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C6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B485E8D"/>
    <w:multiLevelType w:val="hybridMultilevel"/>
    <w:tmpl w:val="3CC6EA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00B0AB2"/>
    <w:multiLevelType w:val="hybridMultilevel"/>
    <w:tmpl w:val="1110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914307"/>
    <w:multiLevelType w:val="hybridMultilevel"/>
    <w:tmpl w:val="299213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3B03B54"/>
    <w:multiLevelType w:val="hybridMultilevel"/>
    <w:tmpl w:val="8B0E3AF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8F73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6442093D"/>
    <w:multiLevelType w:val="hybridMultilevel"/>
    <w:tmpl w:val="05666F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5DD20F4"/>
    <w:multiLevelType w:val="hybridMultilevel"/>
    <w:tmpl w:val="E30006E0"/>
    <w:lvl w:ilvl="0" w:tplc="D5A2316A">
      <w:start w:val="1"/>
      <w:numFmt w:val="bullet"/>
      <w:lvlText w:val=""/>
      <w:lvlJc w:val="left"/>
      <w:pPr>
        <w:ind w:left="720" w:hanging="360"/>
      </w:pPr>
      <w:rPr>
        <w:rFonts w:ascii="Symbol" w:hAnsi="Symbol"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AC799D"/>
    <w:multiLevelType w:val="hybridMultilevel"/>
    <w:tmpl w:val="7538411E"/>
    <w:lvl w:ilvl="0" w:tplc="A0F8D1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791A90"/>
    <w:multiLevelType w:val="hybridMultilevel"/>
    <w:tmpl w:val="645E0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B7D57E0"/>
    <w:multiLevelType w:val="hybridMultilevel"/>
    <w:tmpl w:val="D28A9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252C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B6F32DC"/>
    <w:multiLevelType w:val="hybridMultilevel"/>
    <w:tmpl w:val="BF548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E4B4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0"/>
  </w:num>
  <w:num w:numId="10">
    <w:abstractNumId w:val="34"/>
  </w:num>
  <w:num w:numId="11">
    <w:abstractNumId w:val="13"/>
  </w:num>
  <w:num w:numId="12">
    <w:abstractNumId w:val="11"/>
  </w:num>
  <w:num w:numId="13">
    <w:abstractNumId w:val="28"/>
  </w:num>
  <w:num w:numId="14">
    <w:abstractNumId w:val="18"/>
  </w:num>
  <w:num w:numId="15">
    <w:abstractNumId w:val="19"/>
  </w:num>
  <w:num w:numId="16">
    <w:abstractNumId w:val="16"/>
  </w:num>
  <w:num w:numId="17">
    <w:abstractNumId w:val="20"/>
  </w:num>
  <w:num w:numId="18">
    <w:abstractNumId w:val="33"/>
  </w:num>
  <w:num w:numId="19">
    <w:abstractNumId w:val="12"/>
  </w:num>
  <w:num w:numId="20">
    <w:abstractNumId w:val="23"/>
  </w:num>
  <w:num w:numId="21">
    <w:abstractNumId w:val="36"/>
  </w:num>
  <w:num w:numId="22">
    <w:abstractNumId w:val="17"/>
  </w:num>
  <w:num w:numId="23">
    <w:abstractNumId w:val="26"/>
  </w:num>
  <w:num w:numId="24">
    <w:abstractNumId w:val="39"/>
  </w:num>
  <w:num w:numId="25">
    <w:abstractNumId w:val="31"/>
  </w:num>
  <w:num w:numId="26">
    <w:abstractNumId w:val="37"/>
  </w:num>
  <w:num w:numId="27">
    <w:abstractNumId w:val="35"/>
  </w:num>
  <w:num w:numId="28">
    <w:abstractNumId w:val="14"/>
  </w:num>
  <w:num w:numId="29">
    <w:abstractNumId w:val="15"/>
  </w:num>
  <w:num w:numId="30">
    <w:abstractNumId w:val="22"/>
  </w:num>
  <w:num w:numId="31">
    <w:abstractNumId w:val="24"/>
  </w:num>
  <w:num w:numId="32">
    <w:abstractNumId w:val="38"/>
  </w:num>
  <w:num w:numId="33">
    <w:abstractNumId w:val="29"/>
  </w:num>
  <w:num w:numId="34">
    <w:abstractNumId w:val="21"/>
  </w:num>
  <w:num w:numId="35">
    <w:abstractNumId w:val="32"/>
  </w:num>
  <w:num w:numId="36">
    <w:abstractNumId w:val="30"/>
  </w:num>
  <w:num w:numId="37">
    <w:abstractNumId w:val="30"/>
    <w:lvlOverride w:ilvl="0">
      <w:lvl w:ilvl="0" w:tplc="04090011">
        <w:start w:val="1"/>
        <w:numFmt w:val="decimal"/>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8">
    <w:abstractNumId w:val="7"/>
  </w:num>
  <w:num w:numId="39">
    <w:abstractNumId w:val="9"/>
  </w:num>
  <w:num w:numId="40">
    <w:abstractNumId w:val="25"/>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D0F"/>
    <w:rsid w:val="00006D31"/>
    <w:rsid w:val="000314A8"/>
    <w:rsid w:val="00041F71"/>
    <w:rsid w:val="0004274E"/>
    <w:rsid w:val="00042783"/>
    <w:rsid w:val="00042EA8"/>
    <w:rsid w:val="000432D7"/>
    <w:rsid w:val="000503F1"/>
    <w:rsid w:val="00051443"/>
    <w:rsid w:val="0005467A"/>
    <w:rsid w:val="00057185"/>
    <w:rsid w:val="00060BCE"/>
    <w:rsid w:val="00062F37"/>
    <w:rsid w:val="00063FD3"/>
    <w:rsid w:val="00066039"/>
    <w:rsid w:val="00071A9A"/>
    <w:rsid w:val="00073789"/>
    <w:rsid w:val="0007726A"/>
    <w:rsid w:val="00092476"/>
    <w:rsid w:val="00097923"/>
    <w:rsid w:val="000B0CC4"/>
    <w:rsid w:val="000C115C"/>
    <w:rsid w:val="000C28AC"/>
    <w:rsid w:val="000D26A6"/>
    <w:rsid w:val="000D681E"/>
    <w:rsid w:val="000E11FF"/>
    <w:rsid w:val="000E12B1"/>
    <w:rsid w:val="000E6E5D"/>
    <w:rsid w:val="000F1D41"/>
    <w:rsid w:val="000F5022"/>
    <w:rsid w:val="001005FB"/>
    <w:rsid w:val="00101437"/>
    <w:rsid w:val="00104C76"/>
    <w:rsid w:val="0010743C"/>
    <w:rsid w:val="001137B2"/>
    <w:rsid w:val="001231D1"/>
    <w:rsid w:val="00123AEC"/>
    <w:rsid w:val="001267FA"/>
    <w:rsid w:val="00126866"/>
    <w:rsid w:val="00126989"/>
    <w:rsid w:val="001331E5"/>
    <w:rsid w:val="00141D0B"/>
    <w:rsid w:val="0014665B"/>
    <w:rsid w:val="0015294A"/>
    <w:rsid w:val="00153074"/>
    <w:rsid w:val="00155BAF"/>
    <w:rsid w:val="0016255F"/>
    <w:rsid w:val="00163F44"/>
    <w:rsid w:val="0016586E"/>
    <w:rsid w:val="00167659"/>
    <w:rsid w:val="001716D8"/>
    <w:rsid w:val="00176DFD"/>
    <w:rsid w:val="0018329A"/>
    <w:rsid w:val="00183535"/>
    <w:rsid w:val="00184E6D"/>
    <w:rsid w:val="00186E3D"/>
    <w:rsid w:val="00195256"/>
    <w:rsid w:val="001A1684"/>
    <w:rsid w:val="001A3D1B"/>
    <w:rsid w:val="001A68BF"/>
    <w:rsid w:val="001D0D17"/>
    <w:rsid w:val="001D57F8"/>
    <w:rsid w:val="001E4A88"/>
    <w:rsid w:val="001F61BD"/>
    <w:rsid w:val="001F68CF"/>
    <w:rsid w:val="00201951"/>
    <w:rsid w:val="00202E69"/>
    <w:rsid w:val="00203A06"/>
    <w:rsid w:val="002212CB"/>
    <w:rsid w:val="00222252"/>
    <w:rsid w:val="00224E0D"/>
    <w:rsid w:val="00227006"/>
    <w:rsid w:val="0023701E"/>
    <w:rsid w:val="00241CEF"/>
    <w:rsid w:val="002438A1"/>
    <w:rsid w:val="0025707F"/>
    <w:rsid w:val="00260239"/>
    <w:rsid w:val="0026098D"/>
    <w:rsid w:val="00271610"/>
    <w:rsid w:val="0027182C"/>
    <w:rsid w:val="00272917"/>
    <w:rsid w:val="00272E43"/>
    <w:rsid w:val="00276EB7"/>
    <w:rsid w:val="00280F24"/>
    <w:rsid w:val="0028206D"/>
    <w:rsid w:val="00282315"/>
    <w:rsid w:val="00292324"/>
    <w:rsid w:val="00296836"/>
    <w:rsid w:val="002A1EC5"/>
    <w:rsid w:val="002A5845"/>
    <w:rsid w:val="002A7E1B"/>
    <w:rsid w:val="002B2386"/>
    <w:rsid w:val="002C7D48"/>
    <w:rsid w:val="002D4740"/>
    <w:rsid w:val="002D5037"/>
    <w:rsid w:val="002E1DD0"/>
    <w:rsid w:val="002F0BC6"/>
    <w:rsid w:val="0030176E"/>
    <w:rsid w:val="003019EA"/>
    <w:rsid w:val="00303DD9"/>
    <w:rsid w:val="003054CC"/>
    <w:rsid w:val="00306CE2"/>
    <w:rsid w:val="00307505"/>
    <w:rsid w:val="003126AE"/>
    <w:rsid w:val="00314A7F"/>
    <w:rsid w:val="00342267"/>
    <w:rsid w:val="0034715C"/>
    <w:rsid w:val="003473D7"/>
    <w:rsid w:val="00353BAF"/>
    <w:rsid w:val="00353FE3"/>
    <w:rsid w:val="0037711F"/>
    <w:rsid w:val="00380A8A"/>
    <w:rsid w:val="00381397"/>
    <w:rsid w:val="00383462"/>
    <w:rsid w:val="0039369B"/>
    <w:rsid w:val="003A12D4"/>
    <w:rsid w:val="003A4F6C"/>
    <w:rsid w:val="003A53B2"/>
    <w:rsid w:val="003A5553"/>
    <w:rsid w:val="003B4EC0"/>
    <w:rsid w:val="003C0E56"/>
    <w:rsid w:val="003C5BF2"/>
    <w:rsid w:val="003D4013"/>
    <w:rsid w:val="003E1DFF"/>
    <w:rsid w:val="003E5322"/>
    <w:rsid w:val="003E57AD"/>
    <w:rsid w:val="003F3FF5"/>
    <w:rsid w:val="003F55E9"/>
    <w:rsid w:val="00400E97"/>
    <w:rsid w:val="00402DBB"/>
    <w:rsid w:val="004145EE"/>
    <w:rsid w:val="0042000A"/>
    <w:rsid w:val="00425E80"/>
    <w:rsid w:val="0042731E"/>
    <w:rsid w:val="0043235D"/>
    <w:rsid w:val="0043605D"/>
    <w:rsid w:val="0044310E"/>
    <w:rsid w:val="00445FCC"/>
    <w:rsid w:val="00466519"/>
    <w:rsid w:val="00470556"/>
    <w:rsid w:val="00487125"/>
    <w:rsid w:val="0049654D"/>
    <w:rsid w:val="00496E4F"/>
    <w:rsid w:val="004A1FDF"/>
    <w:rsid w:val="004A7E7F"/>
    <w:rsid w:val="004B1B1E"/>
    <w:rsid w:val="004B20DD"/>
    <w:rsid w:val="004B6389"/>
    <w:rsid w:val="004B794A"/>
    <w:rsid w:val="004C5231"/>
    <w:rsid w:val="004D163A"/>
    <w:rsid w:val="004D53C2"/>
    <w:rsid w:val="004E486C"/>
    <w:rsid w:val="004E7EBC"/>
    <w:rsid w:val="004F405F"/>
    <w:rsid w:val="00501BF3"/>
    <w:rsid w:val="00511095"/>
    <w:rsid w:val="00511811"/>
    <w:rsid w:val="00515389"/>
    <w:rsid w:val="0051754D"/>
    <w:rsid w:val="00526FDD"/>
    <w:rsid w:val="005327B8"/>
    <w:rsid w:val="00532A40"/>
    <w:rsid w:val="00541AC2"/>
    <w:rsid w:val="00542296"/>
    <w:rsid w:val="00542A1B"/>
    <w:rsid w:val="0054374B"/>
    <w:rsid w:val="00552F49"/>
    <w:rsid w:val="005563E8"/>
    <w:rsid w:val="005614F0"/>
    <w:rsid w:val="00564089"/>
    <w:rsid w:val="005644C2"/>
    <w:rsid w:val="00565027"/>
    <w:rsid w:val="00575BCF"/>
    <w:rsid w:val="00586214"/>
    <w:rsid w:val="00586DDA"/>
    <w:rsid w:val="005A3270"/>
    <w:rsid w:val="005A33F9"/>
    <w:rsid w:val="005B51C3"/>
    <w:rsid w:val="005C5441"/>
    <w:rsid w:val="005D18F7"/>
    <w:rsid w:val="005D7883"/>
    <w:rsid w:val="005E1902"/>
    <w:rsid w:val="005E341C"/>
    <w:rsid w:val="00603441"/>
    <w:rsid w:val="00605012"/>
    <w:rsid w:val="00622F8A"/>
    <w:rsid w:val="006278AD"/>
    <w:rsid w:val="00637F39"/>
    <w:rsid w:val="0064518A"/>
    <w:rsid w:val="00646662"/>
    <w:rsid w:val="00653B5A"/>
    <w:rsid w:val="00656484"/>
    <w:rsid w:val="00661741"/>
    <w:rsid w:val="0066433D"/>
    <w:rsid w:val="00672B11"/>
    <w:rsid w:val="006751D8"/>
    <w:rsid w:val="006769FE"/>
    <w:rsid w:val="00686AC5"/>
    <w:rsid w:val="006977F9"/>
    <w:rsid w:val="006A04A1"/>
    <w:rsid w:val="006A098C"/>
    <w:rsid w:val="006B4040"/>
    <w:rsid w:val="006B6295"/>
    <w:rsid w:val="006C58B3"/>
    <w:rsid w:val="006C5A96"/>
    <w:rsid w:val="006D5270"/>
    <w:rsid w:val="006D6FAB"/>
    <w:rsid w:val="006E24B0"/>
    <w:rsid w:val="006E6AC4"/>
    <w:rsid w:val="006F06E8"/>
    <w:rsid w:val="006F588C"/>
    <w:rsid w:val="00701BA6"/>
    <w:rsid w:val="0070236A"/>
    <w:rsid w:val="007051EA"/>
    <w:rsid w:val="00706D9A"/>
    <w:rsid w:val="007129A7"/>
    <w:rsid w:val="00713EBD"/>
    <w:rsid w:val="00714392"/>
    <w:rsid w:val="007143CE"/>
    <w:rsid w:val="007169B5"/>
    <w:rsid w:val="0072157F"/>
    <w:rsid w:val="00724794"/>
    <w:rsid w:val="00732D34"/>
    <w:rsid w:val="0073492B"/>
    <w:rsid w:val="00735649"/>
    <w:rsid w:val="007360B5"/>
    <w:rsid w:val="00742583"/>
    <w:rsid w:val="00746E81"/>
    <w:rsid w:val="00751D30"/>
    <w:rsid w:val="00754D84"/>
    <w:rsid w:val="00763762"/>
    <w:rsid w:val="007860DE"/>
    <w:rsid w:val="00790D87"/>
    <w:rsid w:val="0079588D"/>
    <w:rsid w:val="007A10DC"/>
    <w:rsid w:val="007A11DF"/>
    <w:rsid w:val="007B0AB2"/>
    <w:rsid w:val="007B333C"/>
    <w:rsid w:val="007B3CB3"/>
    <w:rsid w:val="007C242E"/>
    <w:rsid w:val="007C4AAA"/>
    <w:rsid w:val="007D00F2"/>
    <w:rsid w:val="007E1021"/>
    <w:rsid w:val="007F1638"/>
    <w:rsid w:val="00810EE0"/>
    <w:rsid w:val="008111F4"/>
    <w:rsid w:val="00812420"/>
    <w:rsid w:val="008230F9"/>
    <w:rsid w:val="0082358E"/>
    <w:rsid w:val="00841BF2"/>
    <w:rsid w:val="00850096"/>
    <w:rsid w:val="008520BF"/>
    <w:rsid w:val="00854C75"/>
    <w:rsid w:val="008576B0"/>
    <w:rsid w:val="008617F2"/>
    <w:rsid w:val="008628DD"/>
    <w:rsid w:val="00866FB9"/>
    <w:rsid w:val="008676C8"/>
    <w:rsid w:val="00870212"/>
    <w:rsid w:val="00872F6A"/>
    <w:rsid w:val="00873EB6"/>
    <w:rsid w:val="00885BA0"/>
    <w:rsid w:val="00894535"/>
    <w:rsid w:val="00894684"/>
    <w:rsid w:val="008A10F4"/>
    <w:rsid w:val="008B0B49"/>
    <w:rsid w:val="008B5F52"/>
    <w:rsid w:val="008C747C"/>
    <w:rsid w:val="008E7B5D"/>
    <w:rsid w:val="008F6B1B"/>
    <w:rsid w:val="008F6FD7"/>
    <w:rsid w:val="009026B5"/>
    <w:rsid w:val="00905B88"/>
    <w:rsid w:val="0091095B"/>
    <w:rsid w:val="0091119E"/>
    <w:rsid w:val="009226A2"/>
    <w:rsid w:val="009230AB"/>
    <w:rsid w:val="0092551C"/>
    <w:rsid w:val="00932335"/>
    <w:rsid w:val="009343F7"/>
    <w:rsid w:val="009429E5"/>
    <w:rsid w:val="009476DC"/>
    <w:rsid w:val="00947D19"/>
    <w:rsid w:val="00954E2F"/>
    <w:rsid w:val="0095772B"/>
    <w:rsid w:val="00960866"/>
    <w:rsid w:val="009773B4"/>
    <w:rsid w:val="009827F1"/>
    <w:rsid w:val="009873AE"/>
    <w:rsid w:val="0099669D"/>
    <w:rsid w:val="009A24FA"/>
    <w:rsid w:val="009A430C"/>
    <w:rsid w:val="009B45CE"/>
    <w:rsid w:val="009B69AF"/>
    <w:rsid w:val="009D56D9"/>
    <w:rsid w:val="009D5927"/>
    <w:rsid w:val="009F66A7"/>
    <w:rsid w:val="00A01B97"/>
    <w:rsid w:val="00A0641D"/>
    <w:rsid w:val="00A10787"/>
    <w:rsid w:val="00A120C7"/>
    <w:rsid w:val="00A1227C"/>
    <w:rsid w:val="00A123E2"/>
    <w:rsid w:val="00A20216"/>
    <w:rsid w:val="00A20239"/>
    <w:rsid w:val="00A20A70"/>
    <w:rsid w:val="00A21DE7"/>
    <w:rsid w:val="00A3170D"/>
    <w:rsid w:val="00A368D1"/>
    <w:rsid w:val="00A41F2A"/>
    <w:rsid w:val="00A449C9"/>
    <w:rsid w:val="00A4658E"/>
    <w:rsid w:val="00A505EC"/>
    <w:rsid w:val="00A5072D"/>
    <w:rsid w:val="00A51DD8"/>
    <w:rsid w:val="00A55A3C"/>
    <w:rsid w:val="00A56D97"/>
    <w:rsid w:val="00A6583E"/>
    <w:rsid w:val="00A74BC6"/>
    <w:rsid w:val="00A75C20"/>
    <w:rsid w:val="00A9388A"/>
    <w:rsid w:val="00AA0C29"/>
    <w:rsid w:val="00AA1B0B"/>
    <w:rsid w:val="00AB3F9A"/>
    <w:rsid w:val="00AC0EFB"/>
    <w:rsid w:val="00AC1660"/>
    <w:rsid w:val="00AC368C"/>
    <w:rsid w:val="00AD0C68"/>
    <w:rsid w:val="00AD2A6A"/>
    <w:rsid w:val="00AD2DDF"/>
    <w:rsid w:val="00AD34E2"/>
    <w:rsid w:val="00AD3EE5"/>
    <w:rsid w:val="00AD5B2A"/>
    <w:rsid w:val="00AD5B42"/>
    <w:rsid w:val="00AE01AC"/>
    <w:rsid w:val="00AF014A"/>
    <w:rsid w:val="00B01E3C"/>
    <w:rsid w:val="00B14915"/>
    <w:rsid w:val="00B168C4"/>
    <w:rsid w:val="00B26044"/>
    <w:rsid w:val="00B26E02"/>
    <w:rsid w:val="00B2779E"/>
    <w:rsid w:val="00B46493"/>
    <w:rsid w:val="00B47841"/>
    <w:rsid w:val="00B60BA8"/>
    <w:rsid w:val="00B60F7F"/>
    <w:rsid w:val="00B74CF5"/>
    <w:rsid w:val="00B80046"/>
    <w:rsid w:val="00B8472F"/>
    <w:rsid w:val="00B90DCD"/>
    <w:rsid w:val="00B959DA"/>
    <w:rsid w:val="00B95AD1"/>
    <w:rsid w:val="00B973F9"/>
    <w:rsid w:val="00BA5009"/>
    <w:rsid w:val="00BB0400"/>
    <w:rsid w:val="00BB252B"/>
    <w:rsid w:val="00BB45FE"/>
    <w:rsid w:val="00BB65CD"/>
    <w:rsid w:val="00BB72A8"/>
    <w:rsid w:val="00BC388D"/>
    <w:rsid w:val="00BC3F3C"/>
    <w:rsid w:val="00BC7298"/>
    <w:rsid w:val="00BC75B2"/>
    <w:rsid w:val="00BC7D9A"/>
    <w:rsid w:val="00BE004A"/>
    <w:rsid w:val="00BE1430"/>
    <w:rsid w:val="00BE27DC"/>
    <w:rsid w:val="00BE5336"/>
    <w:rsid w:val="00BE7AC3"/>
    <w:rsid w:val="00BF039C"/>
    <w:rsid w:val="00C01E4D"/>
    <w:rsid w:val="00C02C5F"/>
    <w:rsid w:val="00C04167"/>
    <w:rsid w:val="00C13398"/>
    <w:rsid w:val="00C1347E"/>
    <w:rsid w:val="00C1785D"/>
    <w:rsid w:val="00C20F61"/>
    <w:rsid w:val="00C2563E"/>
    <w:rsid w:val="00C416BF"/>
    <w:rsid w:val="00C4279A"/>
    <w:rsid w:val="00C5422C"/>
    <w:rsid w:val="00C6145D"/>
    <w:rsid w:val="00C802A6"/>
    <w:rsid w:val="00C875CB"/>
    <w:rsid w:val="00C91193"/>
    <w:rsid w:val="00C9312D"/>
    <w:rsid w:val="00C93790"/>
    <w:rsid w:val="00C9510F"/>
    <w:rsid w:val="00C97D39"/>
    <w:rsid w:val="00C97F3B"/>
    <w:rsid w:val="00CA0111"/>
    <w:rsid w:val="00CB1614"/>
    <w:rsid w:val="00CB5605"/>
    <w:rsid w:val="00CC4DFC"/>
    <w:rsid w:val="00CC689F"/>
    <w:rsid w:val="00CD0F3B"/>
    <w:rsid w:val="00CE1078"/>
    <w:rsid w:val="00CF23E8"/>
    <w:rsid w:val="00CF2EFA"/>
    <w:rsid w:val="00CF7451"/>
    <w:rsid w:val="00D056E5"/>
    <w:rsid w:val="00D14749"/>
    <w:rsid w:val="00D15EEC"/>
    <w:rsid w:val="00D42E5D"/>
    <w:rsid w:val="00D4424A"/>
    <w:rsid w:val="00D4618D"/>
    <w:rsid w:val="00D517F4"/>
    <w:rsid w:val="00D535A9"/>
    <w:rsid w:val="00D54197"/>
    <w:rsid w:val="00D5780B"/>
    <w:rsid w:val="00D6125B"/>
    <w:rsid w:val="00D63E5C"/>
    <w:rsid w:val="00D73D3A"/>
    <w:rsid w:val="00D83626"/>
    <w:rsid w:val="00D91FFB"/>
    <w:rsid w:val="00D92306"/>
    <w:rsid w:val="00DA68F3"/>
    <w:rsid w:val="00DC1508"/>
    <w:rsid w:val="00DC4C7A"/>
    <w:rsid w:val="00DC69DD"/>
    <w:rsid w:val="00DD12B2"/>
    <w:rsid w:val="00DD41E3"/>
    <w:rsid w:val="00DD4385"/>
    <w:rsid w:val="00DF7B5B"/>
    <w:rsid w:val="00DF7D22"/>
    <w:rsid w:val="00E04C83"/>
    <w:rsid w:val="00E130B2"/>
    <w:rsid w:val="00E141BB"/>
    <w:rsid w:val="00E158A2"/>
    <w:rsid w:val="00E23BAB"/>
    <w:rsid w:val="00E30042"/>
    <w:rsid w:val="00E31561"/>
    <w:rsid w:val="00E37835"/>
    <w:rsid w:val="00E5078F"/>
    <w:rsid w:val="00E50F9E"/>
    <w:rsid w:val="00E52DB8"/>
    <w:rsid w:val="00E53D0F"/>
    <w:rsid w:val="00E5778B"/>
    <w:rsid w:val="00E6572B"/>
    <w:rsid w:val="00E77F43"/>
    <w:rsid w:val="00E80FE3"/>
    <w:rsid w:val="00E918A2"/>
    <w:rsid w:val="00EA37E2"/>
    <w:rsid w:val="00EA782D"/>
    <w:rsid w:val="00EB4D68"/>
    <w:rsid w:val="00EC11EE"/>
    <w:rsid w:val="00EC2B5F"/>
    <w:rsid w:val="00EC6BB1"/>
    <w:rsid w:val="00ED00BE"/>
    <w:rsid w:val="00ED0884"/>
    <w:rsid w:val="00EE0216"/>
    <w:rsid w:val="00EE46FD"/>
    <w:rsid w:val="00EF2B56"/>
    <w:rsid w:val="00EF6215"/>
    <w:rsid w:val="00F0408B"/>
    <w:rsid w:val="00F064FE"/>
    <w:rsid w:val="00F07613"/>
    <w:rsid w:val="00F17969"/>
    <w:rsid w:val="00F17A9F"/>
    <w:rsid w:val="00F22172"/>
    <w:rsid w:val="00F41422"/>
    <w:rsid w:val="00F455AB"/>
    <w:rsid w:val="00F46973"/>
    <w:rsid w:val="00F5617A"/>
    <w:rsid w:val="00F579E9"/>
    <w:rsid w:val="00F60296"/>
    <w:rsid w:val="00F60F92"/>
    <w:rsid w:val="00F6158D"/>
    <w:rsid w:val="00F62C7B"/>
    <w:rsid w:val="00F664F5"/>
    <w:rsid w:val="00F70AC6"/>
    <w:rsid w:val="00F7752A"/>
    <w:rsid w:val="00F930D0"/>
    <w:rsid w:val="00FA0838"/>
    <w:rsid w:val="00FA2089"/>
    <w:rsid w:val="00FA6D92"/>
    <w:rsid w:val="00FB4FD1"/>
    <w:rsid w:val="00FC04F8"/>
    <w:rsid w:val="00FC3386"/>
    <w:rsid w:val="00FC4EA1"/>
    <w:rsid w:val="00FC741F"/>
    <w:rsid w:val="00FE1B87"/>
    <w:rsid w:val="00FE31FB"/>
    <w:rsid w:val="00FE474A"/>
    <w:rsid w:val="00FF61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26E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7F"/>
    <w:pPr>
      <w:widowControl w:val="0"/>
      <w:suppressAutoHyphens/>
    </w:pPr>
    <w:rPr>
      <w:rFonts w:ascii="Liberation Serif" w:eastAsia="DejaVu Sans" w:hAnsi="Liberation Serif"/>
      <w:kern w:val="1"/>
      <w:sz w:val="24"/>
      <w:szCs w:val="24"/>
    </w:rPr>
  </w:style>
  <w:style w:type="paragraph" w:styleId="Heading1">
    <w:name w:val="heading 1"/>
    <w:basedOn w:val="Heading"/>
    <w:next w:val="BodyText"/>
    <w:qFormat/>
    <w:rsid w:val="0072157F"/>
    <w:pPr>
      <w:numPr>
        <w:numId w:val="1"/>
      </w:numPr>
      <w:outlineLvl w:val="0"/>
    </w:pPr>
    <w:rPr>
      <w:b/>
      <w:bCs/>
      <w:sz w:val="32"/>
      <w:szCs w:val="32"/>
    </w:rPr>
  </w:style>
  <w:style w:type="paragraph" w:styleId="Heading2">
    <w:name w:val="heading 2"/>
    <w:basedOn w:val="Heading"/>
    <w:next w:val="BodyText"/>
    <w:qFormat/>
    <w:rsid w:val="0072157F"/>
    <w:pPr>
      <w:numPr>
        <w:ilvl w:val="1"/>
        <w:numId w:val="1"/>
      </w:numPr>
      <w:outlineLvl w:val="1"/>
    </w:pPr>
    <w:rPr>
      <w:b/>
      <w:bCs/>
      <w:i/>
      <w:iCs/>
    </w:rPr>
  </w:style>
  <w:style w:type="paragraph" w:styleId="Heading3">
    <w:name w:val="heading 3"/>
    <w:basedOn w:val="Heading"/>
    <w:next w:val="BodyText"/>
    <w:qFormat/>
    <w:rsid w:val="0072157F"/>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72157F"/>
    <w:rPr>
      <w:rFonts w:ascii="OpenSymbol" w:eastAsia="OpenSymbol" w:hAnsi="OpenSymbol" w:cs="OpenSymbol"/>
    </w:rPr>
  </w:style>
  <w:style w:type="character" w:customStyle="1" w:styleId="NumberingSymbols">
    <w:name w:val="Numbering Symbols"/>
    <w:rsid w:val="0072157F"/>
  </w:style>
  <w:style w:type="character" w:styleId="Hyperlink">
    <w:name w:val="Hyperlink"/>
    <w:rsid w:val="0072157F"/>
    <w:rPr>
      <w:color w:val="000080"/>
      <w:u w:val="single"/>
    </w:rPr>
  </w:style>
  <w:style w:type="paragraph" w:customStyle="1" w:styleId="Heading">
    <w:name w:val="Heading"/>
    <w:basedOn w:val="Normal"/>
    <w:next w:val="BodyText"/>
    <w:rsid w:val="0072157F"/>
    <w:pPr>
      <w:keepNext/>
      <w:spacing w:before="240" w:after="120"/>
    </w:pPr>
    <w:rPr>
      <w:rFonts w:ascii="Liberation Sans" w:hAnsi="Liberation Sans" w:cs="DejaVu Sans"/>
      <w:sz w:val="28"/>
      <w:szCs w:val="28"/>
    </w:rPr>
  </w:style>
  <w:style w:type="paragraph" w:styleId="BodyText">
    <w:name w:val="Body Text"/>
    <w:basedOn w:val="Normal"/>
    <w:rsid w:val="0072157F"/>
    <w:pPr>
      <w:spacing w:after="120"/>
    </w:pPr>
  </w:style>
  <w:style w:type="paragraph" w:styleId="List">
    <w:name w:val="List"/>
    <w:basedOn w:val="BodyText"/>
    <w:rsid w:val="0072157F"/>
  </w:style>
  <w:style w:type="paragraph" w:styleId="Caption">
    <w:name w:val="caption"/>
    <w:basedOn w:val="Normal"/>
    <w:qFormat/>
    <w:rsid w:val="0072157F"/>
    <w:pPr>
      <w:suppressLineNumbers/>
      <w:spacing w:before="120" w:after="120"/>
    </w:pPr>
    <w:rPr>
      <w:i/>
      <w:iCs/>
    </w:rPr>
  </w:style>
  <w:style w:type="paragraph" w:customStyle="1" w:styleId="Index">
    <w:name w:val="Index"/>
    <w:basedOn w:val="Normal"/>
    <w:rsid w:val="0072157F"/>
    <w:pPr>
      <w:suppressLineNumbers/>
    </w:pPr>
  </w:style>
  <w:style w:type="paragraph" w:customStyle="1" w:styleId="TableContents">
    <w:name w:val="Table Contents"/>
    <w:basedOn w:val="Normal"/>
    <w:rsid w:val="0072157F"/>
    <w:pPr>
      <w:suppressLineNumbers/>
    </w:pPr>
  </w:style>
  <w:style w:type="paragraph" w:customStyle="1" w:styleId="TableHeading">
    <w:name w:val="Table Heading"/>
    <w:basedOn w:val="TableContents"/>
    <w:rsid w:val="0072157F"/>
    <w:pPr>
      <w:jc w:val="center"/>
    </w:pPr>
    <w:rPr>
      <w:b/>
      <w:bCs/>
    </w:rPr>
  </w:style>
  <w:style w:type="paragraph" w:styleId="Header">
    <w:name w:val="header"/>
    <w:basedOn w:val="Normal"/>
    <w:link w:val="HeaderChar"/>
    <w:uiPriority w:val="99"/>
    <w:unhideWhenUsed/>
    <w:rsid w:val="00C875CB"/>
    <w:pPr>
      <w:tabs>
        <w:tab w:val="center" w:pos="4680"/>
        <w:tab w:val="right" w:pos="9360"/>
      </w:tabs>
    </w:pPr>
  </w:style>
  <w:style w:type="character" w:customStyle="1" w:styleId="HeaderChar">
    <w:name w:val="Header Char"/>
    <w:basedOn w:val="DefaultParagraphFont"/>
    <w:link w:val="Header"/>
    <w:uiPriority w:val="99"/>
    <w:rsid w:val="00C875CB"/>
    <w:rPr>
      <w:rFonts w:ascii="Liberation Serif" w:eastAsia="DejaVu Sans" w:hAnsi="Liberation Serif"/>
      <w:kern w:val="1"/>
      <w:sz w:val="24"/>
      <w:szCs w:val="24"/>
    </w:rPr>
  </w:style>
  <w:style w:type="paragraph" w:styleId="Footer">
    <w:name w:val="footer"/>
    <w:basedOn w:val="Normal"/>
    <w:link w:val="FooterChar"/>
    <w:uiPriority w:val="99"/>
    <w:unhideWhenUsed/>
    <w:rsid w:val="00C875CB"/>
    <w:pPr>
      <w:tabs>
        <w:tab w:val="center" w:pos="4680"/>
        <w:tab w:val="right" w:pos="9360"/>
      </w:tabs>
    </w:pPr>
  </w:style>
  <w:style w:type="character" w:customStyle="1" w:styleId="FooterChar">
    <w:name w:val="Footer Char"/>
    <w:basedOn w:val="DefaultParagraphFont"/>
    <w:link w:val="Footer"/>
    <w:uiPriority w:val="99"/>
    <w:rsid w:val="00C875CB"/>
    <w:rPr>
      <w:rFonts w:ascii="Liberation Serif" w:eastAsia="DejaVu Sans" w:hAnsi="Liberation Serif"/>
      <w:kern w:val="1"/>
      <w:sz w:val="24"/>
      <w:szCs w:val="24"/>
    </w:rPr>
  </w:style>
  <w:style w:type="table" w:styleId="TableGrid">
    <w:name w:val="Table Grid"/>
    <w:basedOn w:val="TableNormal"/>
    <w:uiPriority w:val="59"/>
    <w:rsid w:val="003C0E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AD2D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AD2DD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qFormat/>
    <w:rsid w:val="001716D8"/>
    <w:pPr>
      <w:widowControl/>
      <w:spacing w:after="200" w:line="276" w:lineRule="auto"/>
      <w:ind w:left="720"/>
    </w:pPr>
    <w:rPr>
      <w:rFonts w:ascii="Calibri" w:eastAsia="SimSun" w:hAnsi="Calibri" w:cs="Calibri"/>
      <w:kern w:val="0"/>
      <w:sz w:val="22"/>
      <w:szCs w:val="22"/>
      <w:lang w:bidi="en-US"/>
    </w:rPr>
  </w:style>
  <w:style w:type="paragraph" w:customStyle="1" w:styleId="Default">
    <w:name w:val="Default"/>
    <w:rsid w:val="007B0AB2"/>
    <w:pPr>
      <w:autoSpaceDE w:val="0"/>
      <w:autoSpaceDN w:val="0"/>
      <w:adjustRightInd w:val="0"/>
    </w:pPr>
    <w:rPr>
      <w:rFonts w:ascii="Arial" w:eastAsia="Calibri" w:hAnsi="Arial" w:cs="Arial"/>
      <w:color w:val="000000"/>
      <w:sz w:val="24"/>
      <w:szCs w:val="24"/>
    </w:rPr>
  </w:style>
  <w:style w:type="paragraph" w:styleId="BalloonText">
    <w:name w:val="Balloon Text"/>
    <w:basedOn w:val="Normal"/>
    <w:link w:val="BalloonTextChar"/>
    <w:uiPriority w:val="99"/>
    <w:semiHidden/>
    <w:unhideWhenUsed/>
    <w:rsid w:val="007B0AB2"/>
    <w:rPr>
      <w:rFonts w:ascii="Tahoma" w:hAnsi="Tahoma" w:cs="Tahoma"/>
      <w:sz w:val="16"/>
      <w:szCs w:val="16"/>
    </w:rPr>
  </w:style>
  <w:style w:type="character" w:customStyle="1" w:styleId="BalloonTextChar">
    <w:name w:val="Balloon Text Char"/>
    <w:basedOn w:val="DefaultParagraphFont"/>
    <w:link w:val="BalloonText"/>
    <w:uiPriority w:val="99"/>
    <w:semiHidden/>
    <w:rsid w:val="007B0AB2"/>
    <w:rPr>
      <w:rFonts w:ascii="Tahoma" w:eastAsia="DejaVu Sans" w:hAnsi="Tahoma" w:cs="Tahoma"/>
      <w:kern w:val="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7F"/>
    <w:pPr>
      <w:widowControl w:val="0"/>
      <w:suppressAutoHyphens/>
    </w:pPr>
    <w:rPr>
      <w:rFonts w:ascii="Liberation Serif" w:eastAsia="DejaVu Sans" w:hAnsi="Liberation Serif"/>
      <w:kern w:val="1"/>
      <w:sz w:val="24"/>
      <w:szCs w:val="24"/>
    </w:rPr>
  </w:style>
  <w:style w:type="paragraph" w:styleId="Heading1">
    <w:name w:val="heading 1"/>
    <w:basedOn w:val="Heading"/>
    <w:next w:val="BodyText"/>
    <w:qFormat/>
    <w:rsid w:val="0072157F"/>
    <w:pPr>
      <w:numPr>
        <w:numId w:val="1"/>
      </w:numPr>
      <w:outlineLvl w:val="0"/>
    </w:pPr>
    <w:rPr>
      <w:b/>
      <w:bCs/>
      <w:sz w:val="32"/>
      <w:szCs w:val="32"/>
    </w:rPr>
  </w:style>
  <w:style w:type="paragraph" w:styleId="Heading2">
    <w:name w:val="heading 2"/>
    <w:basedOn w:val="Heading"/>
    <w:next w:val="BodyText"/>
    <w:qFormat/>
    <w:rsid w:val="0072157F"/>
    <w:pPr>
      <w:numPr>
        <w:ilvl w:val="1"/>
        <w:numId w:val="1"/>
      </w:numPr>
      <w:outlineLvl w:val="1"/>
    </w:pPr>
    <w:rPr>
      <w:b/>
      <w:bCs/>
      <w:i/>
      <w:iCs/>
    </w:rPr>
  </w:style>
  <w:style w:type="paragraph" w:styleId="Heading3">
    <w:name w:val="heading 3"/>
    <w:basedOn w:val="Heading"/>
    <w:next w:val="BodyText"/>
    <w:qFormat/>
    <w:rsid w:val="0072157F"/>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72157F"/>
    <w:rPr>
      <w:rFonts w:ascii="OpenSymbol" w:eastAsia="OpenSymbol" w:hAnsi="OpenSymbol" w:cs="OpenSymbol"/>
    </w:rPr>
  </w:style>
  <w:style w:type="character" w:customStyle="1" w:styleId="NumberingSymbols">
    <w:name w:val="Numbering Symbols"/>
    <w:rsid w:val="0072157F"/>
  </w:style>
  <w:style w:type="character" w:styleId="Hyperlink">
    <w:name w:val="Hyperlink"/>
    <w:rsid w:val="0072157F"/>
    <w:rPr>
      <w:color w:val="000080"/>
      <w:u w:val="single"/>
    </w:rPr>
  </w:style>
  <w:style w:type="paragraph" w:customStyle="1" w:styleId="Heading">
    <w:name w:val="Heading"/>
    <w:basedOn w:val="Normal"/>
    <w:next w:val="BodyText"/>
    <w:rsid w:val="0072157F"/>
    <w:pPr>
      <w:keepNext/>
      <w:spacing w:before="240" w:after="120"/>
    </w:pPr>
    <w:rPr>
      <w:rFonts w:ascii="Liberation Sans" w:hAnsi="Liberation Sans" w:cs="DejaVu Sans"/>
      <w:sz w:val="28"/>
      <w:szCs w:val="28"/>
    </w:rPr>
  </w:style>
  <w:style w:type="paragraph" w:styleId="BodyText">
    <w:name w:val="Body Text"/>
    <w:basedOn w:val="Normal"/>
    <w:rsid w:val="0072157F"/>
    <w:pPr>
      <w:spacing w:after="120"/>
    </w:pPr>
  </w:style>
  <w:style w:type="paragraph" w:styleId="List">
    <w:name w:val="List"/>
    <w:basedOn w:val="BodyText"/>
    <w:rsid w:val="0072157F"/>
  </w:style>
  <w:style w:type="paragraph" w:styleId="Caption">
    <w:name w:val="caption"/>
    <w:basedOn w:val="Normal"/>
    <w:qFormat/>
    <w:rsid w:val="0072157F"/>
    <w:pPr>
      <w:suppressLineNumbers/>
      <w:spacing w:before="120" w:after="120"/>
    </w:pPr>
    <w:rPr>
      <w:i/>
      <w:iCs/>
    </w:rPr>
  </w:style>
  <w:style w:type="paragraph" w:customStyle="1" w:styleId="Index">
    <w:name w:val="Index"/>
    <w:basedOn w:val="Normal"/>
    <w:rsid w:val="0072157F"/>
    <w:pPr>
      <w:suppressLineNumbers/>
    </w:pPr>
  </w:style>
  <w:style w:type="paragraph" w:customStyle="1" w:styleId="TableContents">
    <w:name w:val="Table Contents"/>
    <w:basedOn w:val="Normal"/>
    <w:rsid w:val="0072157F"/>
    <w:pPr>
      <w:suppressLineNumbers/>
    </w:pPr>
  </w:style>
  <w:style w:type="paragraph" w:customStyle="1" w:styleId="TableHeading">
    <w:name w:val="Table Heading"/>
    <w:basedOn w:val="TableContents"/>
    <w:rsid w:val="0072157F"/>
    <w:pPr>
      <w:jc w:val="center"/>
    </w:pPr>
    <w:rPr>
      <w:b/>
      <w:bCs/>
    </w:rPr>
  </w:style>
  <w:style w:type="paragraph" w:styleId="Header">
    <w:name w:val="header"/>
    <w:basedOn w:val="Normal"/>
    <w:link w:val="HeaderChar"/>
    <w:uiPriority w:val="99"/>
    <w:unhideWhenUsed/>
    <w:rsid w:val="00C875CB"/>
    <w:pPr>
      <w:tabs>
        <w:tab w:val="center" w:pos="4680"/>
        <w:tab w:val="right" w:pos="9360"/>
      </w:tabs>
    </w:pPr>
  </w:style>
  <w:style w:type="character" w:customStyle="1" w:styleId="HeaderChar">
    <w:name w:val="Header Char"/>
    <w:basedOn w:val="DefaultParagraphFont"/>
    <w:link w:val="Header"/>
    <w:uiPriority w:val="99"/>
    <w:rsid w:val="00C875CB"/>
    <w:rPr>
      <w:rFonts w:ascii="Liberation Serif" w:eastAsia="DejaVu Sans" w:hAnsi="Liberation Serif"/>
      <w:kern w:val="1"/>
      <w:sz w:val="24"/>
      <w:szCs w:val="24"/>
    </w:rPr>
  </w:style>
  <w:style w:type="paragraph" w:styleId="Footer">
    <w:name w:val="footer"/>
    <w:basedOn w:val="Normal"/>
    <w:link w:val="FooterChar"/>
    <w:uiPriority w:val="99"/>
    <w:unhideWhenUsed/>
    <w:rsid w:val="00C875CB"/>
    <w:pPr>
      <w:tabs>
        <w:tab w:val="center" w:pos="4680"/>
        <w:tab w:val="right" w:pos="9360"/>
      </w:tabs>
    </w:pPr>
  </w:style>
  <w:style w:type="character" w:customStyle="1" w:styleId="FooterChar">
    <w:name w:val="Footer Char"/>
    <w:basedOn w:val="DefaultParagraphFont"/>
    <w:link w:val="Footer"/>
    <w:uiPriority w:val="99"/>
    <w:rsid w:val="00C875CB"/>
    <w:rPr>
      <w:rFonts w:ascii="Liberation Serif" w:eastAsia="DejaVu Sans" w:hAnsi="Liberation Serif"/>
      <w:kern w:val="1"/>
      <w:sz w:val="24"/>
      <w:szCs w:val="24"/>
    </w:rPr>
  </w:style>
  <w:style w:type="table" w:styleId="TableGrid">
    <w:name w:val="Table Grid"/>
    <w:basedOn w:val="TableNormal"/>
    <w:uiPriority w:val="59"/>
    <w:rsid w:val="003C0E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AD2D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AD2DD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qFormat/>
    <w:rsid w:val="001716D8"/>
    <w:pPr>
      <w:widowControl/>
      <w:spacing w:after="200" w:line="276" w:lineRule="auto"/>
      <w:ind w:left="720"/>
    </w:pPr>
    <w:rPr>
      <w:rFonts w:ascii="Calibri" w:eastAsia="SimSun" w:hAnsi="Calibri" w:cs="Calibri"/>
      <w:kern w:val="0"/>
      <w:sz w:val="22"/>
      <w:szCs w:val="22"/>
      <w:lang w:bidi="en-US"/>
    </w:rPr>
  </w:style>
  <w:style w:type="paragraph" w:customStyle="1" w:styleId="Default">
    <w:name w:val="Default"/>
    <w:rsid w:val="007B0AB2"/>
    <w:pPr>
      <w:autoSpaceDE w:val="0"/>
      <w:autoSpaceDN w:val="0"/>
      <w:adjustRightInd w:val="0"/>
    </w:pPr>
    <w:rPr>
      <w:rFonts w:ascii="Arial" w:eastAsia="Calibri" w:hAnsi="Arial" w:cs="Arial"/>
      <w:color w:val="000000"/>
      <w:sz w:val="24"/>
      <w:szCs w:val="24"/>
    </w:rPr>
  </w:style>
  <w:style w:type="paragraph" w:styleId="BalloonText">
    <w:name w:val="Balloon Text"/>
    <w:basedOn w:val="Normal"/>
    <w:link w:val="BalloonTextChar"/>
    <w:uiPriority w:val="99"/>
    <w:semiHidden/>
    <w:unhideWhenUsed/>
    <w:rsid w:val="007B0AB2"/>
    <w:rPr>
      <w:rFonts w:ascii="Tahoma" w:hAnsi="Tahoma" w:cs="Tahoma"/>
      <w:sz w:val="16"/>
      <w:szCs w:val="16"/>
    </w:rPr>
  </w:style>
  <w:style w:type="character" w:customStyle="1" w:styleId="BalloonTextChar">
    <w:name w:val="Balloon Text Char"/>
    <w:basedOn w:val="DefaultParagraphFont"/>
    <w:link w:val="BalloonText"/>
    <w:uiPriority w:val="99"/>
    <w:semiHidden/>
    <w:rsid w:val="007B0AB2"/>
    <w:rPr>
      <w:rFonts w:ascii="Tahoma" w:eastAsia="DejaVu Sans" w:hAnsi="Tahoma" w:cs="Tahoma"/>
      <w:kern w:val="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B4624-635C-4898-AB5E-7722E3861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8</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Gupta</dc:creator>
  <cp:lastModifiedBy>Fola</cp:lastModifiedBy>
  <cp:revision>8</cp:revision>
  <cp:lastPrinted>2016-02-09T21:13:00Z</cp:lastPrinted>
  <dcterms:created xsi:type="dcterms:W3CDTF">2016-02-05T20:20:00Z</dcterms:created>
  <dcterms:modified xsi:type="dcterms:W3CDTF">2016-02-09T21:14:00Z</dcterms:modified>
</cp:coreProperties>
</file>