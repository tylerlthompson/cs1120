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73FAF2" w14:textId="5D5CCC87" w:rsidR="008A10F4" w:rsidRDefault="008A10F4" w:rsidP="002212CB">
      <w:pPr>
        <w:pBdr>
          <w:bottom w:val="single" w:sz="1" w:space="2" w:color="000000"/>
        </w:pBdr>
        <w:jc w:val="center"/>
        <w:rPr>
          <w:rFonts w:ascii="Arial" w:hAnsi="Arial" w:cs="Arial"/>
          <w:b/>
          <w:bCs/>
          <w:sz w:val="52"/>
          <w:szCs w:val="52"/>
        </w:rPr>
      </w:pPr>
      <w:r w:rsidRPr="003B4EC0">
        <w:rPr>
          <w:rFonts w:ascii="Arial" w:hAnsi="Arial" w:cs="Arial"/>
          <w:b/>
          <w:bCs/>
          <w:sz w:val="52"/>
          <w:szCs w:val="52"/>
        </w:rPr>
        <w:t>Lab</w:t>
      </w:r>
      <w:r>
        <w:rPr>
          <w:rFonts w:ascii="Arial" w:hAnsi="Arial" w:cs="Arial"/>
          <w:b/>
          <w:bCs/>
          <w:sz w:val="52"/>
          <w:szCs w:val="52"/>
        </w:rPr>
        <w:t xml:space="preserve"> </w:t>
      </w:r>
      <w:r w:rsidR="00C875CB" w:rsidRPr="00DC69DD">
        <w:rPr>
          <w:rFonts w:ascii="Arial" w:hAnsi="Arial" w:cs="Arial"/>
          <w:b/>
          <w:bCs/>
          <w:sz w:val="52"/>
          <w:szCs w:val="52"/>
        </w:rPr>
        <w:t xml:space="preserve">Assignment </w:t>
      </w:r>
      <w:r w:rsidR="00601DC3">
        <w:rPr>
          <w:rFonts w:ascii="Arial" w:hAnsi="Arial" w:cs="Arial"/>
          <w:b/>
          <w:bCs/>
          <w:sz w:val="52"/>
          <w:szCs w:val="52"/>
        </w:rPr>
        <w:t>5</w:t>
      </w:r>
      <w:r w:rsidR="00C875CB" w:rsidRPr="00DC69DD">
        <w:rPr>
          <w:rFonts w:ascii="Arial" w:hAnsi="Arial" w:cs="Arial"/>
          <w:b/>
          <w:bCs/>
          <w:sz w:val="52"/>
          <w:szCs w:val="52"/>
        </w:rPr>
        <w:t xml:space="preserve">: </w:t>
      </w:r>
    </w:p>
    <w:p w14:paraId="386EFD17" w14:textId="6474F655" w:rsidR="005B51C3" w:rsidRPr="005C5441" w:rsidRDefault="00601DC3" w:rsidP="002212CB">
      <w:pPr>
        <w:pBdr>
          <w:bottom w:val="single" w:sz="1" w:space="2" w:color="000000"/>
        </w:pBdr>
        <w:jc w:val="center"/>
        <w:rPr>
          <w:rFonts w:ascii="Arial" w:hAnsi="Arial" w:cs="Arial"/>
          <w:b/>
          <w:bCs/>
          <w:sz w:val="48"/>
          <w:szCs w:val="48"/>
        </w:rPr>
      </w:pPr>
      <w:r>
        <w:rPr>
          <w:rFonts w:ascii="Arial" w:hAnsi="Arial" w:cs="Arial"/>
          <w:b/>
          <w:bCs/>
          <w:sz w:val="48"/>
          <w:szCs w:val="48"/>
        </w:rPr>
        <w:t xml:space="preserve">SMS Language &amp; </w:t>
      </w:r>
      <w:proofErr w:type="spellStart"/>
      <w:r>
        <w:rPr>
          <w:rFonts w:ascii="Arial" w:hAnsi="Arial" w:cs="Arial"/>
          <w:b/>
          <w:bCs/>
          <w:sz w:val="48"/>
          <w:szCs w:val="48"/>
        </w:rPr>
        <w:t>PigLatin</w:t>
      </w:r>
      <w:proofErr w:type="spellEnd"/>
    </w:p>
    <w:p w14:paraId="14F039D8" w14:textId="77777777" w:rsidR="00C20F61" w:rsidRPr="005C5441" w:rsidRDefault="00C20F61" w:rsidP="00C20F61">
      <w:pPr>
        <w:jc w:val="center"/>
        <w:rPr>
          <w:rFonts w:ascii="Arial" w:hAnsi="Arial" w:cs="Arial"/>
          <w:b/>
          <w:bCs/>
          <w:color w:val="000000"/>
          <w:sz w:val="48"/>
          <w:szCs w:val="48"/>
          <w:u w:val="single"/>
        </w:rPr>
      </w:pPr>
    </w:p>
    <w:tbl>
      <w:tblPr>
        <w:tblW w:w="5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7"/>
      </w:tblGrid>
      <w:tr w:rsidR="00870212" w:rsidRPr="00DC69DD" w14:paraId="651EC225" w14:textId="77777777" w:rsidTr="000B0CC4">
        <w:trPr>
          <w:trHeight w:val="432"/>
          <w:jc w:val="center"/>
        </w:trPr>
        <w:tc>
          <w:tcPr>
            <w:tcW w:w="5887" w:type="dxa"/>
            <w:shd w:val="clear" w:color="auto" w:fill="548DD4"/>
            <w:vAlign w:val="center"/>
          </w:tcPr>
          <w:p w14:paraId="5EE7C8D1" w14:textId="77777777" w:rsidR="00870212" w:rsidRDefault="00870212" w:rsidP="002212CB">
            <w:pPr>
              <w:jc w:val="center"/>
              <w:rPr>
                <w:rFonts w:ascii="Arial" w:hAnsi="Arial" w:cs="Arial"/>
                <w:b/>
                <w:bCs/>
                <w:color w:val="FFFFFF"/>
                <w:sz w:val="28"/>
                <w:szCs w:val="28"/>
              </w:rPr>
            </w:pPr>
            <w:r w:rsidRPr="00DC69DD">
              <w:rPr>
                <w:rFonts w:ascii="Arial" w:hAnsi="Arial" w:cs="Arial"/>
                <w:b/>
                <w:bCs/>
                <w:color w:val="FFFFFF"/>
                <w:sz w:val="28"/>
                <w:szCs w:val="28"/>
              </w:rPr>
              <w:t>Due Date</w:t>
            </w:r>
          </w:p>
          <w:p w14:paraId="7D0FE059" w14:textId="04029ED2" w:rsidR="00870212" w:rsidRPr="00586DDA" w:rsidRDefault="00870212" w:rsidP="00601DC3">
            <w:pPr>
              <w:jc w:val="center"/>
              <w:rPr>
                <w:rFonts w:ascii="Arial" w:hAnsi="Arial" w:cs="Arial"/>
                <w:b/>
                <w:bCs/>
                <w:color w:val="FFFF00"/>
                <w:sz w:val="28"/>
                <w:szCs w:val="28"/>
              </w:rPr>
            </w:pPr>
            <w:r w:rsidRPr="00586DDA">
              <w:rPr>
                <w:rFonts w:ascii="Arial" w:hAnsi="Arial" w:cs="Arial"/>
                <w:b/>
                <w:bCs/>
                <w:color w:val="FFFF00"/>
                <w:sz w:val="28"/>
                <w:szCs w:val="28"/>
              </w:rPr>
              <w:t xml:space="preserve">(a </w:t>
            </w:r>
            <w:r w:rsidR="00601DC3">
              <w:rPr>
                <w:rFonts w:ascii="Arial" w:hAnsi="Arial" w:cs="Arial"/>
                <w:b/>
                <w:bCs/>
                <w:color w:val="FFFF00"/>
                <w:sz w:val="28"/>
                <w:szCs w:val="28"/>
              </w:rPr>
              <w:t>one</w:t>
            </w:r>
            <w:r w:rsidRPr="00586DDA">
              <w:rPr>
                <w:rFonts w:ascii="Arial" w:hAnsi="Arial" w:cs="Arial"/>
                <w:b/>
                <w:bCs/>
                <w:color w:val="FFFF00"/>
                <w:sz w:val="28"/>
                <w:szCs w:val="28"/>
              </w:rPr>
              <w:t>-week LA)</w:t>
            </w:r>
          </w:p>
        </w:tc>
      </w:tr>
      <w:tr w:rsidR="00870212" w:rsidRPr="00DC69DD" w14:paraId="0993E03D" w14:textId="77777777" w:rsidTr="000B0CC4">
        <w:trPr>
          <w:trHeight w:val="360"/>
          <w:jc w:val="center"/>
        </w:trPr>
        <w:tc>
          <w:tcPr>
            <w:tcW w:w="5887" w:type="dxa"/>
            <w:shd w:val="clear" w:color="auto" w:fill="D3DFEE"/>
            <w:vAlign w:val="center"/>
          </w:tcPr>
          <w:p w14:paraId="7E7287C3" w14:textId="749A711C" w:rsidR="00870212" w:rsidRDefault="00601DC3" w:rsidP="000B0CC4">
            <w:pPr>
              <w:rPr>
                <w:rFonts w:ascii="Arial" w:hAnsi="Arial" w:cs="Arial"/>
                <w:b/>
                <w:bCs/>
                <w:color w:val="000000"/>
              </w:rPr>
            </w:pPr>
            <w:r>
              <w:rPr>
                <w:rFonts w:ascii="Arial" w:hAnsi="Arial" w:cs="Arial"/>
                <w:b/>
                <w:bCs/>
                <w:color w:val="000000"/>
              </w:rPr>
              <w:t>3/23</w:t>
            </w:r>
            <w:r w:rsidR="000B0CC4">
              <w:rPr>
                <w:rFonts w:ascii="Arial" w:hAnsi="Arial" w:cs="Arial"/>
                <w:b/>
                <w:bCs/>
                <w:color w:val="000000"/>
              </w:rPr>
              <w:t>/16 11:59p</w:t>
            </w:r>
            <w:r w:rsidR="00870212" w:rsidRPr="00DC69DD">
              <w:rPr>
                <w:rFonts w:ascii="Arial" w:hAnsi="Arial" w:cs="Arial"/>
                <w:b/>
                <w:bCs/>
                <w:color w:val="000000"/>
              </w:rPr>
              <w:t>m</w:t>
            </w:r>
            <w:r w:rsidR="000B0CC4">
              <w:rPr>
                <w:rFonts w:ascii="Arial" w:hAnsi="Arial" w:cs="Arial"/>
                <w:b/>
                <w:bCs/>
                <w:color w:val="000000"/>
              </w:rPr>
              <w:t xml:space="preserve"> – For Wednesday Lab Sections</w:t>
            </w:r>
          </w:p>
          <w:p w14:paraId="680B038B" w14:textId="7F97FC7F" w:rsidR="000B0CC4" w:rsidRPr="00DC69DD" w:rsidRDefault="00601DC3" w:rsidP="000B0CC4">
            <w:pPr>
              <w:rPr>
                <w:rFonts w:ascii="Arial" w:hAnsi="Arial" w:cs="Arial"/>
                <w:b/>
                <w:bCs/>
                <w:color w:val="000000"/>
              </w:rPr>
            </w:pPr>
            <w:r>
              <w:rPr>
                <w:rFonts w:ascii="Arial" w:hAnsi="Arial" w:cs="Arial"/>
                <w:b/>
                <w:bCs/>
                <w:color w:val="000000"/>
              </w:rPr>
              <w:t>3/24</w:t>
            </w:r>
            <w:r w:rsidR="000B0CC4">
              <w:rPr>
                <w:rFonts w:ascii="Arial" w:hAnsi="Arial" w:cs="Arial"/>
                <w:b/>
                <w:bCs/>
                <w:color w:val="000000"/>
              </w:rPr>
              <w:t>/16 11:</w:t>
            </w:r>
            <w:r>
              <w:rPr>
                <w:rFonts w:ascii="Arial" w:hAnsi="Arial" w:cs="Arial"/>
                <w:b/>
                <w:bCs/>
                <w:color w:val="000000"/>
              </w:rPr>
              <w:t>59pm – For Thursday Lab Section</w:t>
            </w:r>
          </w:p>
        </w:tc>
      </w:tr>
    </w:tbl>
    <w:p w14:paraId="090E377D" w14:textId="77777777" w:rsidR="00A74BC6" w:rsidRPr="00DC69DD" w:rsidRDefault="00A74BC6" w:rsidP="002212CB">
      <w:pPr>
        <w:rPr>
          <w:rFonts w:ascii="Arial" w:hAnsi="Arial" w:cs="Arial"/>
          <w:b/>
          <w:bCs/>
          <w:color w:val="365F91"/>
          <w:sz w:val="32"/>
          <w:szCs w:val="32"/>
        </w:rPr>
      </w:pPr>
    </w:p>
    <w:p w14:paraId="01737A26" w14:textId="77777777" w:rsidR="005B51C3" w:rsidRPr="007051EA" w:rsidRDefault="005B51C3" w:rsidP="002212CB">
      <w:pPr>
        <w:rPr>
          <w:rFonts w:ascii="Arial" w:hAnsi="Arial" w:cs="Arial"/>
          <w:b/>
          <w:bCs/>
          <w:color w:val="365F91"/>
          <w:sz w:val="32"/>
          <w:szCs w:val="32"/>
        </w:rPr>
      </w:pPr>
      <w:r w:rsidRPr="007051EA">
        <w:rPr>
          <w:rFonts w:ascii="Arial" w:hAnsi="Arial" w:cs="Arial"/>
          <w:b/>
          <w:bCs/>
          <w:color w:val="365F91"/>
          <w:sz w:val="32"/>
          <w:szCs w:val="32"/>
        </w:rPr>
        <w:t>Objectives</w:t>
      </w:r>
    </w:p>
    <w:p w14:paraId="4621BF13" w14:textId="77777777" w:rsidR="005B51C3" w:rsidRPr="007051EA" w:rsidRDefault="005B51C3" w:rsidP="002212CB">
      <w:pPr>
        <w:rPr>
          <w:rFonts w:ascii="Arial" w:hAnsi="Arial" w:cs="Arial"/>
          <w:b/>
          <w:bCs/>
          <w:sz w:val="22"/>
          <w:szCs w:val="22"/>
        </w:rPr>
      </w:pPr>
    </w:p>
    <w:p w14:paraId="6CC67835" w14:textId="12700B2A" w:rsidR="00601DC3" w:rsidRDefault="00601DC3" w:rsidP="00601DC3">
      <w:pPr>
        <w:pStyle w:val="ListParagraph"/>
        <w:numPr>
          <w:ilvl w:val="0"/>
          <w:numId w:val="32"/>
        </w:numPr>
        <w:spacing w:after="0"/>
        <w:rPr>
          <w:rFonts w:ascii="Arial" w:hAnsi="Arial" w:cs="Arial"/>
        </w:rPr>
      </w:pPr>
      <w:r w:rsidRPr="00601DC3">
        <w:rPr>
          <w:rFonts w:ascii="Arial" w:hAnsi="Arial" w:cs="Arial"/>
        </w:rPr>
        <w:t xml:space="preserve">To </w:t>
      </w:r>
      <w:r>
        <w:rPr>
          <w:rFonts w:ascii="Arial" w:hAnsi="Arial" w:cs="Arial"/>
        </w:rPr>
        <w:t>practice manipulating</w:t>
      </w:r>
      <w:r w:rsidRPr="00601DC3">
        <w:rPr>
          <w:rFonts w:ascii="Arial" w:hAnsi="Arial" w:cs="Arial"/>
        </w:rPr>
        <w:t xml:space="preserve"> strings and chars using String methods in</w:t>
      </w:r>
      <w:r>
        <w:rPr>
          <w:rFonts w:ascii="Arial" w:hAnsi="Arial" w:cs="Arial"/>
        </w:rPr>
        <w:t xml:space="preserve"> Java</w:t>
      </w:r>
    </w:p>
    <w:p w14:paraId="3F069AE3" w14:textId="3651535F" w:rsidR="00041F71" w:rsidRDefault="00601DC3" w:rsidP="00601DC3">
      <w:pPr>
        <w:pStyle w:val="ListParagraph"/>
        <w:numPr>
          <w:ilvl w:val="0"/>
          <w:numId w:val="32"/>
        </w:numPr>
        <w:spacing w:after="0"/>
        <w:rPr>
          <w:rFonts w:ascii="Arial" w:hAnsi="Arial" w:cs="Arial"/>
        </w:rPr>
      </w:pPr>
      <w:r w:rsidRPr="00601DC3">
        <w:rPr>
          <w:rFonts w:ascii="Arial" w:hAnsi="Arial" w:cs="Arial"/>
        </w:rPr>
        <w:t>To practice writing code with good exception handling using try-catch blocks and throw statements.</w:t>
      </w:r>
    </w:p>
    <w:p w14:paraId="249618DC" w14:textId="550E5B65" w:rsidR="00601DC3" w:rsidRPr="00601DC3" w:rsidRDefault="00601DC3" w:rsidP="00601DC3">
      <w:pPr>
        <w:pStyle w:val="ListParagraph"/>
        <w:numPr>
          <w:ilvl w:val="0"/>
          <w:numId w:val="32"/>
        </w:numPr>
        <w:spacing w:after="0"/>
        <w:rPr>
          <w:rFonts w:ascii="Arial" w:hAnsi="Arial" w:cs="Arial"/>
        </w:rPr>
      </w:pPr>
      <w:r>
        <w:rPr>
          <w:rFonts w:ascii="Arial" w:hAnsi="Arial" w:cs="Arial"/>
        </w:rPr>
        <w:t>To practice writing and using an Exception class.</w:t>
      </w:r>
    </w:p>
    <w:p w14:paraId="5BBBB54E" w14:textId="77777777" w:rsidR="0070236A" w:rsidRPr="007051EA" w:rsidRDefault="0070236A" w:rsidP="00041F71">
      <w:pPr>
        <w:rPr>
          <w:rFonts w:ascii="Arial" w:hAnsi="Arial" w:cs="Arial"/>
          <w:sz w:val="22"/>
          <w:szCs w:val="22"/>
        </w:rPr>
      </w:pPr>
    </w:p>
    <w:p w14:paraId="4A429FF4" w14:textId="77777777" w:rsidR="007B0AB2" w:rsidRPr="007051EA" w:rsidRDefault="007B0AB2" w:rsidP="002212CB">
      <w:pPr>
        <w:rPr>
          <w:rFonts w:ascii="Arial" w:hAnsi="Arial" w:cs="Arial"/>
          <w:b/>
          <w:bCs/>
          <w:color w:val="365F91"/>
          <w:sz w:val="32"/>
          <w:szCs w:val="32"/>
        </w:rPr>
      </w:pPr>
      <w:r w:rsidRPr="007051EA">
        <w:rPr>
          <w:rFonts w:ascii="Arial" w:hAnsi="Arial" w:cs="Arial"/>
          <w:b/>
          <w:bCs/>
          <w:color w:val="365F91"/>
          <w:sz w:val="32"/>
          <w:szCs w:val="32"/>
        </w:rPr>
        <w:t>Problem Specification</w:t>
      </w:r>
    </w:p>
    <w:p w14:paraId="5D97D419" w14:textId="77777777" w:rsidR="00041F71" w:rsidRPr="00041F71" w:rsidRDefault="00041F71" w:rsidP="00041F71">
      <w:pPr>
        <w:snapToGrid w:val="0"/>
        <w:rPr>
          <w:rFonts w:ascii="Arial" w:hAnsi="Arial" w:cs="Arial"/>
          <w:sz w:val="22"/>
          <w:szCs w:val="22"/>
        </w:rPr>
      </w:pPr>
    </w:p>
    <w:p w14:paraId="63967AA7" w14:textId="64A8C432" w:rsidR="00601DC3" w:rsidRDefault="00601DC3" w:rsidP="006A6C17">
      <w:pPr>
        <w:snapToGrid w:val="0"/>
        <w:spacing w:line="276" w:lineRule="auto"/>
        <w:rPr>
          <w:rFonts w:ascii="Arial" w:hAnsi="Arial" w:cs="Arial"/>
          <w:sz w:val="22"/>
          <w:szCs w:val="22"/>
        </w:rPr>
      </w:pPr>
      <w:r w:rsidRPr="00601DC3">
        <w:rPr>
          <w:rFonts w:ascii="Arial" w:hAnsi="Arial" w:cs="Arial"/>
          <w:sz w:val="22"/>
          <w:szCs w:val="22"/>
        </w:rPr>
        <w:t>Short Message Service (SMS) is a communication service that allows sending text message</w:t>
      </w:r>
      <w:r>
        <w:rPr>
          <w:rFonts w:ascii="Arial" w:hAnsi="Arial" w:cs="Arial"/>
          <w:sz w:val="22"/>
          <w:szCs w:val="22"/>
        </w:rPr>
        <w:t>s</w:t>
      </w:r>
      <w:r w:rsidRPr="00601DC3">
        <w:rPr>
          <w:rFonts w:ascii="Arial" w:hAnsi="Arial" w:cs="Arial"/>
          <w:sz w:val="22"/>
          <w:szCs w:val="22"/>
        </w:rPr>
        <w:t xml:space="preserve"> of 160 or fewer characters between mobile phones. Since the length of the SMS message is limited, SMS Language </w:t>
      </w:r>
      <w:r w:rsidRPr="00601DC3">
        <w:rPr>
          <w:rFonts w:ascii="Arial" w:hAnsi="Arial" w:cs="Arial" w:hint="cs"/>
          <w:sz w:val="22"/>
          <w:szCs w:val="22"/>
        </w:rPr>
        <w:t>–</w:t>
      </w:r>
      <w:r w:rsidRPr="00601DC3">
        <w:rPr>
          <w:rFonts w:ascii="Arial" w:hAnsi="Arial" w:cs="Arial"/>
          <w:sz w:val="22"/>
          <w:szCs w:val="22"/>
        </w:rPr>
        <w:t xml:space="preserve"> abbreviations of common words and phrases in mobile te</w:t>
      </w:r>
      <w:r>
        <w:rPr>
          <w:rFonts w:ascii="Arial" w:hAnsi="Arial" w:cs="Arial"/>
          <w:sz w:val="22"/>
          <w:szCs w:val="22"/>
        </w:rPr>
        <w:t>xt messages is often used. For e</w:t>
      </w:r>
      <w:r w:rsidRPr="00601DC3">
        <w:rPr>
          <w:rFonts w:ascii="Arial" w:hAnsi="Arial" w:cs="Arial"/>
          <w:sz w:val="22"/>
          <w:szCs w:val="22"/>
        </w:rPr>
        <w:t xml:space="preserve">xample </w:t>
      </w:r>
      <w:r w:rsidRPr="00601DC3">
        <w:rPr>
          <w:rFonts w:ascii="Arial" w:hAnsi="Arial" w:cs="Arial" w:hint="cs"/>
          <w:sz w:val="22"/>
          <w:szCs w:val="22"/>
        </w:rPr>
        <w:t>–“</w:t>
      </w:r>
      <w:r w:rsidRPr="00601DC3">
        <w:rPr>
          <w:rFonts w:ascii="Arial" w:hAnsi="Arial" w:cs="Arial"/>
          <w:sz w:val="22"/>
          <w:szCs w:val="22"/>
        </w:rPr>
        <w:t>in my opinion</w:t>
      </w:r>
      <w:r w:rsidRPr="00601DC3">
        <w:rPr>
          <w:rFonts w:ascii="Arial" w:hAnsi="Arial" w:cs="Arial" w:hint="cs"/>
          <w:sz w:val="22"/>
          <w:szCs w:val="22"/>
        </w:rPr>
        <w:t>”</w:t>
      </w:r>
      <w:r w:rsidRPr="00601DC3">
        <w:rPr>
          <w:rFonts w:ascii="Arial" w:hAnsi="Arial" w:cs="Arial"/>
          <w:sz w:val="22"/>
          <w:szCs w:val="22"/>
        </w:rPr>
        <w:t xml:space="preserve"> is </w:t>
      </w:r>
      <w:r w:rsidRPr="00601DC3">
        <w:rPr>
          <w:rFonts w:ascii="Arial" w:hAnsi="Arial" w:cs="Arial" w:hint="cs"/>
          <w:sz w:val="22"/>
          <w:szCs w:val="22"/>
        </w:rPr>
        <w:t>“</w:t>
      </w:r>
      <w:r w:rsidRPr="00601DC3">
        <w:rPr>
          <w:rFonts w:ascii="Arial" w:hAnsi="Arial" w:cs="Arial"/>
          <w:sz w:val="22"/>
          <w:szCs w:val="22"/>
        </w:rPr>
        <w:t>IMO</w:t>
      </w:r>
      <w:r w:rsidRPr="00601DC3">
        <w:rPr>
          <w:rFonts w:ascii="Arial" w:hAnsi="Arial" w:cs="Arial" w:hint="cs"/>
          <w:sz w:val="22"/>
          <w:szCs w:val="22"/>
        </w:rPr>
        <w:t>”</w:t>
      </w:r>
      <w:r w:rsidRPr="00601DC3">
        <w:rPr>
          <w:rFonts w:ascii="Arial" w:hAnsi="Arial" w:cs="Arial"/>
          <w:sz w:val="22"/>
          <w:szCs w:val="22"/>
        </w:rPr>
        <w:t xml:space="preserve"> in SMS language. </w:t>
      </w:r>
      <w:r>
        <w:rPr>
          <w:rFonts w:ascii="Arial" w:hAnsi="Arial" w:cs="Arial"/>
          <w:sz w:val="22"/>
          <w:szCs w:val="22"/>
        </w:rPr>
        <w:t>For further information, you can (if you choose) r</w:t>
      </w:r>
      <w:r w:rsidRPr="00601DC3">
        <w:rPr>
          <w:rFonts w:ascii="Arial" w:hAnsi="Arial" w:cs="Arial"/>
          <w:sz w:val="22"/>
          <w:szCs w:val="22"/>
        </w:rPr>
        <w:t>esearch SMS language online at (</w:t>
      </w:r>
      <w:hyperlink r:id="rId9" w:history="1">
        <w:r w:rsidRPr="006A6C17">
          <w:rPr>
            <w:rStyle w:val="Hyperlink"/>
            <w:rFonts w:ascii="Arial" w:hAnsi="Arial" w:cs="Arial"/>
            <w:sz w:val="22"/>
            <w:szCs w:val="22"/>
          </w:rPr>
          <w:t>http://www.lingo2word.com/</w:t>
        </w:r>
      </w:hyperlink>
      <w:r w:rsidRPr="00601DC3">
        <w:rPr>
          <w:rFonts w:ascii="Arial" w:hAnsi="Arial" w:cs="Arial"/>
          <w:sz w:val="22"/>
          <w:szCs w:val="22"/>
        </w:rPr>
        <w:t>.)</w:t>
      </w:r>
    </w:p>
    <w:p w14:paraId="397BA1E2" w14:textId="77777777" w:rsidR="006A6C17" w:rsidRPr="00601DC3" w:rsidRDefault="006A6C17" w:rsidP="006A6C17">
      <w:pPr>
        <w:snapToGrid w:val="0"/>
        <w:spacing w:line="276" w:lineRule="auto"/>
        <w:rPr>
          <w:rFonts w:ascii="Arial" w:hAnsi="Arial" w:cs="Arial"/>
          <w:sz w:val="22"/>
          <w:szCs w:val="22"/>
        </w:rPr>
      </w:pPr>
    </w:p>
    <w:p w14:paraId="1EEC3EDF" w14:textId="77777777" w:rsidR="00601DC3" w:rsidRPr="00601DC3" w:rsidRDefault="00601DC3" w:rsidP="006A6C17">
      <w:pPr>
        <w:snapToGrid w:val="0"/>
        <w:spacing w:line="276" w:lineRule="auto"/>
        <w:rPr>
          <w:rFonts w:ascii="Arial" w:hAnsi="Arial" w:cs="Arial"/>
          <w:sz w:val="22"/>
          <w:szCs w:val="22"/>
        </w:rPr>
      </w:pPr>
      <w:r w:rsidRPr="00601DC3">
        <w:rPr>
          <w:rFonts w:ascii="Arial" w:hAnsi="Arial" w:cs="Arial"/>
          <w:sz w:val="22"/>
          <w:szCs w:val="22"/>
        </w:rPr>
        <w:t>Pig-Latin is a form of a coded language often used for amusement. Many variations exist to form pig Latin words. For simplicity, use the following algorithm:</w:t>
      </w:r>
    </w:p>
    <w:p w14:paraId="6834C18F" w14:textId="79AE9D97" w:rsidR="00601DC3" w:rsidRDefault="00BE4183" w:rsidP="006A6C17">
      <w:pPr>
        <w:snapToGrid w:val="0"/>
        <w:spacing w:line="276" w:lineRule="auto"/>
        <w:rPr>
          <w:rFonts w:ascii="Arial" w:hAnsi="Arial" w:cs="Arial"/>
          <w:sz w:val="22"/>
          <w:szCs w:val="22"/>
        </w:rPr>
      </w:pPr>
      <w:r>
        <w:rPr>
          <w:rFonts w:ascii="Arial" w:hAnsi="Arial" w:cs="Arial"/>
          <w:sz w:val="22"/>
          <w:szCs w:val="22"/>
        </w:rPr>
        <w:t>- t</w:t>
      </w:r>
      <w:r w:rsidR="00601DC3" w:rsidRPr="00601DC3">
        <w:rPr>
          <w:rFonts w:ascii="Arial" w:hAnsi="Arial" w:cs="Arial"/>
          <w:sz w:val="22"/>
          <w:szCs w:val="22"/>
        </w:rPr>
        <w:t xml:space="preserve">o translate each English word into a Pig-Latin word, place the first letter of the English word at the end of the word and add the letters </w:t>
      </w:r>
      <w:r w:rsidR="00601DC3" w:rsidRPr="00601DC3">
        <w:rPr>
          <w:rFonts w:ascii="Arial" w:hAnsi="Arial" w:cs="Arial" w:hint="cs"/>
          <w:sz w:val="22"/>
          <w:szCs w:val="22"/>
        </w:rPr>
        <w:t>“</w:t>
      </w:r>
      <w:r w:rsidR="00601DC3" w:rsidRPr="00601DC3">
        <w:rPr>
          <w:rFonts w:ascii="Arial" w:hAnsi="Arial" w:cs="Arial"/>
          <w:sz w:val="22"/>
          <w:szCs w:val="22"/>
        </w:rPr>
        <w:t>ay</w:t>
      </w:r>
      <w:r w:rsidR="00601DC3" w:rsidRPr="00601DC3">
        <w:rPr>
          <w:rFonts w:ascii="Arial" w:hAnsi="Arial" w:cs="Arial" w:hint="cs"/>
          <w:sz w:val="22"/>
          <w:szCs w:val="22"/>
        </w:rPr>
        <w:t>”</w:t>
      </w:r>
      <w:r w:rsidR="00601DC3" w:rsidRPr="00601DC3">
        <w:rPr>
          <w:rFonts w:ascii="Arial" w:hAnsi="Arial" w:cs="Arial"/>
          <w:sz w:val="22"/>
          <w:szCs w:val="22"/>
        </w:rPr>
        <w:t xml:space="preserve">. Thus the word </w:t>
      </w:r>
      <w:r w:rsidR="00601DC3" w:rsidRPr="00601DC3">
        <w:rPr>
          <w:rFonts w:ascii="Arial" w:hAnsi="Arial" w:cs="Arial" w:hint="cs"/>
          <w:sz w:val="22"/>
          <w:szCs w:val="22"/>
        </w:rPr>
        <w:t>“</w:t>
      </w:r>
      <w:r w:rsidR="00601DC3" w:rsidRPr="00601DC3">
        <w:rPr>
          <w:rFonts w:ascii="Arial" w:hAnsi="Arial" w:cs="Arial"/>
          <w:sz w:val="22"/>
          <w:szCs w:val="22"/>
        </w:rPr>
        <w:t>Hello</w:t>
      </w:r>
      <w:r w:rsidR="00601DC3" w:rsidRPr="00601DC3">
        <w:rPr>
          <w:rFonts w:ascii="Arial" w:hAnsi="Arial" w:cs="Arial" w:hint="cs"/>
          <w:sz w:val="22"/>
          <w:szCs w:val="22"/>
        </w:rPr>
        <w:t>”</w:t>
      </w:r>
      <w:r w:rsidR="00601DC3" w:rsidRPr="00601DC3">
        <w:rPr>
          <w:rFonts w:ascii="Arial" w:hAnsi="Arial" w:cs="Arial"/>
          <w:sz w:val="22"/>
          <w:szCs w:val="22"/>
        </w:rPr>
        <w:t xml:space="preserve"> becomes </w:t>
      </w:r>
      <w:r w:rsidR="00601DC3" w:rsidRPr="00601DC3">
        <w:rPr>
          <w:rFonts w:ascii="Arial" w:hAnsi="Arial" w:cs="Arial" w:hint="cs"/>
          <w:sz w:val="22"/>
          <w:szCs w:val="22"/>
        </w:rPr>
        <w:t>“</w:t>
      </w:r>
      <w:proofErr w:type="spellStart"/>
      <w:r w:rsidR="00601DC3" w:rsidRPr="00601DC3">
        <w:rPr>
          <w:rFonts w:ascii="Arial" w:hAnsi="Arial" w:cs="Arial"/>
          <w:sz w:val="22"/>
          <w:szCs w:val="22"/>
        </w:rPr>
        <w:t>ellohay</w:t>
      </w:r>
      <w:proofErr w:type="spellEnd"/>
      <w:r w:rsidR="00601DC3" w:rsidRPr="00601DC3">
        <w:rPr>
          <w:rFonts w:ascii="Arial" w:hAnsi="Arial" w:cs="Arial" w:hint="cs"/>
          <w:sz w:val="22"/>
          <w:szCs w:val="22"/>
        </w:rPr>
        <w:t>”</w:t>
      </w:r>
      <w:r w:rsidR="00601DC3" w:rsidRPr="00601DC3">
        <w:rPr>
          <w:rFonts w:ascii="Arial" w:hAnsi="Arial" w:cs="Arial"/>
          <w:sz w:val="22"/>
          <w:szCs w:val="22"/>
        </w:rPr>
        <w:t xml:space="preserve"> and </w:t>
      </w:r>
      <w:r w:rsidR="00601DC3" w:rsidRPr="00601DC3">
        <w:rPr>
          <w:rFonts w:ascii="Arial" w:hAnsi="Arial" w:cs="Arial" w:hint="cs"/>
          <w:sz w:val="22"/>
          <w:szCs w:val="22"/>
        </w:rPr>
        <w:t>“</w:t>
      </w:r>
      <w:r w:rsidR="00601DC3" w:rsidRPr="00601DC3">
        <w:rPr>
          <w:rFonts w:ascii="Arial" w:hAnsi="Arial" w:cs="Arial"/>
          <w:sz w:val="22"/>
          <w:szCs w:val="22"/>
        </w:rPr>
        <w:t>the</w:t>
      </w:r>
      <w:r w:rsidR="00601DC3" w:rsidRPr="00601DC3">
        <w:rPr>
          <w:rFonts w:ascii="Arial" w:hAnsi="Arial" w:cs="Arial" w:hint="cs"/>
          <w:sz w:val="22"/>
          <w:szCs w:val="22"/>
        </w:rPr>
        <w:t>”</w:t>
      </w:r>
      <w:r w:rsidR="00601DC3" w:rsidRPr="00601DC3">
        <w:rPr>
          <w:rFonts w:ascii="Arial" w:hAnsi="Arial" w:cs="Arial"/>
          <w:sz w:val="22"/>
          <w:szCs w:val="22"/>
        </w:rPr>
        <w:t xml:space="preserve"> becomes </w:t>
      </w:r>
      <w:r w:rsidR="00601DC3" w:rsidRPr="00601DC3">
        <w:rPr>
          <w:rFonts w:ascii="Arial" w:hAnsi="Arial" w:cs="Arial" w:hint="cs"/>
          <w:sz w:val="22"/>
          <w:szCs w:val="22"/>
        </w:rPr>
        <w:t>“</w:t>
      </w:r>
      <w:proofErr w:type="spellStart"/>
      <w:r w:rsidR="00601DC3" w:rsidRPr="00601DC3">
        <w:rPr>
          <w:rFonts w:ascii="Arial" w:hAnsi="Arial" w:cs="Arial"/>
          <w:sz w:val="22"/>
          <w:szCs w:val="22"/>
        </w:rPr>
        <w:t>hetay</w:t>
      </w:r>
      <w:proofErr w:type="spellEnd"/>
      <w:r w:rsidR="00601DC3" w:rsidRPr="00601DC3">
        <w:rPr>
          <w:rFonts w:ascii="Arial" w:hAnsi="Arial" w:cs="Arial" w:hint="cs"/>
          <w:sz w:val="22"/>
          <w:szCs w:val="22"/>
        </w:rPr>
        <w:t>”</w:t>
      </w:r>
      <w:r w:rsidR="00601DC3" w:rsidRPr="00601DC3">
        <w:rPr>
          <w:rFonts w:ascii="Arial" w:hAnsi="Arial" w:cs="Arial"/>
          <w:sz w:val="22"/>
          <w:szCs w:val="22"/>
        </w:rPr>
        <w:t>.</w:t>
      </w:r>
    </w:p>
    <w:p w14:paraId="45AB2477" w14:textId="77777777" w:rsidR="006A6C17" w:rsidRPr="00601DC3" w:rsidRDefault="006A6C17" w:rsidP="006A6C17">
      <w:pPr>
        <w:snapToGrid w:val="0"/>
        <w:spacing w:line="276" w:lineRule="auto"/>
        <w:rPr>
          <w:rFonts w:ascii="Arial" w:hAnsi="Arial" w:cs="Arial"/>
          <w:sz w:val="22"/>
          <w:szCs w:val="22"/>
        </w:rPr>
      </w:pPr>
    </w:p>
    <w:p w14:paraId="5EAD0E28" w14:textId="4EAE63F0" w:rsidR="003126AE" w:rsidRDefault="00601DC3" w:rsidP="006A6C17">
      <w:pPr>
        <w:snapToGrid w:val="0"/>
        <w:spacing w:line="276" w:lineRule="auto"/>
        <w:rPr>
          <w:rFonts w:ascii="Arial" w:hAnsi="Arial" w:cs="Arial"/>
          <w:sz w:val="22"/>
          <w:szCs w:val="22"/>
        </w:rPr>
      </w:pPr>
      <w:r w:rsidRPr="00601DC3">
        <w:rPr>
          <w:rFonts w:ascii="Arial" w:hAnsi="Arial" w:cs="Arial"/>
          <w:sz w:val="22"/>
          <w:szCs w:val="22"/>
        </w:rPr>
        <w:t xml:space="preserve">In this assignment, your task is to write a </w:t>
      </w:r>
      <w:r w:rsidR="006A6C17">
        <w:rPr>
          <w:rFonts w:ascii="Arial" w:hAnsi="Arial" w:cs="Arial"/>
          <w:sz w:val="22"/>
          <w:szCs w:val="22"/>
        </w:rPr>
        <w:t>Java program</w:t>
      </w:r>
      <w:r w:rsidRPr="00601DC3">
        <w:rPr>
          <w:rFonts w:ascii="Arial" w:hAnsi="Arial" w:cs="Arial"/>
          <w:sz w:val="22"/>
          <w:szCs w:val="22"/>
        </w:rPr>
        <w:t xml:space="preserve"> to convert SMS to text and vice versa, and </w:t>
      </w:r>
      <w:r w:rsidR="006A6C17">
        <w:rPr>
          <w:rFonts w:ascii="Arial" w:hAnsi="Arial" w:cs="Arial"/>
          <w:sz w:val="22"/>
          <w:szCs w:val="22"/>
        </w:rPr>
        <w:t xml:space="preserve">also to </w:t>
      </w:r>
      <w:r w:rsidRPr="00601DC3">
        <w:rPr>
          <w:rFonts w:ascii="Arial" w:hAnsi="Arial" w:cs="Arial"/>
          <w:sz w:val="22"/>
          <w:szCs w:val="22"/>
        </w:rPr>
        <w:t>convert English word</w:t>
      </w:r>
      <w:r w:rsidR="006A6C17">
        <w:rPr>
          <w:rFonts w:ascii="Arial" w:hAnsi="Arial" w:cs="Arial"/>
          <w:sz w:val="22"/>
          <w:szCs w:val="22"/>
        </w:rPr>
        <w:t>s</w:t>
      </w:r>
      <w:r w:rsidRPr="00601DC3">
        <w:rPr>
          <w:rFonts w:ascii="Arial" w:hAnsi="Arial" w:cs="Arial"/>
          <w:sz w:val="22"/>
          <w:szCs w:val="22"/>
        </w:rPr>
        <w:t xml:space="preserve"> to </w:t>
      </w:r>
      <w:r w:rsidR="006A6C17">
        <w:rPr>
          <w:rFonts w:ascii="Arial" w:hAnsi="Arial" w:cs="Arial"/>
          <w:sz w:val="22"/>
          <w:szCs w:val="22"/>
        </w:rPr>
        <w:t xml:space="preserve">their </w:t>
      </w:r>
      <w:r w:rsidRPr="00601DC3">
        <w:rPr>
          <w:rFonts w:ascii="Arial" w:hAnsi="Arial" w:cs="Arial"/>
          <w:sz w:val="22"/>
          <w:szCs w:val="22"/>
        </w:rPr>
        <w:t>Pig-Latin</w:t>
      </w:r>
      <w:r w:rsidR="006A6C17">
        <w:rPr>
          <w:rFonts w:ascii="Arial" w:hAnsi="Arial" w:cs="Arial"/>
          <w:sz w:val="22"/>
          <w:szCs w:val="22"/>
        </w:rPr>
        <w:t xml:space="preserve"> equivalent.</w:t>
      </w:r>
    </w:p>
    <w:p w14:paraId="3C66CC0A" w14:textId="77777777" w:rsidR="006A6C17" w:rsidRDefault="006A6C17" w:rsidP="006A6C17">
      <w:pPr>
        <w:snapToGrid w:val="0"/>
        <w:spacing w:line="276" w:lineRule="auto"/>
        <w:rPr>
          <w:rFonts w:ascii="Arial" w:hAnsi="Arial" w:cs="Arial"/>
          <w:b/>
          <w:bCs/>
          <w:sz w:val="22"/>
          <w:szCs w:val="22"/>
        </w:rPr>
      </w:pPr>
    </w:p>
    <w:p w14:paraId="390FC94F" w14:textId="3AE09501" w:rsidR="00041F71" w:rsidRPr="00041F71" w:rsidRDefault="00041F71" w:rsidP="00041F71">
      <w:pPr>
        <w:snapToGrid w:val="0"/>
        <w:rPr>
          <w:rFonts w:ascii="Arial" w:hAnsi="Arial" w:cs="Arial"/>
          <w:sz w:val="22"/>
          <w:szCs w:val="22"/>
        </w:rPr>
      </w:pPr>
      <w:r w:rsidRPr="00041F71">
        <w:rPr>
          <w:rFonts w:ascii="Arial" w:hAnsi="Arial" w:cs="Arial"/>
          <w:sz w:val="22"/>
          <w:szCs w:val="22"/>
        </w:rPr>
        <w:t xml:space="preserve">The application should exhibit the following functionality: </w:t>
      </w:r>
    </w:p>
    <w:p w14:paraId="0A08D50A" w14:textId="54C1179C" w:rsidR="00041F71" w:rsidRDefault="002013ED" w:rsidP="002013ED">
      <w:pPr>
        <w:pStyle w:val="ListParagraph"/>
        <w:numPr>
          <w:ilvl w:val="0"/>
          <w:numId w:val="35"/>
        </w:numPr>
        <w:snapToGrid w:val="0"/>
        <w:spacing w:after="0"/>
        <w:rPr>
          <w:rFonts w:ascii="Arial" w:hAnsi="Arial" w:cs="Arial"/>
        </w:rPr>
      </w:pPr>
      <w:r>
        <w:rPr>
          <w:rFonts w:ascii="Arial" w:hAnsi="Arial" w:cs="Arial"/>
        </w:rPr>
        <w:t xml:space="preserve">Prompt user for input depending on what user wants to do (see options in program </w:t>
      </w:r>
      <w:r w:rsidR="00352180">
        <w:rPr>
          <w:rFonts w:ascii="Arial" w:hAnsi="Arial" w:cs="Arial"/>
        </w:rPr>
        <w:t>output</w:t>
      </w:r>
      <w:r>
        <w:rPr>
          <w:rFonts w:ascii="Arial" w:hAnsi="Arial" w:cs="Arial"/>
        </w:rPr>
        <w:t>)</w:t>
      </w:r>
    </w:p>
    <w:p w14:paraId="0959CBD8" w14:textId="6A83F0C5" w:rsidR="002013ED" w:rsidRPr="003126AE" w:rsidRDefault="002013ED" w:rsidP="002013ED">
      <w:pPr>
        <w:pStyle w:val="ListParagraph"/>
        <w:numPr>
          <w:ilvl w:val="1"/>
          <w:numId w:val="35"/>
        </w:numPr>
        <w:snapToGrid w:val="0"/>
        <w:spacing w:after="0"/>
        <w:rPr>
          <w:rFonts w:ascii="Arial" w:hAnsi="Arial" w:cs="Arial"/>
        </w:rPr>
      </w:pPr>
      <w:r>
        <w:rPr>
          <w:rFonts w:ascii="Arial" w:hAnsi="Arial" w:cs="Arial"/>
        </w:rPr>
        <w:t xml:space="preserve">Use try-catch blocks to enforce correct input. </w:t>
      </w:r>
      <w:r w:rsidR="00E40604">
        <w:rPr>
          <w:rFonts w:ascii="Arial" w:hAnsi="Arial" w:cs="Arial"/>
        </w:rPr>
        <w:t>Catch the “</w:t>
      </w:r>
      <w:proofErr w:type="spellStart"/>
      <w:r w:rsidR="00E40604">
        <w:rPr>
          <w:rFonts w:ascii="Arial" w:hAnsi="Arial" w:cs="Arial"/>
        </w:rPr>
        <w:t>InputMismatchException</w:t>
      </w:r>
      <w:proofErr w:type="spellEnd"/>
      <w:r w:rsidR="00E40604">
        <w:rPr>
          <w:rFonts w:ascii="Arial" w:hAnsi="Arial" w:cs="Arial"/>
        </w:rPr>
        <w:t xml:space="preserve">”, and throw and catch the </w:t>
      </w:r>
      <w:proofErr w:type="spellStart"/>
      <w:r w:rsidR="00E40604">
        <w:rPr>
          <w:rFonts w:ascii="Arial" w:hAnsi="Arial" w:cs="Arial"/>
        </w:rPr>
        <w:t>IllegalArgumentException</w:t>
      </w:r>
      <w:proofErr w:type="spellEnd"/>
      <w:r w:rsidR="00E40604">
        <w:rPr>
          <w:rFonts w:ascii="Arial" w:hAnsi="Arial" w:cs="Arial"/>
        </w:rPr>
        <w:t>”.</w:t>
      </w:r>
    </w:p>
    <w:p w14:paraId="0FE19C47" w14:textId="26833796" w:rsidR="00041F71" w:rsidRPr="003126AE" w:rsidRDefault="00041F71" w:rsidP="00F41422">
      <w:pPr>
        <w:pStyle w:val="ListParagraph"/>
        <w:numPr>
          <w:ilvl w:val="0"/>
          <w:numId w:val="35"/>
        </w:numPr>
        <w:snapToGrid w:val="0"/>
        <w:spacing w:after="0"/>
        <w:rPr>
          <w:rFonts w:ascii="Arial" w:hAnsi="Arial" w:cs="Arial"/>
        </w:rPr>
      </w:pPr>
      <w:r w:rsidRPr="003126AE">
        <w:rPr>
          <w:rFonts w:ascii="Arial" w:hAnsi="Arial" w:cs="Arial"/>
        </w:rPr>
        <w:t xml:space="preserve">Allow the user to choose from a menu of options: </w:t>
      </w:r>
    </w:p>
    <w:p w14:paraId="5D3519BF" w14:textId="202A1458" w:rsidR="00041F71" w:rsidRPr="003126AE" w:rsidRDefault="00E40604" w:rsidP="00E40604">
      <w:pPr>
        <w:pStyle w:val="ListParagraph"/>
        <w:numPr>
          <w:ilvl w:val="1"/>
          <w:numId w:val="35"/>
        </w:numPr>
        <w:snapToGrid w:val="0"/>
        <w:spacing w:after="0"/>
        <w:rPr>
          <w:rFonts w:ascii="Arial" w:hAnsi="Arial" w:cs="Arial"/>
        </w:rPr>
      </w:pPr>
      <w:r w:rsidRPr="00E40604">
        <w:rPr>
          <w:rFonts w:ascii="Arial" w:hAnsi="Arial" w:cs="Arial"/>
        </w:rPr>
        <w:t>Text to SMS conversion</w:t>
      </w:r>
      <w:r w:rsidR="00041F71" w:rsidRPr="003126AE">
        <w:rPr>
          <w:rFonts w:ascii="Arial" w:hAnsi="Arial" w:cs="Arial"/>
        </w:rPr>
        <w:t xml:space="preserve"> </w:t>
      </w:r>
    </w:p>
    <w:p w14:paraId="592998F0" w14:textId="7397785F" w:rsidR="00041F71" w:rsidRPr="003126AE" w:rsidRDefault="00E40604" w:rsidP="00F41422">
      <w:pPr>
        <w:pStyle w:val="ListParagraph"/>
        <w:numPr>
          <w:ilvl w:val="2"/>
          <w:numId w:val="35"/>
        </w:numPr>
        <w:snapToGrid w:val="0"/>
        <w:spacing w:after="0"/>
        <w:rPr>
          <w:rFonts w:ascii="Arial" w:hAnsi="Arial" w:cs="Arial"/>
        </w:rPr>
      </w:pPr>
      <w:r>
        <w:rPr>
          <w:rFonts w:ascii="Arial" w:hAnsi="Arial" w:cs="Arial"/>
        </w:rPr>
        <w:t>Convert from normal text to SMS-text.</w:t>
      </w:r>
    </w:p>
    <w:p w14:paraId="2BDD2640" w14:textId="7B528B09" w:rsidR="00041F71" w:rsidRPr="003126AE" w:rsidRDefault="00E40604" w:rsidP="00F41422">
      <w:pPr>
        <w:pStyle w:val="ListParagraph"/>
        <w:numPr>
          <w:ilvl w:val="1"/>
          <w:numId w:val="35"/>
        </w:numPr>
        <w:snapToGrid w:val="0"/>
        <w:spacing w:after="0"/>
        <w:rPr>
          <w:rFonts w:ascii="Arial" w:hAnsi="Arial" w:cs="Arial"/>
        </w:rPr>
      </w:pPr>
      <w:r w:rsidRPr="00E40604">
        <w:rPr>
          <w:rFonts w:ascii="Arial" w:hAnsi="Arial" w:cs="Arial"/>
        </w:rPr>
        <w:t>SMS to Text conversion</w:t>
      </w:r>
    </w:p>
    <w:p w14:paraId="5E1130C7" w14:textId="1B664EA5" w:rsidR="00041F71" w:rsidRPr="003126AE" w:rsidRDefault="00E40604" w:rsidP="00F41422">
      <w:pPr>
        <w:pStyle w:val="ListParagraph"/>
        <w:numPr>
          <w:ilvl w:val="2"/>
          <w:numId w:val="35"/>
        </w:numPr>
        <w:snapToGrid w:val="0"/>
        <w:spacing w:after="0"/>
        <w:rPr>
          <w:rFonts w:ascii="Arial" w:hAnsi="Arial" w:cs="Arial"/>
        </w:rPr>
      </w:pPr>
      <w:r>
        <w:rPr>
          <w:rFonts w:ascii="Arial" w:hAnsi="Arial" w:cs="Arial"/>
        </w:rPr>
        <w:t>Convert from SMS-text to normal text</w:t>
      </w:r>
      <w:r w:rsidR="00041F71" w:rsidRPr="003126AE">
        <w:rPr>
          <w:rFonts w:ascii="Arial" w:hAnsi="Arial" w:cs="Arial"/>
        </w:rPr>
        <w:t xml:space="preserve">. </w:t>
      </w:r>
    </w:p>
    <w:p w14:paraId="645D33F2" w14:textId="373BF8A6" w:rsidR="00E40604" w:rsidRDefault="00E40604" w:rsidP="00E40604">
      <w:pPr>
        <w:pStyle w:val="ListParagraph"/>
        <w:numPr>
          <w:ilvl w:val="1"/>
          <w:numId w:val="35"/>
        </w:numPr>
        <w:snapToGrid w:val="0"/>
        <w:spacing w:after="0"/>
        <w:rPr>
          <w:rFonts w:ascii="Arial" w:hAnsi="Arial" w:cs="Arial"/>
        </w:rPr>
      </w:pPr>
      <w:r w:rsidRPr="00E40604">
        <w:rPr>
          <w:rFonts w:ascii="Arial" w:hAnsi="Arial" w:cs="Arial"/>
        </w:rPr>
        <w:lastRenderedPageBreak/>
        <w:t xml:space="preserve">Text to </w:t>
      </w:r>
      <w:proofErr w:type="spellStart"/>
      <w:r w:rsidRPr="00E40604">
        <w:rPr>
          <w:rFonts w:ascii="Arial" w:hAnsi="Arial" w:cs="Arial"/>
        </w:rPr>
        <w:t>PigLatin</w:t>
      </w:r>
      <w:proofErr w:type="spellEnd"/>
      <w:r w:rsidRPr="00E40604">
        <w:rPr>
          <w:rFonts w:ascii="Arial" w:hAnsi="Arial" w:cs="Arial"/>
        </w:rPr>
        <w:t xml:space="preserve"> conversion</w:t>
      </w:r>
    </w:p>
    <w:p w14:paraId="3EE3D5ED" w14:textId="4592B199" w:rsidR="00E40604" w:rsidRPr="003126AE" w:rsidRDefault="00E40604" w:rsidP="00E40604">
      <w:pPr>
        <w:pStyle w:val="ListParagraph"/>
        <w:numPr>
          <w:ilvl w:val="2"/>
          <w:numId w:val="35"/>
        </w:numPr>
        <w:snapToGrid w:val="0"/>
        <w:spacing w:after="0"/>
        <w:rPr>
          <w:rFonts w:ascii="Arial" w:hAnsi="Arial" w:cs="Arial"/>
        </w:rPr>
      </w:pPr>
      <w:r>
        <w:rPr>
          <w:rFonts w:ascii="Arial" w:hAnsi="Arial" w:cs="Arial"/>
        </w:rPr>
        <w:t xml:space="preserve">Convert an English word to </w:t>
      </w:r>
      <w:proofErr w:type="spellStart"/>
      <w:r>
        <w:rPr>
          <w:rFonts w:ascii="Arial" w:hAnsi="Arial" w:cs="Arial"/>
        </w:rPr>
        <w:t>PigLatin</w:t>
      </w:r>
      <w:proofErr w:type="spellEnd"/>
    </w:p>
    <w:p w14:paraId="012A6200" w14:textId="58F7BA92" w:rsidR="00041F71" w:rsidRPr="003126AE" w:rsidRDefault="00041F71" w:rsidP="00F41422">
      <w:pPr>
        <w:pStyle w:val="ListParagraph"/>
        <w:numPr>
          <w:ilvl w:val="1"/>
          <w:numId w:val="35"/>
        </w:numPr>
        <w:snapToGrid w:val="0"/>
        <w:spacing w:after="0"/>
        <w:rPr>
          <w:rFonts w:ascii="Arial" w:hAnsi="Arial" w:cs="Arial"/>
        </w:rPr>
      </w:pPr>
      <w:r w:rsidRPr="003126AE">
        <w:rPr>
          <w:rFonts w:ascii="Arial" w:hAnsi="Arial" w:cs="Arial"/>
        </w:rPr>
        <w:t xml:space="preserve">Quit </w:t>
      </w:r>
    </w:p>
    <w:p w14:paraId="51FE562B" w14:textId="451E06C6" w:rsidR="00041F71" w:rsidRPr="00042783" w:rsidRDefault="00E40604" w:rsidP="00F41422">
      <w:pPr>
        <w:pStyle w:val="ListParagraph"/>
        <w:numPr>
          <w:ilvl w:val="2"/>
          <w:numId w:val="35"/>
        </w:numPr>
        <w:snapToGrid w:val="0"/>
        <w:spacing w:after="0"/>
        <w:rPr>
          <w:rFonts w:ascii="Arial" w:hAnsi="Arial" w:cs="Arial"/>
        </w:rPr>
      </w:pPr>
      <w:r>
        <w:rPr>
          <w:rFonts w:ascii="Arial" w:hAnsi="Arial" w:cs="Arial"/>
        </w:rPr>
        <w:t>Exit</w:t>
      </w:r>
      <w:r w:rsidR="00041F71" w:rsidRPr="00042783">
        <w:rPr>
          <w:rFonts w:ascii="Arial" w:hAnsi="Arial" w:cs="Arial"/>
        </w:rPr>
        <w:t xml:space="preserve"> the application </w:t>
      </w:r>
    </w:p>
    <w:p w14:paraId="253C83FE" w14:textId="6B6D260B" w:rsidR="00041F71" w:rsidRPr="00042783" w:rsidRDefault="00041F71" w:rsidP="00F41422">
      <w:pPr>
        <w:pStyle w:val="ListParagraph"/>
        <w:numPr>
          <w:ilvl w:val="0"/>
          <w:numId w:val="35"/>
        </w:numPr>
        <w:snapToGrid w:val="0"/>
        <w:spacing w:after="0"/>
        <w:rPr>
          <w:rFonts w:ascii="Arial" w:hAnsi="Arial" w:cs="Arial"/>
        </w:rPr>
      </w:pPr>
      <w:r w:rsidRPr="00042783">
        <w:rPr>
          <w:rFonts w:ascii="Arial" w:hAnsi="Arial" w:cs="Arial"/>
        </w:rPr>
        <w:t xml:space="preserve">Allow the user to continue making requests until </w:t>
      </w:r>
      <w:r w:rsidR="009873AE">
        <w:rPr>
          <w:rFonts w:ascii="Arial" w:hAnsi="Arial" w:cs="Arial"/>
        </w:rPr>
        <w:t xml:space="preserve">s/he </w:t>
      </w:r>
      <w:r w:rsidRPr="00042783">
        <w:rPr>
          <w:rFonts w:ascii="Arial" w:hAnsi="Arial" w:cs="Arial"/>
        </w:rPr>
        <w:t>select</w:t>
      </w:r>
      <w:r w:rsidR="009873AE">
        <w:rPr>
          <w:rFonts w:ascii="Arial" w:hAnsi="Arial" w:cs="Arial"/>
        </w:rPr>
        <w:t>s</w:t>
      </w:r>
      <w:r w:rsidRPr="00042783">
        <w:rPr>
          <w:rFonts w:ascii="Arial" w:hAnsi="Arial" w:cs="Arial"/>
        </w:rPr>
        <w:t xml:space="preserve"> the Quit option. </w:t>
      </w:r>
    </w:p>
    <w:p w14:paraId="1DA07A72" w14:textId="77777777" w:rsidR="00041F71" w:rsidRPr="00041F71" w:rsidRDefault="00041F71" w:rsidP="00041F71">
      <w:pPr>
        <w:snapToGrid w:val="0"/>
        <w:rPr>
          <w:rFonts w:ascii="Arial" w:hAnsi="Arial" w:cs="Arial"/>
          <w:sz w:val="22"/>
          <w:szCs w:val="22"/>
        </w:rPr>
      </w:pPr>
    </w:p>
    <w:p w14:paraId="308632B8" w14:textId="71415759" w:rsidR="00041F71" w:rsidRPr="00041F71" w:rsidRDefault="00542A1B" w:rsidP="00041F71">
      <w:pPr>
        <w:snapToGrid w:val="0"/>
        <w:rPr>
          <w:rFonts w:ascii="Arial" w:hAnsi="Arial" w:cs="Arial"/>
          <w:sz w:val="22"/>
          <w:szCs w:val="22"/>
        </w:rPr>
      </w:pPr>
      <w:r>
        <w:rPr>
          <w:rFonts w:ascii="Arial" w:hAnsi="Arial" w:cs="Arial"/>
          <w:b/>
          <w:bCs/>
          <w:sz w:val="22"/>
          <w:szCs w:val="22"/>
        </w:rPr>
        <w:t>Ex</w:t>
      </w:r>
      <w:r w:rsidR="00041F71" w:rsidRPr="00041F71">
        <w:rPr>
          <w:rFonts w:ascii="Arial" w:hAnsi="Arial" w:cs="Arial"/>
          <w:b/>
          <w:bCs/>
          <w:sz w:val="22"/>
          <w:szCs w:val="22"/>
        </w:rPr>
        <w:t xml:space="preserve">ample </w:t>
      </w:r>
      <w:r w:rsidR="002013ED">
        <w:rPr>
          <w:rFonts w:ascii="Arial" w:hAnsi="Arial" w:cs="Arial"/>
          <w:b/>
          <w:bCs/>
          <w:sz w:val="22"/>
          <w:szCs w:val="22"/>
        </w:rPr>
        <w:t xml:space="preserve">Program </w:t>
      </w:r>
      <w:r w:rsidR="00352180">
        <w:rPr>
          <w:rFonts w:ascii="Arial" w:hAnsi="Arial" w:cs="Arial"/>
          <w:b/>
          <w:bCs/>
          <w:sz w:val="22"/>
          <w:szCs w:val="22"/>
        </w:rPr>
        <w:t>Output</w:t>
      </w:r>
      <w:r w:rsidR="00041F71" w:rsidRPr="00041F71">
        <w:rPr>
          <w:rFonts w:ascii="Arial" w:hAnsi="Arial" w:cs="Arial"/>
          <w:b/>
          <w:bCs/>
          <w:sz w:val="22"/>
          <w:szCs w:val="22"/>
        </w:rPr>
        <w:t xml:space="preserve">: </w:t>
      </w:r>
    </w:p>
    <w:p w14:paraId="5D7A845F"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What would you like to do? </w:t>
      </w:r>
    </w:p>
    <w:p w14:paraId="4035285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Choose from the following menu:</w:t>
      </w:r>
    </w:p>
    <w:p w14:paraId="5258BCA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1 - Text to SMS conversion</w:t>
      </w:r>
    </w:p>
    <w:p w14:paraId="314993CE"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2 - SMS to Text conversion</w:t>
      </w:r>
    </w:p>
    <w:p w14:paraId="6EB81076"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3 - Text to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conversion</w:t>
      </w:r>
    </w:p>
    <w:p w14:paraId="265C7BC6"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0 - Quit</w:t>
      </w:r>
    </w:p>
    <w:p w14:paraId="45052CFA"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t>what</w:t>
      </w:r>
      <w:proofErr w:type="gramEnd"/>
      <w:r w:rsidRPr="002013ED">
        <w:rPr>
          <w:rFonts w:ascii="Arial" w:hAnsi="Arial" w:cs="Arial"/>
          <w:bCs/>
          <w:sz w:val="22"/>
          <w:szCs w:val="22"/>
        </w:rPr>
        <w:t>?</w:t>
      </w:r>
    </w:p>
    <w:p w14:paraId="729B48AF"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t>Invalid option.</w:t>
      </w:r>
      <w:proofErr w:type="gramEnd"/>
      <w:r w:rsidRPr="002013ED">
        <w:rPr>
          <w:rFonts w:ascii="Arial" w:hAnsi="Arial" w:cs="Arial"/>
          <w:bCs/>
          <w:sz w:val="22"/>
          <w:szCs w:val="22"/>
        </w:rPr>
        <w:t xml:space="preserve"> Input must be a number. </w:t>
      </w:r>
    </w:p>
    <w:p w14:paraId="4A4067EC"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Please enter: 0, 1, 2 or 3.</w:t>
      </w:r>
    </w:p>
    <w:p w14:paraId="23DF9670"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5</w:t>
      </w:r>
    </w:p>
    <w:p w14:paraId="539B0806"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Invalid number! Option must be 0, 1, 2 or 3.</w:t>
      </w:r>
    </w:p>
    <w:p w14:paraId="7D8FB700"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1</w:t>
      </w:r>
    </w:p>
    <w:p w14:paraId="0D6C7FA0"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Input text to be converted to SMS:</w:t>
      </w:r>
    </w:p>
    <w:p w14:paraId="1668E416"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t>what</w:t>
      </w:r>
      <w:proofErr w:type="gramEnd"/>
      <w:r w:rsidRPr="002013ED">
        <w:rPr>
          <w:rFonts w:ascii="Arial" w:hAnsi="Arial" w:cs="Arial"/>
          <w:bCs/>
          <w:sz w:val="22"/>
          <w:szCs w:val="22"/>
        </w:rPr>
        <w:t xml:space="preserve"> a great game!</w:t>
      </w:r>
    </w:p>
    <w:p w14:paraId="5102D3FE"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Your SMS is: </w:t>
      </w:r>
    </w:p>
    <w:p w14:paraId="748B935C"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t>w</w:t>
      </w:r>
      <w:proofErr w:type="gramEnd"/>
      <w:r w:rsidRPr="002013ED">
        <w:rPr>
          <w:rFonts w:ascii="Arial" w:hAnsi="Arial" w:cs="Arial"/>
          <w:bCs/>
          <w:sz w:val="22"/>
          <w:szCs w:val="22"/>
        </w:rPr>
        <w:t xml:space="preserve">@ a gr8 </w:t>
      </w:r>
      <w:proofErr w:type="spellStart"/>
      <w:r w:rsidRPr="002013ED">
        <w:rPr>
          <w:rFonts w:ascii="Arial" w:hAnsi="Arial" w:cs="Arial"/>
          <w:bCs/>
          <w:sz w:val="22"/>
          <w:szCs w:val="22"/>
        </w:rPr>
        <w:t>gme</w:t>
      </w:r>
      <w:proofErr w:type="spellEnd"/>
      <w:r w:rsidRPr="002013ED">
        <w:rPr>
          <w:rFonts w:ascii="Arial" w:hAnsi="Arial" w:cs="Arial"/>
          <w:bCs/>
          <w:sz w:val="22"/>
          <w:szCs w:val="22"/>
        </w:rPr>
        <w:t>!</w:t>
      </w:r>
    </w:p>
    <w:p w14:paraId="29A11354" w14:textId="77777777" w:rsidR="002013ED" w:rsidRPr="002013ED" w:rsidRDefault="002013ED" w:rsidP="002013ED">
      <w:pPr>
        <w:snapToGrid w:val="0"/>
        <w:rPr>
          <w:rFonts w:ascii="Arial" w:hAnsi="Arial" w:cs="Arial"/>
          <w:bCs/>
          <w:sz w:val="22"/>
          <w:szCs w:val="22"/>
        </w:rPr>
      </w:pPr>
    </w:p>
    <w:p w14:paraId="236F4E5E"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What would you like to do? </w:t>
      </w:r>
    </w:p>
    <w:p w14:paraId="001E1F41"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Choose from the following menu:</w:t>
      </w:r>
    </w:p>
    <w:p w14:paraId="1EA1AF72"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1 - Text to SMS conversion</w:t>
      </w:r>
    </w:p>
    <w:p w14:paraId="3BD4700C"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2 - SMS to Text conversion</w:t>
      </w:r>
    </w:p>
    <w:p w14:paraId="5FDB5719"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3 - Text to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conversion</w:t>
      </w:r>
    </w:p>
    <w:p w14:paraId="7CA932A5"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0 - Quit</w:t>
      </w:r>
    </w:p>
    <w:p w14:paraId="0208D89C"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2</w:t>
      </w:r>
    </w:p>
    <w:p w14:paraId="286A851B"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Input SMS to be converted to text:</w:t>
      </w:r>
    </w:p>
    <w:p w14:paraId="19812BA3" w14:textId="77777777" w:rsidR="002013ED" w:rsidRPr="002013ED" w:rsidRDefault="002013ED" w:rsidP="002013ED">
      <w:pPr>
        <w:snapToGrid w:val="0"/>
        <w:rPr>
          <w:rFonts w:ascii="Arial" w:hAnsi="Arial" w:cs="Arial"/>
          <w:bCs/>
          <w:sz w:val="22"/>
          <w:szCs w:val="22"/>
        </w:rPr>
      </w:pPr>
    </w:p>
    <w:p w14:paraId="0B73D9FE"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Error: Input cannot be an empty string.</w:t>
      </w:r>
    </w:p>
    <w:p w14:paraId="767EAD94"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Input SMS to be converted to text:</w:t>
      </w:r>
    </w:p>
    <w:p w14:paraId="74D5EB77" w14:textId="77777777" w:rsidR="002013ED" w:rsidRPr="002013ED" w:rsidRDefault="002013ED" w:rsidP="002013ED">
      <w:pPr>
        <w:snapToGrid w:val="0"/>
        <w:rPr>
          <w:rFonts w:ascii="Arial" w:hAnsi="Arial" w:cs="Arial"/>
          <w:bCs/>
          <w:sz w:val="22"/>
          <w:szCs w:val="22"/>
        </w:rPr>
      </w:pPr>
      <w:proofErr w:type="spellStart"/>
      <w:proofErr w:type="gramStart"/>
      <w:r w:rsidRPr="002013ED">
        <w:rPr>
          <w:rFonts w:ascii="Arial" w:hAnsi="Arial" w:cs="Arial"/>
          <w:bCs/>
          <w:sz w:val="22"/>
          <w:szCs w:val="22"/>
        </w:rPr>
        <w:t>ncredbl</w:t>
      </w:r>
      <w:proofErr w:type="spellEnd"/>
      <w:proofErr w:type="gramEnd"/>
      <w:r w:rsidRPr="002013ED">
        <w:rPr>
          <w:rFonts w:ascii="Arial" w:hAnsi="Arial" w:cs="Arial"/>
          <w:bCs/>
          <w:sz w:val="22"/>
          <w:szCs w:val="22"/>
        </w:rPr>
        <w:t xml:space="preserve">! </w:t>
      </w:r>
      <w:proofErr w:type="spellStart"/>
      <w:proofErr w:type="gramStart"/>
      <w:r w:rsidRPr="002013ED">
        <w:rPr>
          <w:rFonts w:ascii="Arial" w:hAnsi="Arial" w:cs="Arial"/>
          <w:bCs/>
          <w:sz w:val="22"/>
          <w:szCs w:val="22"/>
        </w:rPr>
        <w:t>uk</w:t>
      </w:r>
      <w:proofErr w:type="spellEnd"/>
      <w:proofErr w:type="gramEnd"/>
      <w:r w:rsidRPr="002013ED">
        <w:rPr>
          <w:rFonts w:ascii="Arial" w:hAnsi="Arial" w:cs="Arial"/>
          <w:bCs/>
          <w:sz w:val="22"/>
          <w:szCs w:val="22"/>
        </w:rPr>
        <w:t xml:space="preserve"> had d a1 team in d </w:t>
      </w:r>
      <w:proofErr w:type="spellStart"/>
      <w:r w:rsidRPr="002013ED">
        <w:rPr>
          <w:rFonts w:ascii="Arial" w:hAnsi="Arial" w:cs="Arial"/>
          <w:bCs/>
          <w:sz w:val="22"/>
          <w:szCs w:val="22"/>
        </w:rPr>
        <w:t>wrld</w:t>
      </w:r>
      <w:proofErr w:type="spellEnd"/>
      <w:r w:rsidRPr="002013ED">
        <w:rPr>
          <w:rFonts w:ascii="Arial" w:hAnsi="Arial" w:cs="Arial"/>
          <w:bCs/>
          <w:sz w:val="22"/>
          <w:szCs w:val="22"/>
        </w:rPr>
        <w:t xml:space="preserve"> cup.</w:t>
      </w:r>
    </w:p>
    <w:p w14:paraId="4DB7393A"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Your text is: </w:t>
      </w:r>
    </w:p>
    <w:p w14:paraId="091B4FCC"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t>incredible</w:t>
      </w:r>
      <w:proofErr w:type="gramEnd"/>
      <w:r w:rsidRPr="002013ED">
        <w:rPr>
          <w:rFonts w:ascii="Arial" w:hAnsi="Arial" w:cs="Arial"/>
          <w:bCs/>
          <w:sz w:val="22"/>
          <w:szCs w:val="22"/>
        </w:rPr>
        <w:t>! England had the best team in the world cup.</w:t>
      </w:r>
    </w:p>
    <w:p w14:paraId="77D103E5" w14:textId="77777777" w:rsidR="002013ED" w:rsidRPr="002013ED" w:rsidRDefault="002013ED" w:rsidP="002013ED">
      <w:pPr>
        <w:snapToGrid w:val="0"/>
        <w:rPr>
          <w:rFonts w:ascii="Arial" w:hAnsi="Arial" w:cs="Arial"/>
          <w:bCs/>
          <w:sz w:val="22"/>
          <w:szCs w:val="22"/>
        </w:rPr>
      </w:pPr>
    </w:p>
    <w:p w14:paraId="288F70A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What would you like to do? </w:t>
      </w:r>
    </w:p>
    <w:p w14:paraId="21E0EE37"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Choose from the following menu:</w:t>
      </w:r>
    </w:p>
    <w:p w14:paraId="4D1F7505"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1 - Text to SMS conversion</w:t>
      </w:r>
    </w:p>
    <w:p w14:paraId="4AD90DC4"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2 - SMS to Text conversion</w:t>
      </w:r>
    </w:p>
    <w:p w14:paraId="03F206F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3 - Text to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conversion</w:t>
      </w:r>
    </w:p>
    <w:p w14:paraId="77015D95"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0 - Quit</w:t>
      </w:r>
    </w:p>
    <w:p w14:paraId="0A701E02"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3</w:t>
      </w:r>
    </w:p>
    <w:p w14:paraId="0A3BF664"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Input text to be converted to </w:t>
      </w:r>
      <w:proofErr w:type="spellStart"/>
      <w:r w:rsidRPr="002013ED">
        <w:rPr>
          <w:rFonts w:ascii="Arial" w:hAnsi="Arial" w:cs="Arial"/>
          <w:bCs/>
          <w:sz w:val="22"/>
          <w:szCs w:val="22"/>
        </w:rPr>
        <w:t>pigLatin</w:t>
      </w:r>
      <w:proofErr w:type="spellEnd"/>
      <w:r w:rsidRPr="002013ED">
        <w:rPr>
          <w:rFonts w:ascii="Arial" w:hAnsi="Arial" w:cs="Arial"/>
          <w:bCs/>
          <w:sz w:val="22"/>
          <w:szCs w:val="22"/>
        </w:rPr>
        <w:t>:</w:t>
      </w:r>
    </w:p>
    <w:p w14:paraId="39680EA1" w14:textId="77777777" w:rsidR="002013ED" w:rsidRPr="002013ED" w:rsidRDefault="002013ED" w:rsidP="002013ED">
      <w:pPr>
        <w:snapToGrid w:val="0"/>
        <w:rPr>
          <w:rFonts w:ascii="Arial" w:hAnsi="Arial" w:cs="Arial"/>
          <w:bCs/>
          <w:sz w:val="22"/>
          <w:szCs w:val="22"/>
        </w:rPr>
      </w:pPr>
    </w:p>
    <w:p w14:paraId="68060815"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Error: Input cannot be an empty string.</w:t>
      </w:r>
    </w:p>
    <w:p w14:paraId="4A71066A"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Input text to be converted to </w:t>
      </w:r>
      <w:proofErr w:type="spellStart"/>
      <w:r w:rsidRPr="002013ED">
        <w:rPr>
          <w:rFonts w:ascii="Arial" w:hAnsi="Arial" w:cs="Arial"/>
          <w:bCs/>
          <w:sz w:val="22"/>
          <w:szCs w:val="22"/>
        </w:rPr>
        <w:t>pigLatin</w:t>
      </w:r>
      <w:proofErr w:type="spellEnd"/>
      <w:r w:rsidRPr="002013ED">
        <w:rPr>
          <w:rFonts w:ascii="Arial" w:hAnsi="Arial" w:cs="Arial"/>
          <w:bCs/>
          <w:sz w:val="22"/>
          <w:szCs w:val="22"/>
        </w:rPr>
        <w:t>:</w:t>
      </w:r>
    </w:p>
    <w:p w14:paraId="6D0FE2DA"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lastRenderedPageBreak/>
        <w:t>computer</w:t>
      </w:r>
      <w:proofErr w:type="gramEnd"/>
    </w:p>
    <w:p w14:paraId="157EB6F0"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Your text in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is: </w:t>
      </w:r>
    </w:p>
    <w:p w14:paraId="393CE4D6" w14:textId="77777777" w:rsidR="002013ED" w:rsidRPr="002013ED" w:rsidRDefault="002013ED" w:rsidP="002013ED">
      <w:pPr>
        <w:snapToGrid w:val="0"/>
        <w:rPr>
          <w:rFonts w:ascii="Arial" w:hAnsi="Arial" w:cs="Arial"/>
          <w:bCs/>
          <w:sz w:val="22"/>
          <w:szCs w:val="22"/>
        </w:rPr>
      </w:pPr>
      <w:proofErr w:type="spellStart"/>
      <w:proofErr w:type="gramStart"/>
      <w:r w:rsidRPr="002013ED">
        <w:rPr>
          <w:rFonts w:ascii="Arial" w:hAnsi="Arial" w:cs="Arial"/>
          <w:bCs/>
          <w:sz w:val="22"/>
          <w:szCs w:val="22"/>
        </w:rPr>
        <w:t>omputercay</w:t>
      </w:r>
      <w:proofErr w:type="spellEnd"/>
      <w:proofErr w:type="gramEnd"/>
    </w:p>
    <w:p w14:paraId="7023C2CD" w14:textId="77777777" w:rsidR="002013ED" w:rsidRPr="002013ED" w:rsidRDefault="002013ED" w:rsidP="002013ED">
      <w:pPr>
        <w:snapToGrid w:val="0"/>
        <w:rPr>
          <w:rFonts w:ascii="Arial" w:hAnsi="Arial" w:cs="Arial"/>
          <w:bCs/>
          <w:sz w:val="22"/>
          <w:szCs w:val="22"/>
        </w:rPr>
      </w:pPr>
    </w:p>
    <w:p w14:paraId="26F5233E"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What would you like to do? </w:t>
      </w:r>
    </w:p>
    <w:p w14:paraId="2555C33D"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Choose from the following menu:</w:t>
      </w:r>
    </w:p>
    <w:p w14:paraId="662FBA19"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1 - Text to SMS conversion</w:t>
      </w:r>
    </w:p>
    <w:p w14:paraId="50034119"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2 - SMS to Text conversion</w:t>
      </w:r>
    </w:p>
    <w:p w14:paraId="27E54B21"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3 - Text to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conversion</w:t>
      </w:r>
    </w:p>
    <w:p w14:paraId="227FEBCF"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0 - Quit</w:t>
      </w:r>
    </w:p>
    <w:p w14:paraId="20862E3B"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3</w:t>
      </w:r>
    </w:p>
    <w:p w14:paraId="56A85297"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Input text to be converted to </w:t>
      </w:r>
      <w:proofErr w:type="spellStart"/>
      <w:r w:rsidRPr="002013ED">
        <w:rPr>
          <w:rFonts w:ascii="Arial" w:hAnsi="Arial" w:cs="Arial"/>
          <w:bCs/>
          <w:sz w:val="22"/>
          <w:szCs w:val="22"/>
        </w:rPr>
        <w:t>pigLatin</w:t>
      </w:r>
      <w:proofErr w:type="spellEnd"/>
      <w:r w:rsidRPr="002013ED">
        <w:rPr>
          <w:rFonts w:ascii="Arial" w:hAnsi="Arial" w:cs="Arial"/>
          <w:bCs/>
          <w:sz w:val="22"/>
          <w:szCs w:val="22"/>
        </w:rPr>
        <w:t>:</w:t>
      </w:r>
    </w:p>
    <w:p w14:paraId="12755DCC" w14:textId="77777777" w:rsidR="002013ED" w:rsidRPr="002013ED" w:rsidRDefault="002013ED" w:rsidP="002013ED">
      <w:pPr>
        <w:snapToGrid w:val="0"/>
        <w:rPr>
          <w:rFonts w:ascii="Arial" w:hAnsi="Arial" w:cs="Arial"/>
          <w:bCs/>
          <w:sz w:val="22"/>
          <w:szCs w:val="22"/>
        </w:rPr>
      </w:pPr>
      <w:proofErr w:type="gramStart"/>
      <w:r w:rsidRPr="002013ED">
        <w:rPr>
          <w:rFonts w:ascii="Arial" w:hAnsi="Arial" w:cs="Arial"/>
          <w:bCs/>
          <w:sz w:val="22"/>
          <w:szCs w:val="22"/>
        </w:rPr>
        <w:t>java</w:t>
      </w:r>
      <w:proofErr w:type="gramEnd"/>
    </w:p>
    <w:p w14:paraId="3B9C270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Your text in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is: </w:t>
      </w:r>
    </w:p>
    <w:p w14:paraId="70917800" w14:textId="77777777" w:rsidR="002013ED" w:rsidRPr="002013ED" w:rsidRDefault="002013ED" w:rsidP="002013ED">
      <w:pPr>
        <w:snapToGrid w:val="0"/>
        <w:rPr>
          <w:rFonts w:ascii="Arial" w:hAnsi="Arial" w:cs="Arial"/>
          <w:bCs/>
          <w:sz w:val="22"/>
          <w:szCs w:val="22"/>
        </w:rPr>
      </w:pPr>
      <w:proofErr w:type="spellStart"/>
      <w:proofErr w:type="gramStart"/>
      <w:r w:rsidRPr="002013ED">
        <w:rPr>
          <w:rFonts w:ascii="Arial" w:hAnsi="Arial" w:cs="Arial"/>
          <w:bCs/>
          <w:sz w:val="22"/>
          <w:szCs w:val="22"/>
        </w:rPr>
        <w:t>avajay</w:t>
      </w:r>
      <w:proofErr w:type="spellEnd"/>
      <w:proofErr w:type="gramEnd"/>
    </w:p>
    <w:p w14:paraId="17B59702" w14:textId="77777777" w:rsidR="002013ED" w:rsidRPr="002013ED" w:rsidRDefault="002013ED" w:rsidP="002013ED">
      <w:pPr>
        <w:snapToGrid w:val="0"/>
        <w:rPr>
          <w:rFonts w:ascii="Arial" w:hAnsi="Arial" w:cs="Arial"/>
          <w:bCs/>
          <w:sz w:val="22"/>
          <w:szCs w:val="22"/>
        </w:rPr>
      </w:pPr>
    </w:p>
    <w:p w14:paraId="2C6ED6B5"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What would you like to do? </w:t>
      </w:r>
    </w:p>
    <w:p w14:paraId="332FB35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Choose from the following menu:</w:t>
      </w:r>
    </w:p>
    <w:p w14:paraId="47FF3B4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1 - Text to SMS conversion</w:t>
      </w:r>
    </w:p>
    <w:p w14:paraId="25915774"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2 - SMS to Text conversion</w:t>
      </w:r>
    </w:p>
    <w:p w14:paraId="53D4B60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3 - Text to </w:t>
      </w:r>
      <w:proofErr w:type="spellStart"/>
      <w:r w:rsidRPr="002013ED">
        <w:rPr>
          <w:rFonts w:ascii="Arial" w:hAnsi="Arial" w:cs="Arial"/>
          <w:bCs/>
          <w:sz w:val="22"/>
          <w:szCs w:val="22"/>
        </w:rPr>
        <w:t>PigLatin</w:t>
      </w:r>
      <w:proofErr w:type="spellEnd"/>
      <w:r w:rsidRPr="002013ED">
        <w:rPr>
          <w:rFonts w:ascii="Arial" w:hAnsi="Arial" w:cs="Arial"/>
          <w:bCs/>
          <w:sz w:val="22"/>
          <w:szCs w:val="22"/>
        </w:rPr>
        <w:t xml:space="preserve"> conversion</w:t>
      </w:r>
    </w:p>
    <w:p w14:paraId="225765C3"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0 - Quit</w:t>
      </w:r>
    </w:p>
    <w:p w14:paraId="0DE7A70F"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0</w:t>
      </w:r>
    </w:p>
    <w:p w14:paraId="0B00AD4A" w14:textId="77777777" w:rsidR="002013ED" w:rsidRPr="002013ED" w:rsidRDefault="002013ED" w:rsidP="002013ED">
      <w:pPr>
        <w:snapToGrid w:val="0"/>
        <w:rPr>
          <w:rFonts w:ascii="Arial" w:hAnsi="Arial" w:cs="Arial"/>
          <w:bCs/>
          <w:sz w:val="22"/>
          <w:szCs w:val="22"/>
        </w:rPr>
      </w:pPr>
      <w:r w:rsidRPr="002013ED">
        <w:rPr>
          <w:rFonts w:ascii="Arial" w:hAnsi="Arial" w:cs="Arial"/>
          <w:bCs/>
          <w:sz w:val="22"/>
          <w:szCs w:val="22"/>
        </w:rPr>
        <w:t xml:space="preserve">Program </w:t>
      </w:r>
      <w:proofErr w:type="gramStart"/>
      <w:r w:rsidRPr="002013ED">
        <w:rPr>
          <w:rFonts w:ascii="Arial" w:hAnsi="Arial" w:cs="Arial"/>
          <w:bCs/>
          <w:sz w:val="22"/>
          <w:szCs w:val="22"/>
        </w:rPr>
        <w:t>terminating ...</w:t>
      </w:r>
      <w:proofErr w:type="gramEnd"/>
    </w:p>
    <w:p w14:paraId="19BD157B" w14:textId="77777777" w:rsidR="00542A1B" w:rsidRDefault="00542A1B" w:rsidP="00041F71">
      <w:pPr>
        <w:snapToGrid w:val="0"/>
        <w:rPr>
          <w:rFonts w:ascii="Arial" w:hAnsi="Arial" w:cs="Arial"/>
          <w:sz w:val="22"/>
          <w:szCs w:val="22"/>
        </w:rPr>
      </w:pPr>
    </w:p>
    <w:p w14:paraId="1B5E0590" w14:textId="1D9210B3" w:rsidR="00542A1B" w:rsidRDefault="00E40604" w:rsidP="00041F71">
      <w:pPr>
        <w:snapToGrid w:val="0"/>
        <w:rPr>
          <w:rFonts w:ascii="Arial" w:hAnsi="Arial" w:cs="Arial"/>
          <w:sz w:val="22"/>
          <w:szCs w:val="22"/>
        </w:rPr>
      </w:pPr>
      <w:r w:rsidRPr="00E40604">
        <w:rPr>
          <w:rFonts w:ascii="Arial" w:hAnsi="Arial" w:cs="Arial"/>
          <w:sz w:val="22"/>
          <w:szCs w:val="22"/>
        </w:rPr>
        <w:t xml:space="preserve">You may use the following for the Text to SMS conversion (feel free to be creative and perform the conversion more </w:t>
      </w:r>
      <w:r w:rsidR="00BE4183">
        <w:rPr>
          <w:rFonts w:ascii="Arial" w:hAnsi="Arial" w:cs="Arial"/>
          <w:sz w:val="22"/>
          <w:szCs w:val="22"/>
        </w:rPr>
        <w:t>efficiently</w:t>
      </w:r>
      <w:r w:rsidRPr="00E40604">
        <w:rPr>
          <w:rFonts w:ascii="Arial" w:hAnsi="Arial" w:cs="Arial"/>
          <w:sz w:val="22"/>
          <w:szCs w:val="22"/>
        </w:rPr>
        <w:t xml:space="preserve"> but that</w:t>
      </w:r>
      <w:r w:rsidRPr="00E40604">
        <w:rPr>
          <w:rFonts w:ascii="Arial" w:hAnsi="Arial" w:cs="Arial" w:hint="cs"/>
          <w:sz w:val="22"/>
          <w:szCs w:val="22"/>
        </w:rPr>
        <w:t>’</w:t>
      </w:r>
      <w:r w:rsidRPr="00E40604">
        <w:rPr>
          <w:rFonts w:ascii="Arial" w:hAnsi="Arial" w:cs="Arial"/>
          <w:sz w:val="22"/>
          <w:szCs w:val="22"/>
        </w:rPr>
        <w:t>s not a requirement of the assignment).</w:t>
      </w:r>
    </w:p>
    <w:p w14:paraId="597CBE16" w14:textId="40049FF1" w:rsidR="00E40604" w:rsidRDefault="00257A30" w:rsidP="00041F71">
      <w:pPr>
        <w:snapToGrid w:val="0"/>
        <w:rPr>
          <w:rFonts w:ascii="Arial" w:hAnsi="Arial" w:cs="Arial"/>
          <w:sz w:val="22"/>
          <w:szCs w:val="22"/>
        </w:rPr>
      </w:pPr>
      <w:r>
        <w:rPr>
          <w:rFonts w:ascii="Arial" w:hAnsi="Arial" w:cs="Arial"/>
          <w:sz w:val="22"/>
          <w:szCs w:val="22"/>
        </w:rPr>
        <w:t>// “input” is the user input. For example,</w:t>
      </w:r>
      <w:r w:rsidR="00E40604" w:rsidRPr="00E40604">
        <w:rPr>
          <w:rFonts w:ascii="Arial" w:hAnsi="Arial" w:cs="Arial"/>
          <w:sz w:val="22"/>
          <w:szCs w:val="22"/>
        </w:rPr>
        <w:t xml:space="preserve"> if user inputs the string “W</w:t>
      </w:r>
      <w:r>
        <w:rPr>
          <w:rFonts w:ascii="Arial" w:hAnsi="Arial" w:cs="Arial"/>
          <w:sz w:val="22"/>
          <w:szCs w:val="22"/>
        </w:rPr>
        <w:t>hat a great game by England” then input</w:t>
      </w:r>
      <w:r w:rsidR="00E40604" w:rsidRPr="00E40604">
        <w:rPr>
          <w:rFonts w:ascii="Arial" w:hAnsi="Arial" w:cs="Arial"/>
          <w:sz w:val="22"/>
          <w:szCs w:val="22"/>
        </w:rPr>
        <w:t xml:space="preserve"> = “What a great game by England”</w:t>
      </w:r>
    </w:p>
    <w:p w14:paraId="079767AA" w14:textId="20988FB1" w:rsidR="00BE4183" w:rsidRPr="00041F71" w:rsidRDefault="00BE4183" w:rsidP="00041F71">
      <w:pPr>
        <w:snapToGrid w:val="0"/>
        <w:rPr>
          <w:rFonts w:ascii="Arial" w:hAnsi="Arial" w:cs="Arial"/>
          <w:sz w:val="22"/>
          <w:szCs w:val="22"/>
        </w:rPr>
      </w:pPr>
      <w:r>
        <w:rPr>
          <w:rFonts w:ascii="Arial" w:hAnsi="Arial" w:cs="Arial"/>
          <w:sz w:val="22"/>
          <w:szCs w:val="22"/>
        </w:rPr>
        <w:t>NOTE: The “replace” method is case-sensitive.</w:t>
      </w:r>
    </w:p>
    <w:p w14:paraId="32DBFED1" w14:textId="77777777" w:rsidR="00542A1B" w:rsidRDefault="00542A1B" w:rsidP="00041F71">
      <w:pPr>
        <w:snapToGrid w:val="0"/>
        <w:rPr>
          <w:rFonts w:ascii="Arial" w:hAnsi="Arial" w:cs="Arial"/>
          <w:sz w:val="22"/>
          <w:szCs w:val="22"/>
        </w:rPr>
      </w:pPr>
    </w:p>
    <w:p w14:paraId="7B211A7B"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("what", "w@");</w:t>
      </w:r>
    </w:p>
    <w:p w14:paraId="4001ECA6"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("incredible", "</w:t>
      </w:r>
      <w:proofErr w:type="spellStart"/>
      <w:r w:rsidRPr="00E40604">
        <w:rPr>
          <w:rFonts w:ascii="Arial" w:hAnsi="Arial" w:cs="Arial"/>
          <w:sz w:val="22"/>
          <w:szCs w:val="22"/>
        </w:rPr>
        <w:t>NcreDbl</w:t>
      </w:r>
      <w:proofErr w:type="spellEnd"/>
      <w:r w:rsidRPr="00E40604">
        <w:rPr>
          <w:rFonts w:ascii="Arial" w:hAnsi="Arial" w:cs="Arial"/>
          <w:sz w:val="22"/>
          <w:szCs w:val="22"/>
        </w:rPr>
        <w:t>");</w:t>
      </w:r>
    </w:p>
    <w:p w14:paraId="24E081D6"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("best", "A1");</w:t>
      </w:r>
    </w:p>
    <w:p w14:paraId="53E1A6F0"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("the", "d");</w:t>
      </w:r>
    </w:p>
    <w:p w14:paraId="12CE27DF"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w:t>
      </w:r>
      <w:proofErr w:type="spellStart"/>
      <w:r w:rsidRPr="00E40604">
        <w:rPr>
          <w:rFonts w:ascii="Arial" w:hAnsi="Arial" w:cs="Arial"/>
          <w:sz w:val="22"/>
          <w:szCs w:val="22"/>
        </w:rPr>
        <w:t>england</w:t>
      </w:r>
      <w:proofErr w:type="spellEnd"/>
      <w:r w:rsidRPr="00E40604">
        <w:rPr>
          <w:rFonts w:ascii="Arial" w:hAnsi="Arial" w:cs="Arial"/>
          <w:sz w:val="22"/>
          <w:szCs w:val="22"/>
        </w:rPr>
        <w:t>", "UK");</w:t>
      </w:r>
    </w:p>
    <w:p w14:paraId="09DC51F5"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("world", "</w:t>
      </w:r>
      <w:proofErr w:type="spellStart"/>
      <w:r w:rsidRPr="00E40604">
        <w:rPr>
          <w:rFonts w:ascii="Arial" w:hAnsi="Arial" w:cs="Arial"/>
          <w:sz w:val="22"/>
          <w:szCs w:val="22"/>
        </w:rPr>
        <w:t>wrld</w:t>
      </w:r>
      <w:proofErr w:type="spellEnd"/>
      <w:r w:rsidRPr="00E40604">
        <w:rPr>
          <w:rFonts w:ascii="Arial" w:hAnsi="Arial" w:cs="Arial"/>
          <w:sz w:val="22"/>
          <w:szCs w:val="22"/>
        </w:rPr>
        <w:t>");</w:t>
      </w:r>
    </w:p>
    <w:p w14:paraId="6440E377"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("and", "n");</w:t>
      </w:r>
    </w:p>
    <w:p w14:paraId="286346AA"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("stuff", "</w:t>
      </w:r>
      <w:proofErr w:type="spellStart"/>
      <w:r w:rsidRPr="00E40604">
        <w:rPr>
          <w:rFonts w:ascii="Arial" w:hAnsi="Arial" w:cs="Arial"/>
          <w:sz w:val="22"/>
          <w:szCs w:val="22"/>
        </w:rPr>
        <w:t>stuf</w:t>
      </w:r>
      <w:proofErr w:type="spellEnd"/>
      <w:r w:rsidRPr="00E40604">
        <w:rPr>
          <w:rFonts w:ascii="Arial" w:hAnsi="Arial" w:cs="Arial"/>
          <w:sz w:val="22"/>
          <w:szCs w:val="22"/>
        </w:rPr>
        <w:t>");</w:t>
      </w:r>
    </w:p>
    <w:p w14:paraId="039AB9F5"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("that", "</w:t>
      </w:r>
      <w:proofErr w:type="spellStart"/>
      <w:r w:rsidRPr="00E40604">
        <w:rPr>
          <w:rFonts w:ascii="Arial" w:hAnsi="Arial" w:cs="Arial"/>
          <w:sz w:val="22"/>
          <w:szCs w:val="22"/>
        </w:rPr>
        <w:t>dat</w:t>
      </w:r>
      <w:proofErr w:type="spellEnd"/>
      <w:r w:rsidRPr="00E40604">
        <w:rPr>
          <w:rFonts w:ascii="Arial" w:hAnsi="Arial" w:cs="Arial"/>
          <w:sz w:val="22"/>
          <w:szCs w:val="22"/>
        </w:rPr>
        <w:t>");</w:t>
      </w:r>
    </w:p>
    <w:p w14:paraId="61DCA972"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("game", "</w:t>
      </w:r>
      <w:proofErr w:type="spellStart"/>
      <w:r w:rsidRPr="00E40604">
        <w:rPr>
          <w:rFonts w:ascii="Arial" w:hAnsi="Arial" w:cs="Arial"/>
          <w:sz w:val="22"/>
          <w:szCs w:val="22"/>
        </w:rPr>
        <w:t>gme</w:t>
      </w:r>
      <w:proofErr w:type="spellEnd"/>
      <w:r w:rsidRPr="00E40604">
        <w:rPr>
          <w:rFonts w:ascii="Arial" w:hAnsi="Arial" w:cs="Arial"/>
          <w:sz w:val="22"/>
          <w:szCs w:val="22"/>
        </w:rPr>
        <w:t>");</w:t>
      </w:r>
    </w:p>
    <w:p w14:paraId="695D5227"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("has", "</w:t>
      </w:r>
      <w:proofErr w:type="spellStart"/>
      <w:r w:rsidRPr="00E40604">
        <w:rPr>
          <w:rFonts w:ascii="Arial" w:hAnsi="Arial" w:cs="Arial"/>
          <w:sz w:val="22"/>
          <w:szCs w:val="22"/>
        </w:rPr>
        <w:t>hs</w:t>
      </w:r>
      <w:proofErr w:type="spellEnd"/>
      <w:r w:rsidRPr="00E40604">
        <w:rPr>
          <w:rFonts w:ascii="Arial" w:hAnsi="Arial" w:cs="Arial"/>
          <w:sz w:val="22"/>
          <w:szCs w:val="22"/>
        </w:rPr>
        <w:t>");</w:t>
      </w:r>
    </w:p>
    <w:p w14:paraId="3C2596E8"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("twisted", "</w:t>
      </w:r>
      <w:proofErr w:type="spellStart"/>
      <w:r w:rsidRPr="00E40604">
        <w:rPr>
          <w:rFonts w:ascii="Arial" w:hAnsi="Arial" w:cs="Arial"/>
          <w:sz w:val="22"/>
          <w:szCs w:val="22"/>
        </w:rPr>
        <w:t>twistD</w:t>
      </w:r>
      <w:proofErr w:type="spellEnd"/>
      <w:r w:rsidRPr="00E40604">
        <w:rPr>
          <w:rFonts w:ascii="Arial" w:hAnsi="Arial" w:cs="Arial"/>
          <w:sz w:val="22"/>
          <w:szCs w:val="22"/>
        </w:rPr>
        <w:t>");</w:t>
      </w:r>
    </w:p>
    <w:p w14:paraId="091B1BF9"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("one", "1");</w:t>
      </w:r>
    </w:p>
    <w:p w14:paraId="700CE331"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("ten", "10");</w:t>
      </w:r>
    </w:p>
    <w:p w14:paraId="3974B06F"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("another", "</w:t>
      </w:r>
      <w:proofErr w:type="spellStart"/>
      <w:r w:rsidRPr="00E40604">
        <w:rPr>
          <w:rFonts w:ascii="Arial" w:hAnsi="Arial" w:cs="Arial"/>
          <w:sz w:val="22"/>
          <w:szCs w:val="22"/>
        </w:rPr>
        <w:t>nothA</w:t>
      </w:r>
      <w:proofErr w:type="spellEnd"/>
      <w:r w:rsidRPr="00E40604">
        <w:rPr>
          <w:rFonts w:ascii="Arial" w:hAnsi="Arial" w:cs="Arial"/>
          <w:sz w:val="22"/>
          <w:szCs w:val="22"/>
        </w:rPr>
        <w:t>");</w:t>
      </w:r>
    </w:p>
    <w:p w14:paraId="4CA15FE0"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("again", "</w:t>
      </w:r>
      <w:proofErr w:type="spellStart"/>
      <w:r w:rsidRPr="00E40604">
        <w:rPr>
          <w:rFonts w:ascii="Arial" w:hAnsi="Arial" w:cs="Arial"/>
          <w:sz w:val="22"/>
          <w:szCs w:val="22"/>
        </w:rPr>
        <w:t>agn</w:t>
      </w:r>
      <w:proofErr w:type="spellEnd"/>
      <w:r w:rsidRPr="00E40604">
        <w:rPr>
          <w:rFonts w:ascii="Arial" w:hAnsi="Arial" w:cs="Arial"/>
          <w:sz w:val="22"/>
          <w:szCs w:val="22"/>
        </w:rPr>
        <w:t>");</w:t>
      </w:r>
    </w:p>
    <w:p w14:paraId="65E7EE23"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("before", "B4");</w:t>
      </w:r>
    </w:p>
    <w:p w14:paraId="0DA7A5C9"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("up", "^");</w:t>
      </w:r>
    </w:p>
    <w:p w14:paraId="738FC72A"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("even", "</w:t>
      </w:r>
      <w:proofErr w:type="spellStart"/>
      <w:r w:rsidRPr="00E40604">
        <w:rPr>
          <w:rFonts w:ascii="Arial" w:hAnsi="Arial" w:cs="Arial"/>
          <w:sz w:val="22"/>
          <w:szCs w:val="22"/>
        </w:rPr>
        <w:t>evn</w:t>
      </w:r>
      <w:proofErr w:type="spellEnd"/>
      <w:r w:rsidRPr="00E40604">
        <w:rPr>
          <w:rFonts w:ascii="Arial" w:hAnsi="Arial" w:cs="Arial"/>
          <w:sz w:val="22"/>
          <w:szCs w:val="22"/>
        </w:rPr>
        <w:t>");</w:t>
      </w:r>
    </w:p>
    <w:p w14:paraId="6DD88A78"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("great", "gr8");</w:t>
      </w:r>
    </w:p>
    <w:p w14:paraId="2745134F"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lastRenderedPageBreak/>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("have", "</w:t>
      </w:r>
      <w:proofErr w:type="spellStart"/>
      <w:r w:rsidRPr="00E40604">
        <w:rPr>
          <w:rFonts w:ascii="Arial" w:hAnsi="Arial" w:cs="Arial"/>
          <w:sz w:val="22"/>
          <w:szCs w:val="22"/>
        </w:rPr>
        <w:t>av</w:t>
      </w:r>
      <w:proofErr w:type="spellEnd"/>
      <w:r w:rsidRPr="00E40604">
        <w:rPr>
          <w:rFonts w:ascii="Arial" w:hAnsi="Arial" w:cs="Arial"/>
          <w:sz w:val="22"/>
          <w:szCs w:val="22"/>
        </w:rPr>
        <w:t>");</w:t>
      </w:r>
    </w:p>
    <w:p w14:paraId="20027EF7" w14:textId="77777777" w:rsidR="00E40604" w:rsidRP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("night", "</w:t>
      </w:r>
      <w:proofErr w:type="spellStart"/>
      <w:r w:rsidRPr="00E40604">
        <w:rPr>
          <w:rFonts w:ascii="Arial" w:hAnsi="Arial" w:cs="Arial"/>
          <w:sz w:val="22"/>
          <w:szCs w:val="22"/>
        </w:rPr>
        <w:t>nite</w:t>
      </w:r>
      <w:proofErr w:type="spellEnd"/>
      <w:r w:rsidRPr="00E40604">
        <w:rPr>
          <w:rFonts w:ascii="Arial" w:hAnsi="Arial" w:cs="Arial"/>
          <w:sz w:val="22"/>
          <w:szCs w:val="22"/>
        </w:rPr>
        <w:t>");</w:t>
      </w:r>
    </w:p>
    <w:p w14:paraId="42B37B7E" w14:textId="1ACD853A" w:rsidR="00E40604" w:rsidRDefault="00E40604" w:rsidP="00E40604">
      <w:pPr>
        <w:snapToGrid w:val="0"/>
        <w:rPr>
          <w:rFonts w:ascii="Arial" w:hAnsi="Arial" w:cs="Arial"/>
          <w:sz w:val="22"/>
          <w:szCs w:val="22"/>
        </w:rPr>
      </w:pPr>
      <w:r w:rsidRPr="00E40604">
        <w:rPr>
          <w:rFonts w:ascii="Arial" w:hAnsi="Arial" w:cs="Arial"/>
          <w:sz w:val="22"/>
          <w:szCs w:val="22"/>
        </w:rPr>
        <w:tab/>
      </w:r>
      <w:r w:rsidRPr="00E40604">
        <w:rPr>
          <w:rFonts w:ascii="Arial" w:hAnsi="Arial" w:cs="Arial"/>
          <w:sz w:val="22"/>
          <w:szCs w:val="22"/>
        </w:rPr>
        <w:tab/>
      </w:r>
      <w:proofErr w:type="gramStart"/>
      <w:r w:rsidRPr="00E40604">
        <w:rPr>
          <w:rFonts w:ascii="Arial" w:hAnsi="Arial" w:cs="Arial"/>
          <w:sz w:val="22"/>
          <w:szCs w:val="22"/>
        </w:rPr>
        <w:t>input</w:t>
      </w:r>
      <w:proofErr w:type="gramEnd"/>
      <w:r w:rsidRPr="00E40604">
        <w:rPr>
          <w:rFonts w:ascii="Arial" w:hAnsi="Arial" w:cs="Arial"/>
          <w:sz w:val="22"/>
          <w:szCs w:val="22"/>
        </w:rPr>
        <w:t xml:space="preserve"> = </w:t>
      </w:r>
      <w:proofErr w:type="spellStart"/>
      <w:r w:rsidRPr="00E40604">
        <w:rPr>
          <w:rFonts w:ascii="Arial" w:hAnsi="Arial" w:cs="Arial"/>
          <w:sz w:val="22"/>
          <w:szCs w:val="22"/>
        </w:rPr>
        <w:t>input.replace</w:t>
      </w:r>
      <w:proofErr w:type="spellEnd"/>
      <w:r w:rsidRPr="00E40604">
        <w:rPr>
          <w:rFonts w:ascii="Arial" w:hAnsi="Arial" w:cs="Arial"/>
          <w:sz w:val="22"/>
          <w:szCs w:val="22"/>
        </w:rPr>
        <w:t>("good", "</w:t>
      </w:r>
      <w:proofErr w:type="spellStart"/>
      <w:r w:rsidRPr="00E40604">
        <w:rPr>
          <w:rFonts w:ascii="Arial" w:hAnsi="Arial" w:cs="Arial"/>
          <w:sz w:val="22"/>
          <w:szCs w:val="22"/>
        </w:rPr>
        <w:t>gud</w:t>
      </w:r>
      <w:proofErr w:type="spellEnd"/>
      <w:r w:rsidRPr="00E40604">
        <w:rPr>
          <w:rFonts w:ascii="Arial" w:hAnsi="Arial" w:cs="Arial"/>
          <w:sz w:val="22"/>
          <w:szCs w:val="22"/>
        </w:rPr>
        <w:t>");</w:t>
      </w:r>
    </w:p>
    <w:p w14:paraId="7A955867" w14:textId="77777777" w:rsidR="00E40604" w:rsidRDefault="00E40604" w:rsidP="00041F71">
      <w:pPr>
        <w:snapToGrid w:val="0"/>
        <w:rPr>
          <w:rFonts w:ascii="Arial" w:hAnsi="Arial" w:cs="Arial"/>
          <w:sz w:val="22"/>
          <w:szCs w:val="22"/>
        </w:rPr>
      </w:pPr>
    </w:p>
    <w:p w14:paraId="0C78BB24" w14:textId="79F890A5" w:rsidR="00257A30" w:rsidRDefault="00257A30" w:rsidP="00041F71">
      <w:pPr>
        <w:snapToGrid w:val="0"/>
        <w:rPr>
          <w:rFonts w:ascii="Arial" w:hAnsi="Arial" w:cs="Arial"/>
          <w:sz w:val="22"/>
          <w:szCs w:val="22"/>
        </w:rPr>
      </w:pPr>
      <w:r>
        <w:rPr>
          <w:rFonts w:ascii="Arial" w:hAnsi="Arial" w:cs="Arial"/>
          <w:sz w:val="22"/>
          <w:szCs w:val="22"/>
        </w:rPr>
        <w:t>The conversions for SMS to Text are given below:</w:t>
      </w:r>
    </w:p>
    <w:p w14:paraId="02AB2008" w14:textId="77777777" w:rsidR="00257A30" w:rsidRDefault="00257A30" w:rsidP="00041F71">
      <w:pPr>
        <w:snapToGrid w:val="0"/>
        <w:rPr>
          <w:rFonts w:ascii="Arial" w:hAnsi="Arial" w:cs="Arial"/>
          <w:sz w:val="22"/>
          <w:szCs w:val="22"/>
        </w:rPr>
      </w:pPr>
    </w:p>
    <w:p w14:paraId="7F7C5413"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 "what");</w:t>
      </w:r>
    </w:p>
    <w:p w14:paraId="5FB24ABF"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ncredbl</w:t>
      </w:r>
      <w:proofErr w:type="spellEnd"/>
      <w:r w:rsidRPr="00257A30">
        <w:rPr>
          <w:rFonts w:ascii="Arial" w:hAnsi="Arial" w:cs="Arial"/>
          <w:sz w:val="22"/>
          <w:szCs w:val="22"/>
        </w:rPr>
        <w:t>", "incredible");</w:t>
      </w:r>
    </w:p>
    <w:p w14:paraId="55EA6650"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("a1", "best");</w:t>
      </w:r>
    </w:p>
    <w:p w14:paraId="1C63FE9B"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 d ", " the ");</w:t>
      </w:r>
    </w:p>
    <w:p w14:paraId="432B373B"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uk</w:t>
      </w:r>
      <w:proofErr w:type="spellEnd"/>
      <w:r w:rsidRPr="00257A30">
        <w:rPr>
          <w:rFonts w:ascii="Arial" w:hAnsi="Arial" w:cs="Arial"/>
          <w:sz w:val="22"/>
          <w:szCs w:val="22"/>
        </w:rPr>
        <w:t>", "England");</w:t>
      </w:r>
    </w:p>
    <w:p w14:paraId="6BF2B1BD"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wrld</w:t>
      </w:r>
      <w:proofErr w:type="spellEnd"/>
      <w:r w:rsidRPr="00257A30">
        <w:rPr>
          <w:rFonts w:ascii="Arial" w:hAnsi="Arial" w:cs="Arial"/>
          <w:sz w:val="22"/>
          <w:szCs w:val="22"/>
        </w:rPr>
        <w:t>", "world");</w:t>
      </w:r>
    </w:p>
    <w:p w14:paraId="5899A1A9"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 n ", " and ");</w:t>
      </w:r>
    </w:p>
    <w:p w14:paraId="18DBAFEE"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stuf</w:t>
      </w:r>
      <w:proofErr w:type="spellEnd"/>
      <w:r w:rsidRPr="00257A30">
        <w:rPr>
          <w:rFonts w:ascii="Arial" w:hAnsi="Arial" w:cs="Arial"/>
          <w:sz w:val="22"/>
          <w:szCs w:val="22"/>
        </w:rPr>
        <w:t xml:space="preserve"> ", "stuff");</w:t>
      </w:r>
    </w:p>
    <w:p w14:paraId="3EF907A4"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 xml:space="preserve">(" </w:t>
      </w:r>
      <w:proofErr w:type="spellStart"/>
      <w:r w:rsidRPr="00257A30">
        <w:rPr>
          <w:rFonts w:ascii="Arial" w:hAnsi="Arial" w:cs="Arial"/>
          <w:sz w:val="22"/>
          <w:szCs w:val="22"/>
        </w:rPr>
        <w:t>dat</w:t>
      </w:r>
      <w:proofErr w:type="spellEnd"/>
      <w:r w:rsidRPr="00257A30">
        <w:rPr>
          <w:rFonts w:ascii="Arial" w:hAnsi="Arial" w:cs="Arial"/>
          <w:sz w:val="22"/>
          <w:szCs w:val="22"/>
        </w:rPr>
        <w:t xml:space="preserve"> ", " that ");</w:t>
      </w:r>
    </w:p>
    <w:p w14:paraId="72A6F1AC"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gme</w:t>
      </w:r>
      <w:proofErr w:type="spellEnd"/>
      <w:r w:rsidRPr="00257A30">
        <w:rPr>
          <w:rFonts w:ascii="Arial" w:hAnsi="Arial" w:cs="Arial"/>
          <w:sz w:val="22"/>
          <w:szCs w:val="22"/>
        </w:rPr>
        <w:t>", "game");</w:t>
      </w:r>
    </w:p>
    <w:p w14:paraId="09923E30"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 xml:space="preserve">(" </w:t>
      </w:r>
      <w:proofErr w:type="spellStart"/>
      <w:r w:rsidRPr="00257A30">
        <w:rPr>
          <w:rFonts w:ascii="Arial" w:hAnsi="Arial" w:cs="Arial"/>
          <w:sz w:val="22"/>
          <w:szCs w:val="22"/>
        </w:rPr>
        <w:t>hs</w:t>
      </w:r>
      <w:proofErr w:type="spellEnd"/>
      <w:r w:rsidRPr="00257A30">
        <w:rPr>
          <w:rFonts w:ascii="Arial" w:hAnsi="Arial" w:cs="Arial"/>
          <w:sz w:val="22"/>
          <w:szCs w:val="22"/>
        </w:rPr>
        <w:t xml:space="preserve"> ", " has ");</w:t>
      </w:r>
    </w:p>
    <w:p w14:paraId="4A685DBA"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twistd</w:t>
      </w:r>
      <w:proofErr w:type="spellEnd"/>
      <w:r w:rsidRPr="00257A30">
        <w:rPr>
          <w:rFonts w:ascii="Arial" w:hAnsi="Arial" w:cs="Arial"/>
          <w:sz w:val="22"/>
          <w:szCs w:val="22"/>
        </w:rPr>
        <w:t>", "twisted");</w:t>
      </w:r>
    </w:p>
    <w:p w14:paraId="20E07B71"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("1", "one");</w:t>
      </w:r>
    </w:p>
    <w:p w14:paraId="5EEC73D8"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notha</w:t>
      </w:r>
      <w:proofErr w:type="spellEnd"/>
      <w:r w:rsidRPr="00257A30">
        <w:rPr>
          <w:rFonts w:ascii="Arial" w:hAnsi="Arial" w:cs="Arial"/>
          <w:sz w:val="22"/>
          <w:szCs w:val="22"/>
        </w:rPr>
        <w:t>", "another");</w:t>
      </w:r>
    </w:p>
    <w:p w14:paraId="3024FE7C"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agn</w:t>
      </w:r>
      <w:proofErr w:type="spellEnd"/>
      <w:r w:rsidRPr="00257A30">
        <w:rPr>
          <w:rFonts w:ascii="Arial" w:hAnsi="Arial" w:cs="Arial"/>
          <w:sz w:val="22"/>
          <w:szCs w:val="22"/>
        </w:rPr>
        <w:t>", "again");</w:t>
      </w:r>
    </w:p>
    <w:p w14:paraId="1643ACCC"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("b4", "before");</w:t>
      </w:r>
    </w:p>
    <w:p w14:paraId="3D48C81B"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 "up");</w:t>
      </w:r>
    </w:p>
    <w:p w14:paraId="2C317DEA"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evn</w:t>
      </w:r>
      <w:proofErr w:type="spellEnd"/>
      <w:r w:rsidRPr="00257A30">
        <w:rPr>
          <w:rFonts w:ascii="Arial" w:hAnsi="Arial" w:cs="Arial"/>
          <w:sz w:val="22"/>
          <w:szCs w:val="22"/>
        </w:rPr>
        <w:t>", "even");</w:t>
      </w:r>
    </w:p>
    <w:p w14:paraId="01B84624"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("gr8", "great");</w:t>
      </w:r>
    </w:p>
    <w:p w14:paraId="1567752C"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av</w:t>
      </w:r>
      <w:proofErr w:type="spellEnd"/>
      <w:r w:rsidRPr="00257A30">
        <w:rPr>
          <w:rFonts w:ascii="Arial" w:hAnsi="Arial" w:cs="Arial"/>
          <w:sz w:val="22"/>
          <w:szCs w:val="22"/>
        </w:rPr>
        <w:t>", "have");</w:t>
      </w:r>
    </w:p>
    <w:p w14:paraId="3D06E544"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nite</w:t>
      </w:r>
      <w:proofErr w:type="spellEnd"/>
      <w:r w:rsidRPr="00257A30">
        <w:rPr>
          <w:rFonts w:ascii="Arial" w:hAnsi="Arial" w:cs="Arial"/>
          <w:sz w:val="22"/>
          <w:szCs w:val="22"/>
        </w:rPr>
        <w:t>", "night");</w:t>
      </w:r>
    </w:p>
    <w:p w14:paraId="4C9628BC" w14:textId="77777777" w:rsidR="00257A30" w:rsidRP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("have", "</w:t>
      </w:r>
      <w:proofErr w:type="spellStart"/>
      <w:r w:rsidRPr="00257A30">
        <w:rPr>
          <w:rFonts w:ascii="Arial" w:hAnsi="Arial" w:cs="Arial"/>
          <w:sz w:val="22"/>
          <w:szCs w:val="22"/>
        </w:rPr>
        <w:t>av</w:t>
      </w:r>
      <w:proofErr w:type="spellEnd"/>
      <w:r w:rsidRPr="00257A30">
        <w:rPr>
          <w:rFonts w:ascii="Arial" w:hAnsi="Arial" w:cs="Arial"/>
          <w:sz w:val="22"/>
          <w:szCs w:val="22"/>
        </w:rPr>
        <w:t>");</w:t>
      </w:r>
    </w:p>
    <w:p w14:paraId="4FD1FD8F" w14:textId="37A595A1" w:rsidR="00257A30" w:rsidRDefault="00257A30" w:rsidP="00257A30">
      <w:pPr>
        <w:snapToGrid w:val="0"/>
        <w:rPr>
          <w:rFonts w:ascii="Arial" w:hAnsi="Arial" w:cs="Arial"/>
          <w:sz w:val="22"/>
          <w:szCs w:val="22"/>
        </w:rPr>
      </w:pPr>
      <w:r w:rsidRPr="00257A30">
        <w:rPr>
          <w:rFonts w:ascii="Arial" w:hAnsi="Arial" w:cs="Arial"/>
          <w:sz w:val="22"/>
          <w:szCs w:val="22"/>
        </w:rPr>
        <w:tab/>
      </w:r>
      <w:r w:rsidRPr="00257A30">
        <w:rPr>
          <w:rFonts w:ascii="Arial" w:hAnsi="Arial" w:cs="Arial"/>
          <w:sz w:val="22"/>
          <w:szCs w:val="22"/>
        </w:rPr>
        <w:tab/>
      </w:r>
      <w:proofErr w:type="gramStart"/>
      <w:r w:rsidRPr="00257A30">
        <w:rPr>
          <w:rFonts w:ascii="Arial" w:hAnsi="Arial" w:cs="Arial"/>
          <w:sz w:val="22"/>
          <w:szCs w:val="22"/>
        </w:rPr>
        <w:t>input</w:t>
      </w:r>
      <w:proofErr w:type="gramEnd"/>
      <w:r w:rsidRPr="00257A30">
        <w:rPr>
          <w:rFonts w:ascii="Arial" w:hAnsi="Arial" w:cs="Arial"/>
          <w:sz w:val="22"/>
          <w:szCs w:val="22"/>
        </w:rPr>
        <w:t xml:space="preserve"> = </w:t>
      </w:r>
      <w:proofErr w:type="spellStart"/>
      <w:r w:rsidRPr="00257A30">
        <w:rPr>
          <w:rFonts w:ascii="Arial" w:hAnsi="Arial" w:cs="Arial"/>
          <w:sz w:val="22"/>
          <w:szCs w:val="22"/>
        </w:rPr>
        <w:t>input.replace</w:t>
      </w:r>
      <w:proofErr w:type="spellEnd"/>
      <w:r w:rsidRPr="00257A30">
        <w:rPr>
          <w:rFonts w:ascii="Arial" w:hAnsi="Arial" w:cs="Arial"/>
          <w:sz w:val="22"/>
          <w:szCs w:val="22"/>
        </w:rPr>
        <w:t>("</w:t>
      </w:r>
      <w:proofErr w:type="spellStart"/>
      <w:r w:rsidRPr="00257A30">
        <w:rPr>
          <w:rFonts w:ascii="Arial" w:hAnsi="Arial" w:cs="Arial"/>
          <w:sz w:val="22"/>
          <w:szCs w:val="22"/>
        </w:rPr>
        <w:t>gud</w:t>
      </w:r>
      <w:proofErr w:type="spellEnd"/>
      <w:r w:rsidRPr="00257A30">
        <w:rPr>
          <w:rFonts w:ascii="Arial" w:hAnsi="Arial" w:cs="Arial"/>
          <w:sz w:val="22"/>
          <w:szCs w:val="22"/>
        </w:rPr>
        <w:t>", "good");</w:t>
      </w:r>
    </w:p>
    <w:p w14:paraId="0EB01EB6" w14:textId="77777777" w:rsidR="00257A30" w:rsidRPr="00041F71" w:rsidRDefault="00257A30" w:rsidP="00041F71">
      <w:pPr>
        <w:snapToGrid w:val="0"/>
        <w:rPr>
          <w:rFonts w:ascii="Arial" w:hAnsi="Arial" w:cs="Arial"/>
          <w:sz w:val="22"/>
          <w:szCs w:val="22"/>
        </w:rPr>
      </w:pPr>
    </w:p>
    <w:p w14:paraId="2BE351FF" w14:textId="5F618F2C" w:rsidR="00041F71" w:rsidRPr="00041F71" w:rsidRDefault="00257A30" w:rsidP="00041F71">
      <w:pPr>
        <w:snapToGrid w:val="0"/>
        <w:rPr>
          <w:rFonts w:ascii="Arial" w:hAnsi="Arial" w:cs="Arial"/>
          <w:sz w:val="22"/>
          <w:szCs w:val="22"/>
        </w:rPr>
      </w:pPr>
      <w:r>
        <w:rPr>
          <w:rFonts w:ascii="Arial" w:hAnsi="Arial" w:cs="Arial"/>
          <w:b/>
          <w:bCs/>
          <w:sz w:val="22"/>
          <w:szCs w:val="22"/>
        </w:rPr>
        <w:t xml:space="preserve">Exception Handling </w:t>
      </w:r>
    </w:p>
    <w:p w14:paraId="3CBE620D" w14:textId="77777777" w:rsidR="00257A30" w:rsidRDefault="00257A30" w:rsidP="00257A30">
      <w:pPr>
        <w:snapToGrid w:val="0"/>
        <w:rPr>
          <w:rFonts w:ascii="Arial" w:hAnsi="Arial" w:cs="Arial"/>
          <w:sz w:val="22"/>
          <w:szCs w:val="22"/>
        </w:rPr>
      </w:pPr>
    </w:p>
    <w:p w14:paraId="6EC4691B" w14:textId="6E46A33E" w:rsidR="00257A30" w:rsidRDefault="00257A30" w:rsidP="00257A30">
      <w:pPr>
        <w:snapToGrid w:val="0"/>
        <w:rPr>
          <w:rFonts w:ascii="Arial" w:hAnsi="Arial" w:cs="Arial"/>
          <w:sz w:val="22"/>
          <w:szCs w:val="22"/>
        </w:rPr>
      </w:pPr>
      <w:r w:rsidRPr="00257A30">
        <w:rPr>
          <w:rFonts w:ascii="Arial" w:hAnsi="Arial" w:cs="Arial"/>
          <w:sz w:val="22"/>
          <w:szCs w:val="22"/>
        </w:rPr>
        <w:t xml:space="preserve">Your application </w:t>
      </w:r>
      <w:r w:rsidRPr="00352180">
        <w:rPr>
          <w:rFonts w:ascii="Arial" w:hAnsi="Arial" w:cs="Arial"/>
          <w:b/>
          <w:bCs/>
          <w:i/>
          <w:iCs/>
          <w:sz w:val="22"/>
          <w:szCs w:val="22"/>
          <w:u w:val="single"/>
        </w:rPr>
        <w:t>must</w:t>
      </w:r>
      <w:r w:rsidRPr="00257A30">
        <w:rPr>
          <w:rFonts w:ascii="Arial" w:hAnsi="Arial" w:cs="Arial"/>
          <w:b/>
          <w:bCs/>
          <w:i/>
          <w:iCs/>
          <w:sz w:val="22"/>
          <w:szCs w:val="22"/>
        </w:rPr>
        <w:t xml:space="preserve"> </w:t>
      </w:r>
      <w:r w:rsidRPr="00257A30">
        <w:rPr>
          <w:rFonts w:ascii="Arial" w:hAnsi="Arial" w:cs="Arial"/>
          <w:sz w:val="22"/>
          <w:szCs w:val="22"/>
        </w:rPr>
        <w:t xml:space="preserve">contain good exception handling in the form of </w:t>
      </w:r>
      <w:r w:rsidRPr="00257A30">
        <w:rPr>
          <w:rFonts w:ascii="Arial" w:hAnsi="Arial" w:cs="Arial"/>
          <w:i/>
          <w:iCs/>
          <w:sz w:val="22"/>
          <w:szCs w:val="22"/>
        </w:rPr>
        <w:t xml:space="preserve">try-catch </w:t>
      </w:r>
      <w:r w:rsidRPr="00257A30">
        <w:rPr>
          <w:rFonts w:ascii="Arial" w:hAnsi="Arial" w:cs="Arial"/>
          <w:sz w:val="22"/>
          <w:szCs w:val="22"/>
        </w:rPr>
        <w:t xml:space="preserve">blocks and </w:t>
      </w:r>
      <w:r w:rsidRPr="00257A30">
        <w:rPr>
          <w:rFonts w:ascii="Arial" w:hAnsi="Arial" w:cs="Arial"/>
          <w:i/>
          <w:iCs/>
          <w:sz w:val="22"/>
          <w:szCs w:val="22"/>
        </w:rPr>
        <w:t xml:space="preserve">throw </w:t>
      </w:r>
      <w:r w:rsidRPr="00257A30">
        <w:rPr>
          <w:rFonts w:ascii="Arial" w:hAnsi="Arial" w:cs="Arial"/>
          <w:sz w:val="22"/>
          <w:szCs w:val="22"/>
        </w:rPr>
        <w:t>statements. If an exception occurs, the application should indicate the problem and attempt to recover gracefully</w:t>
      </w:r>
      <w:r>
        <w:rPr>
          <w:rFonts w:ascii="Arial" w:hAnsi="Arial" w:cs="Arial"/>
          <w:sz w:val="22"/>
          <w:szCs w:val="22"/>
        </w:rPr>
        <w:t>. You should handle the following exceptions:</w:t>
      </w:r>
    </w:p>
    <w:p w14:paraId="62A8C720" w14:textId="4D0328BA" w:rsidR="00257A30" w:rsidRDefault="00257A30" w:rsidP="00257A30">
      <w:pPr>
        <w:pStyle w:val="ListParagraph"/>
        <w:numPr>
          <w:ilvl w:val="0"/>
          <w:numId w:val="42"/>
        </w:numPr>
        <w:snapToGrid w:val="0"/>
        <w:spacing w:after="0"/>
        <w:rPr>
          <w:rFonts w:ascii="Arial" w:hAnsi="Arial" w:cs="Arial"/>
        </w:rPr>
      </w:pPr>
      <w:proofErr w:type="spellStart"/>
      <w:r>
        <w:rPr>
          <w:rFonts w:ascii="Arial" w:hAnsi="Arial" w:cs="Arial"/>
        </w:rPr>
        <w:t>InputMismatchException</w:t>
      </w:r>
      <w:proofErr w:type="spellEnd"/>
    </w:p>
    <w:p w14:paraId="77548C05" w14:textId="0A0540AC" w:rsidR="00257A30" w:rsidRDefault="00257A30" w:rsidP="00257A30">
      <w:pPr>
        <w:pStyle w:val="ListParagraph"/>
        <w:numPr>
          <w:ilvl w:val="0"/>
          <w:numId w:val="42"/>
        </w:numPr>
        <w:snapToGrid w:val="0"/>
        <w:spacing w:after="0"/>
        <w:rPr>
          <w:rFonts w:ascii="Arial" w:hAnsi="Arial" w:cs="Arial"/>
        </w:rPr>
      </w:pPr>
      <w:proofErr w:type="spellStart"/>
      <w:r>
        <w:rPr>
          <w:rFonts w:ascii="Arial" w:hAnsi="Arial" w:cs="Arial"/>
        </w:rPr>
        <w:t>IllegalArgumentException</w:t>
      </w:r>
      <w:proofErr w:type="spellEnd"/>
    </w:p>
    <w:p w14:paraId="018C9A39" w14:textId="77777777" w:rsidR="00257A30" w:rsidRDefault="00257A30" w:rsidP="00257A30">
      <w:pPr>
        <w:snapToGrid w:val="0"/>
        <w:rPr>
          <w:rFonts w:ascii="Arial" w:hAnsi="Arial" w:cs="Arial"/>
        </w:rPr>
      </w:pPr>
    </w:p>
    <w:p w14:paraId="192DA1E5" w14:textId="63675D3D" w:rsidR="00257A30" w:rsidRDefault="00257A30" w:rsidP="00257A30">
      <w:pPr>
        <w:snapToGrid w:val="0"/>
        <w:rPr>
          <w:rFonts w:ascii="Arial" w:hAnsi="Arial" w:cs="Arial"/>
        </w:rPr>
      </w:pPr>
      <w:r>
        <w:rPr>
          <w:rFonts w:ascii="Arial" w:hAnsi="Arial" w:cs="Arial"/>
        </w:rPr>
        <w:t xml:space="preserve">When reading in the input strings/words for the different conversions, you should throw and catch an </w:t>
      </w:r>
      <w:proofErr w:type="spellStart"/>
      <w:r>
        <w:rPr>
          <w:rFonts w:ascii="Arial" w:hAnsi="Arial" w:cs="Arial"/>
        </w:rPr>
        <w:t>EmptyStringException</w:t>
      </w:r>
      <w:proofErr w:type="spellEnd"/>
      <w:r>
        <w:rPr>
          <w:rFonts w:ascii="Arial" w:hAnsi="Arial" w:cs="Arial"/>
        </w:rPr>
        <w:t>. This is not one of the Java-defined exceptions, so you will need to write this class</w:t>
      </w:r>
      <w:r w:rsidR="00352180">
        <w:rPr>
          <w:rFonts w:ascii="Arial" w:hAnsi="Arial" w:cs="Arial"/>
        </w:rPr>
        <w:t xml:space="preserve"> (which extends the Exception class)</w:t>
      </w:r>
      <w:r>
        <w:rPr>
          <w:rFonts w:ascii="Arial" w:hAnsi="Arial" w:cs="Arial"/>
        </w:rPr>
        <w:t xml:space="preserve">. This exception should be thrown if the user hits the return key without having entered an input. An appropriate message should be displayed to the user to make it clear what the problem is (see example program </w:t>
      </w:r>
      <w:r w:rsidR="00352180">
        <w:rPr>
          <w:rFonts w:ascii="Arial" w:hAnsi="Arial" w:cs="Arial"/>
        </w:rPr>
        <w:t>output).</w:t>
      </w:r>
    </w:p>
    <w:p w14:paraId="6EE507C1" w14:textId="77777777" w:rsidR="00352180" w:rsidRDefault="00352180" w:rsidP="00257A30">
      <w:pPr>
        <w:snapToGrid w:val="0"/>
        <w:rPr>
          <w:rFonts w:ascii="Arial" w:hAnsi="Arial" w:cs="Arial"/>
        </w:rPr>
      </w:pPr>
    </w:p>
    <w:p w14:paraId="0F70DD2E" w14:textId="1B7F6C25" w:rsidR="00352180" w:rsidRPr="00257A30" w:rsidRDefault="00352180" w:rsidP="00257A30">
      <w:pPr>
        <w:snapToGrid w:val="0"/>
        <w:rPr>
          <w:rFonts w:ascii="Arial" w:hAnsi="Arial" w:cs="Arial"/>
        </w:rPr>
      </w:pPr>
      <w:r>
        <w:rPr>
          <w:rFonts w:ascii="Arial" w:hAnsi="Arial" w:cs="Arial"/>
        </w:rPr>
        <w:t xml:space="preserve">Your program must not “crash” </w:t>
      </w:r>
      <w:proofErr w:type="gramStart"/>
      <w:r>
        <w:rPr>
          <w:rFonts w:ascii="Arial" w:hAnsi="Arial" w:cs="Arial"/>
        </w:rPr>
        <w:t>no</w:t>
      </w:r>
      <w:proofErr w:type="gramEnd"/>
      <w:r>
        <w:rPr>
          <w:rFonts w:ascii="Arial" w:hAnsi="Arial" w:cs="Arial"/>
        </w:rPr>
        <w:t xml:space="preserve"> matter wh</w:t>
      </w:r>
      <w:r w:rsidR="00B96DB1">
        <w:rPr>
          <w:rFonts w:ascii="Arial" w:hAnsi="Arial" w:cs="Arial"/>
        </w:rPr>
        <w:t>at input is entered by the user; if it does,</w:t>
      </w:r>
      <w:r>
        <w:rPr>
          <w:rFonts w:ascii="Arial" w:hAnsi="Arial" w:cs="Arial"/>
        </w:rPr>
        <w:t xml:space="preserve"> not all exceptions have been properly handled in the program.</w:t>
      </w:r>
    </w:p>
    <w:p w14:paraId="1706E12A" w14:textId="77777777" w:rsidR="00542A1B" w:rsidRDefault="00542A1B" w:rsidP="00041F71">
      <w:pPr>
        <w:snapToGrid w:val="0"/>
        <w:rPr>
          <w:rFonts w:ascii="Arial" w:hAnsi="Arial" w:cs="Arial"/>
          <w:b/>
          <w:bCs/>
          <w:sz w:val="22"/>
          <w:szCs w:val="22"/>
        </w:rPr>
      </w:pPr>
    </w:p>
    <w:p w14:paraId="026478C0" w14:textId="77777777" w:rsidR="00B96DB1" w:rsidRDefault="00B96DB1" w:rsidP="00041F71">
      <w:pPr>
        <w:snapToGrid w:val="0"/>
        <w:rPr>
          <w:rFonts w:ascii="Arial" w:hAnsi="Arial" w:cs="Arial"/>
          <w:b/>
          <w:bCs/>
          <w:sz w:val="22"/>
          <w:szCs w:val="22"/>
        </w:rPr>
      </w:pPr>
    </w:p>
    <w:p w14:paraId="6378FECB" w14:textId="77777777" w:rsidR="00B96DB1" w:rsidRDefault="00B96DB1" w:rsidP="00041F71">
      <w:pPr>
        <w:snapToGrid w:val="0"/>
        <w:rPr>
          <w:rFonts w:ascii="Arial" w:hAnsi="Arial" w:cs="Arial"/>
          <w:b/>
          <w:bCs/>
          <w:sz w:val="22"/>
          <w:szCs w:val="22"/>
        </w:rPr>
      </w:pPr>
    </w:p>
    <w:p w14:paraId="2FDA16A6" w14:textId="77777777" w:rsidR="00542A1B" w:rsidRPr="00122549" w:rsidRDefault="00542A1B" w:rsidP="00542A1B">
      <w:pPr>
        <w:rPr>
          <w:rFonts w:ascii="Arial" w:hAnsi="Arial" w:cs="Arial"/>
          <w:sz w:val="32"/>
          <w:szCs w:val="32"/>
        </w:rPr>
      </w:pPr>
      <w:r w:rsidRPr="00122549">
        <w:rPr>
          <w:rFonts w:ascii="Arial" w:hAnsi="Arial" w:cs="Arial"/>
          <w:b/>
          <w:bCs/>
          <w:color w:val="365F91"/>
          <w:sz w:val="32"/>
          <w:szCs w:val="32"/>
        </w:rPr>
        <w:lastRenderedPageBreak/>
        <w:t>Design</w:t>
      </w:r>
      <w:r w:rsidRPr="00122549">
        <w:rPr>
          <w:rFonts w:ascii="Arial" w:hAnsi="Arial" w:cs="Arial"/>
          <w:sz w:val="32"/>
          <w:szCs w:val="32"/>
        </w:rPr>
        <w:t xml:space="preserve"> </w:t>
      </w:r>
      <w:r w:rsidRPr="00122549">
        <w:rPr>
          <w:rFonts w:ascii="Arial" w:hAnsi="Arial" w:cs="Arial"/>
          <w:b/>
          <w:bCs/>
          <w:color w:val="365F91"/>
          <w:sz w:val="32"/>
          <w:szCs w:val="32"/>
        </w:rPr>
        <w:t>Requirements</w:t>
      </w:r>
    </w:p>
    <w:p w14:paraId="5CA39813" w14:textId="77777777" w:rsidR="00542A1B" w:rsidRDefault="00542A1B" w:rsidP="00041F71">
      <w:pPr>
        <w:snapToGrid w:val="0"/>
        <w:rPr>
          <w:rFonts w:ascii="Arial" w:hAnsi="Arial" w:cs="Arial"/>
          <w:sz w:val="22"/>
          <w:szCs w:val="22"/>
        </w:rPr>
      </w:pPr>
    </w:p>
    <w:p w14:paraId="39E02D92" w14:textId="77777777" w:rsidR="00186E3D" w:rsidRDefault="00186E3D" w:rsidP="00186E3D">
      <w:pPr>
        <w:rPr>
          <w:rFonts w:ascii="Arial" w:hAnsi="Arial" w:cs="Arial"/>
          <w:b/>
          <w:i/>
          <w:sz w:val="22"/>
          <w:u w:val="single"/>
        </w:rPr>
      </w:pPr>
      <w:r w:rsidRPr="00496E4F">
        <w:rPr>
          <w:rFonts w:ascii="Arial" w:hAnsi="Arial" w:cs="Arial"/>
          <w:b/>
          <w:i/>
          <w:sz w:val="22"/>
          <w:u w:val="single"/>
        </w:rPr>
        <w:t xml:space="preserve">You are required to finish the design report before you leave the lab. </w:t>
      </w:r>
    </w:p>
    <w:p w14:paraId="68410796" w14:textId="77777777" w:rsidR="00186E3D" w:rsidRDefault="00186E3D" w:rsidP="00186E3D">
      <w:pPr>
        <w:rPr>
          <w:rFonts w:ascii="Arial" w:hAnsi="Arial" w:cs="Arial"/>
          <w:b/>
          <w:i/>
          <w:sz w:val="22"/>
          <w:u w:val="single"/>
        </w:rPr>
      </w:pPr>
    </w:p>
    <w:p w14:paraId="71F0BCD3" w14:textId="1FEB4827" w:rsidR="00186E3D" w:rsidRPr="00041F71" w:rsidRDefault="00186E3D" w:rsidP="00186E3D">
      <w:pPr>
        <w:snapToGrid w:val="0"/>
        <w:rPr>
          <w:rFonts w:ascii="Arial" w:hAnsi="Arial" w:cs="Arial"/>
          <w:sz w:val="22"/>
          <w:szCs w:val="22"/>
        </w:rPr>
      </w:pPr>
      <w:r w:rsidRPr="00041F71">
        <w:rPr>
          <w:rFonts w:ascii="Arial" w:hAnsi="Arial" w:cs="Arial"/>
          <w:i/>
          <w:iCs/>
          <w:sz w:val="22"/>
          <w:szCs w:val="22"/>
        </w:rPr>
        <w:t xml:space="preserve">Note: </w:t>
      </w:r>
      <w:r>
        <w:rPr>
          <w:rFonts w:ascii="Arial" w:hAnsi="Arial" w:cs="Arial"/>
          <w:i/>
          <w:iCs/>
          <w:sz w:val="22"/>
          <w:szCs w:val="22"/>
        </w:rPr>
        <w:t>Lab reports</w:t>
      </w:r>
      <w:r w:rsidRPr="00041F71">
        <w:rPr>
          <w:rFonts w:ascii="Arial" w:hAnsi="Arial" w:cs="Arial"/>
          <w:b/>
          <w:bCs/>
          <w:i/>
          <w:iCs/>
          <w:sz w:val="22"/>
          <w:szCs w:val="22"/>
        </w:rPr>
        <w:t xml:space="preserve"> </w:t>
      </w:r>
      <w:r w:rsidRPr="00041F71">
        <w:rPr>
          <w:rFonts w:ascii="Arial" w:hAnsi="Arial" w:cs="Arial"/>
          <w:i/>
          <w:iCs/>
          <w:sz w:val="22"/>
          <w:szCs w:val="22"/>
        </w:rPr>
        <w:t xml:space="preserve">will be worth </w:t>
      </w:r>
      <w:r>
        <w:rPr>
          <w:rFonts w:ascii="Arial" w:hAnsi="Arial" w:cs="Arial"/>
          <w:b/>
          <w:bCs/>
          <w:i/>
          <w:iCs/>
          <w:sz w:val="22"/>
          <w:szCs w:val="22"/>
        </w:rPr>
        <w:t>4</w:t>
      </w:r>
      <w:r w:rsidRPr="00041F71">
        <w:rPr>
          <w:rFonts w:ascii="Arial" w:hAnsi="Arial" w:cs="Arial"/>
          <w:b/>
          <w:bCs/>
          <w:i/>
          <w:iCs/>
          <w:sz w:val="22"/>
          <w:szCs w:val="22"/>
        </w:rPr>
        <w:t xml:space="preserve">0% </w:t>
      </w:r>
      <w:r w:rsidR="00B96DB1">
        <w:rPr>
          <w:rFonts w:ascii="Arial" w:hAnsi="Arial" w:cs="Arial"/>
          <w:i/>
          <w:iCs/>
          <w:sz w:val="22"/>
          <w:szCs w:val="22"/>
        </w:rPr>
        <w:t>of the total LA5</w:t>
      </w:r>
      <w:r w:rsidRPr="00041F71">
        <w:rPr>
          <w:rFonts w:ascii="Arial" w:hAnsi="Arial" w:cs="Arial"/>
          <w:i/>
          <w:iCs/>
          <w:sz w:val="22"/>
          <w:szCs w:val="22"/>
        </w:rPr>
        <w:t xml:space="preserve"> grade. </w:t>
      </w:r>
    </w:p>
    <w:p w14:paraId="1E4C58A0" w14:textId="77777777" w:rsidR="00186E3D" w:rsidRDefault="00186E3D" w:rsidP="00186E3D">
      <w:pPr>
        <w:rPr>
          <w:rFonts w:ascii="Arial" w:hAnsi="Arial" w:cs="Arial"/>
          <w:sz w:val="22"/>
        </w:rPr>
      </w:pPr>
    </w:p>
    <w:p w14:paraId="21CD059F" w14:textId="77777777" w:rsidR="00186E3D" w:rsidRDefault="00186E3D" w:rsidP="00186E3D">
      <w:pPr>
        <w:rPr>
          <w:rFonts w:ascii="Arial" w:hAnsi="Arial" w:cs="Arial"/>
          <w:sz w:val="22"/>
        </w:rPr>
      </w:pPr>
      <w:r>
        <w:rPr>
          <w:rFonts w:ascii="Arial" w:hAnsi="Arial" w:cs="Arial"/>
          <w:sz w:val="22"/>
        </w:rPr>
        <w:t xml:space="preserve">Your lab report should contain the following two parts. </w:t>
      </w:r>
    </w:p>
    <w:p w14:paraId="515D6F77" w14:textId="77777777" w:rsidR="00186E3D" w:rsidRPr="00A20239" w:rsidRDefault="00186E3D" w:rsidP="00186E3D">
      <w:pPr>
        <w:pStyle w:val="ListParagraph"/>
        <w:numPr>
          <w:ilvl w:val="0"/>
          <w:numId w:val="27"/>
        </w:numPr>
        <w:suppressAutoHyphens w:val="0"/>
        <w:rPr>
          <w:rFonts w:ascii="Arial" w:hAnsi="Arial" w:cs="Arial"/>
          <w:b/>
        </w:rPr>
      </w:pPr>
      <w:r w:rsidRPr="00A20239">
        <w:rPr>
          <w:rFonts w:ascii="Arial" w:hAnsi="Arial" w:cs="Arial"/>
          <w:b/>
        </w:rPr>
        <w:t>Basic Structure</w:t>
      </w:r>
    </w:p>
    <w:p w14:paraId="088A05BF" w14:textId="203BBCB6" w:rsidR="00186E3D" w:rsidRDefault="00186E3D" w:rsidP="00186E3D">
      <w:pPr>
        <w:suppressAutoHyphens w:val="0"/>
        <w:rPr>
          <w:rFonts w:ascii="Arial" w:hAnsi="Arial" w:cs="Arial"/>
          <w:sz w:val="22"/>
          <w:szCs w:val="22"/>
        </w:rPr>
      </w:pPr>
      <w:r>
        <w:rPr>
          <w:rFonts w:ascii="Arial" w:hAnsi="Arial" w:cs="Arial"/>
          <w:sz w:val="22"/>
          <w:szCs w:val="22"/>
        </w:rPr>
        <w:t>This section of your report should be done using UML diagrams. Your diagrams should show the relationships between classes (classes implementing interfaces, association between classes (if any).</w:t>
      </w:r>
    </w:p>
    <w:p w14:paraId="691FEF22" w14:textId="77777777" w:rsidR="008E7B5D" w:rsidRDefault="008E7B5D" w:rsidP="00186E3D">
      <w:pPr>
        <w:suppressAutoHyphens w:val="0"/>
        <w:rPr>
          <w:rFonts w:ascii="Arial" w:hAnsi="Arial" w:cs="Arial"/>
          <w:sz w:val="22"/>
          <w:szCs w:val="22"/>
        </w:rPr>
      </w:pPr>
    </w:p>
    <w:p w14:paraId="2915B89C" w14:textId="77777777" w:rsidR="00352180" w:rsidRDefault="008E7B5D" w:rsidP="00186E3D">
      <w:pPr>
        <w:suppressAutoHyphens w:val="0"/>
        <w:rPr>
          <w:rFonts w:ascii="Arial" w:hAnsi="Arial" w:cs="Arial"/>
          <w:sz w:val="22"/>
          <w:szCs w:val="22"/>
        </w:rPr>
      </w:pPr>
      <w:r>
        <w:rPr>
          <w:rFonts w:ascii="Arial" w:hAnsi="Arial" w:cs="Arial"/>
          <w:sz w:val="22"/>
          <w:szCs w:val="22"/>
        </w:rPr>
        <w:t>Your project should h</w:t>
      </w:r>
      <w:r w:rsidR="00352180">
        <w:rPr>
          <w:rFonts w:ascii="Arial" w:hAnsi="Arial" w:cs="Arial"/>
          <w:sz w:val="22"/>
          <w:szCs w:val="22"/>
        </w:rPr>
        <w:t>ave the following classes and interfaces:</w:t>
      </w:r>
    </w:p>
    <w:p w14:paraId="1B32B551" w14:textId="2658353E" w:rsidR="00352180" w:rsidRDefault="00352180" w:rsidP="00352180">
      <w:pPr>
        <w:pStyle w:val="ListParagraph"/>
        <w:numPr>
          <w:ilvl w:val="0"/>
          <w:numId w:val="43"/>
        </w:numPr>
        <w:suppressAutoHyphens w:val="0"/>
        <w:spacing w:after="0"/>
        <w:rPr>
          <w:rFonts w:ascii="Arial" w:hAnsi="Arial" w:cs="Arial"/>
        </w:rPr>
      </w:pPr>
      <w:r>
        <w:rPr>
          <w:rFonts w:ascii="Arial" w:hAnsi="Arial" w:cs="Arial"/>
        </w:rPr>
        <w:t xml:space="preserve">The </w:t>
      </w:r>
      <w:r w:rsidRPr="00352180">
        <w:rPr>
          <w:rFonts w:ascii="Arial" w:hAnsi="Arial" w:cs="Arial"/>
          <w:b/>
          <w:u w:val="single"/>
        </w:rPr>
        <w:t>main</w:t>
      </w:r>
      <w:r w:rsidR="008E7B5D" w:rsidRPr="00352180">
        <w:rPr>
          <w:rFonts w:ascii="Arial" w:hAnsi="Arial" w:cs="Arial"/>
        </w:rPr>
        <w:t xml:space="preserve"> class</w:t>
      </w:r>
      <w:r w:rsidRPr="00352180">
        <w:rPr>
          <w:rFonts w:ascii="Arial" w:hAnsi="Arial" w:cs="Arial"/>
        </w:rPr>
        <w:t xml:space="preserve"> which is provided for you and should not be modified</w:t>
      </w:r>
      <w:r>
        <w:rPr>
          <w:rFonts w:ascii="Arial" w:hAnsi="Arial" w:cs="Arial"/>
        </w:rPr>
        <w:t>.</w:t>
      </w:r>
    </w:p>
    <w:p w14:paraId="57B1D776" w14:textId="0067B7E5" w:rsidR="00352180" w:rsidRDefault="00352180" w:rsidP="00352180">
      <w:pPr>
        <w:pStyle w:val="ListParagraph"/>
        <w:numPr>
          <w:ilvl w:val="0"/>
          <w:numId w:val="43"/>
        </w:numPr>
        <w:suppressAutoHyphens w:val="0"/>
        <w:spacing w:after="0"/>
        <w:rPr>
          <w:rFonts w:ascii="Arial" w:hAnsi="Arial" w:cs="Arial"/>
        </w:rPr>
      </w:pPr>
      <w:r>
        <w:rPr>
          <w:rFonts w:ascii="Arial" w:hAnsi="Arial" w:cs="Arial"/>
        </w:rPr>
        <w:t xml:space="preserve">The </w:t>
      </w:r>
      <w:r w:rsidRPr="00352180">
        <w:rPr>
          <w:rFonts w:ascii="Arial" w:hAnsi="Arial" w:cs="Arial"/>
          <w:b/>
          <w:u w:val="single"/>
        </w:rPr>
        <w:t>Controller</w:t>
      </w:r>
      <w:r>
        <w:rPr>
          <w:rFonts w:ascii="Arial" w:hAnsi="Arial" w:cs="Arial"/>
        </w:rPr>
        <w:t xml:space="preserve"> class which implements the </w:t>
      </w:r>
      <w:proofErr w:type="spellStart"/>
      <w:r w:rsidRPr="00352180">
        <w:rPr>
          <w:rFonts w:ascii="Arial" w:hAnsi="Arial" w:cs="Arial"/>
          <w:b/>
          <w:u w:val="single"/>
        </w:rPr>
        <w:t>IController</w:t>
      </w:r>
      <w:proofErr w:type="spellEnd"/>
      <w:r>
        <w:rPr>
          <w:rFonts w:ascii="Arial" w:hAnsi="Arial" w:cs="Arial"/>
        </w:rPr>
        <w:t xml:space="preserve"> interface.</w:t>
      </w:r>
    </w:p>
    <w:p w14:paraId="20FF6238" w14:textId="3A0EBAE5" w:rsidR="00352180" w:rsidRDefault="00352180" w:rsidP="00352180">
      <w:pPr>
        <w:pStyle w:val="ListParagraph"/>
        <w:numPr>
          <w:ilvl w:val="0"/>
          <w:numId w:val="43"/>
        </w:numPr>
        <w:suppressAutoHyphens w:val="0"/>
        <w:spacing w:after="0"/>
        <w:rPr>
          <w:rFonts w:ascii="Arial" w:hAnsi="Arial" w:cs="Arial"/>
        </w:rPr>
      </w:pPr>
      <w:r>
        <w:rPr>
          <w:rFonts w:ascii="Arial" w:hAnsi="Arial" w:cs="Arial"/>
        </w:rPr>
        <w:t xml:space="preserve">The </w:t>
      </w:r>
      <w:proofErr w:type="spellStart"/>
      <w:r w:rsidRPr="00352180">
        <w:rPr>
          <w:rFonts w:ascii="Arial" w:hAnsi="Arial" w:cs="Arial"/>
          <w:b/>
          <w:u w:val="single"/>
        </w:rPr>
        <w:t>Sms</w:t>
      </w:r>
      <w:proofErr w:type="spellEnd"/>
      <w:r>
        <w:rPr>
          <w:rFonts w:ascii="Arial" w:hAnsi="Arial" w:cs="Arial"/>
        </w:rPr>
        <w:t xml:space="preserve"> class which implements the </w:t>
      </w:r>
      <w:proofErr w:type="spellStart"/>
      <w:r w:rsidRPr="00352180">
        <w:rPr>
          <w:rFonts w:ascii="Arial" w:hAnsi="Arial" w:cs="Arial"/>
          <w:b/>
          <w:u w:val="single"/>
        </w:rPr>
        <w:t>ISms</w:t>
      </w:r>
      <w:proofErr w:type="spellEnd"/>
      <w:r>
        <w:rPr>
          <w:rFonts w:ascii="Arial" w:hAnsi="Arial" w:cs="Arial"/>
        </w:rPr>
        <w:t xml:space="preserve"> interface.</w:t>
      </w:r>
    </w:p>
    <w:p w14:paraId="1BD40534" w14:textId="25E8CF41" w:rsidR="00352180" w:rsidRDefault="00352180" w:rsidP="00352180">
      <w:pPr>
        <w:pStyle w:val="ListParagraph"/>
        <w:numPr>
          <w:ilvl w:val="0"/>
          <w:numId w:val="43"/>
        </w:numPr>
        <w:suppressAutoHyphens w:val="0"/>
        <w:spacing w:after="0"/>
        <w:rPr>
          <w:rFonts w:ascii="Arial" w:hAnsi="Arial" w:cs="Arial"/>
        </w:rPr>
      </w:pPr>
      <w:r>
        <w:rPr>
          <w:rFonts w:ascii="Arial" w:hAnsi="Arial" w:cs="Arial"/>
        </w:rPr>
        <w:t xml:space="preserve">The </w:t>
      </w:r>
      <w:proofErr w:type="spellStart"/>
      <w:r w:rsidRPr="00352180">
        <w:rPr>
          <w:rFonts w:ascii="Arial" w:hAnsi="Arial" w:cs="Arial"/>
          <w:b/>
          <w:u w:val="single"/>
        </w:rPr>
        <w:t>PigLatin</w:t>
      </w:r>
      <w:proofErr w:type="spellEnd"/>
      <w:r>
        <w:rPr>
          <w:rFonts w:ascii="Arial" w:hAnsi="Arial" w:cs="Arial"/>
        </w:rPr>
        <w:t xml:space="preserve"> class which implements the </w:t>
      </w:r>
      <w:proofErr w:type="spellStart"/>
      <w:r w:rsidRPr="00352180">
        <w:rPr>
          <w:rFonts w:ascii="Arial" w:hAnsi="Arial" w:cs="Arial"/>
          <w:b/>
          <w:u w:val="single"/>
        </w:rPr>
        <w:t>IPigLatin</w:t>
      </w:r>
      <w:proofErr w:type="spellEnd"/>
      <w:r>
        <w:rPr>
          <w:rFonts w:ascii="Arial" w:hAnsi="Arial" w:cs="Arial"/>
        </w:rPr>
        <w:t xml:space="preserve"> interface</w:t>
      </w:r>
    </w:p>
    <w:p w14:paraId="6F63AD27" w14:textId="36636E5B" w:rsidR="00352180" w:rsidRDefault="00352180" w:rsidP="00352180">
      <w:pPr>
        <w:pStyle w:val="ListParagraph"/>
        <w:numPr>
          <w:ilvl w:val="0"/>
          <w:numId w:val="43"/>
        </w:numPr>
        <w:suppressAutoHyphens w:val="0"/>
        <w:spacing w:after="0"/>
        <w:rPr>
          <w:rFonts w:ascii="Arial" w:hAnsi="Arial" w:cs="Arial"/>
        </w:rPr>
      </w:pPr>
      <w:r>
        <w:rPr>
          <w:rFonts w:ascii="Arial" w:hAnsi="Arial" w:cs="Arial"/>
        </w:rPr>
        <w:t xml:space="preserve">The </w:t>
      </w:r>
      <w:proofErr w:type="spellStart"/>
      <w:r w:rsidRPr="00352180">
        <w:rPr>
          <w:rFonts w:ascii="Arial" w:hAnsi="Arial" w:cs="Arial"/>
          <w:b/>
          <w:u w:val="single"/>
        </w:rPr>
        <w:t>EmptyStringException</w:t>
      </w:r>
      <w:proofErr w:type="spellEnd"/>
      <w:r>
        <w:rPr>
          <w:rFonts w:ascii="Arial" w:hAnsi="Arial" w:cs="Arial"/>
        </w:rPr>
        <w:t xml:space="preserve"> class which extends the </w:t>
      </w:r>
      <w:r w:rsidRPr="00352180">
        <w:rPr>
          <w:rFonts w:ascii="Arial" w:hAnsi="Arial" w:cs="Arial"/>
          <w:b/>
          <w:u w:val="single"/>
        </w:rPr>
        <w:t>Exception</w:t>
      </w:r>
      <w:r>
        <w:rPr>
          <w:rFonts w:ascii="Arial" w:hAnsi="Arial" w:cs="Arial"/>
        </w:rPr>
        <w:t xml:space="preserve"> class (which is defined by Java and does not need to be included in your </w:t>
      </w:r>
      <w:proofErr w:type="spellStart"/>
      <w:r>
        <w:rPr>
          <w:rFonts w:ascii="Arial" w:hAnsi="Arial" w:cs="Arial"/>
        </w:rPr>
        <w:t>poject</w:t>
      </w:r>
      <w:proofErr w:type="spellEnd"/>
      <w:r>
        <w:rPr>
          <w:rFonts w:ascii="Arial" w:hAnsi="Arial" w:cs="Arial"/>
        </w:rPr>
        <w:t>).</w:t>
      </w:r>
    </w:p>
    <w:p w14:paraId="558B4D02" w14:textId="77777777" w:rsidR="008E7B5D" w:rsidRDefault="008E7B5D" w:rsidP="00186E3D">
      <w:pPr>
        <w:suppressAutoHyphens w:val="0"/>
        <w:rPr>
          <w:rFonts w:ascii="Arial" w:hAnsi="Arial" w:cs="Arial"/>
          <w:sz w:val="22"/>
          <w:szCs w:val="22"/>
        </w:rPr>
      </w:pPr>
    </w:p>
    <w:p w14:paraId="5AB9CD55" w14:textId="680B4958" w:rsidR="008E7B5D" w:rsidRDefault="00F579E9" w:rsidP="00186E3D">
      <w:pPr>
        <w:suppressAutoHyphens w:val="0"/>
        <w:rPr>
          <w:rFonts w:ascii="Arial" w:hAnsi="Arial" w:cs="Arial"/>
          <w:sz w:val="22"/>
          <w:szCs w:val="22"/>
        </w:rPr>
      </w:pPr>
      <w:r>
        <w:rPr>
          <w:rFonts w:ascii="Arial" w:hAnsi="Arial" w:cs="Arial"/>
          <w:sz w:val="22"/>
          <w:szCs w:val="22"/>
        </w:rPr>
        <w:t>The interfaces and the main class are provided below.</w:t>
      </w:r>
      <w:r w:rsidR="00821DD9">
        <w:rPr>
          <w:rFonts w:ascii="Arial" w:hAnsi="Arial" w:cs="Arial"/>
          <w:sz w:val="22"/>
          <w:szCs w:val="22"/>
        </w:rPr>
        <w:t xml:space="preserve"> These are NOT to be modified.</w:t>
      </w:r>
    </w:p>
    <w:p w14:paraId="3A755FB4" w14:textId="77777777" w:rsidR="00F579E9" w:rsidRDefault="00F579E9" w:rsidP="00186E3D">
      <w:pPr>
        <w:suppressAutoHyphens w:val="0"/>
        <w:rPr>
          <w:rFonts w:ascii="Arial" w:hAnsi="Arial" w:cs="Arial"/>
          <w:sz w:val="22"/>
          <w:szCs w:val="22"/>
        </w:rPr>
      </w:pPr>
    </w:p>
    <w:p w14:paraId="4EA1B398" w14:textId="10C1B3B1"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package</w:t>
      </w:r>
      <w:proofErr w:type="gramEnd"/>
      <w:r>
        <w:rPr>
          <w:rFonts w:ascii="Consolas" w:eastAsia="SimSun" w:hAnsi="Consolas" w:cs="Consolas"/>
          <w:color w:val="000000"/>
          <w:kern w:val="0"/>
          <w:sz w:val="20"/>
          <w:szCs w:val="20"/>
        </w:rPr>
        <w:t xml:space="preserve"> edu.wmich.cs1120.LA5;</w:t>
      </w:r>
    </w:p>
    <w:p w14:paraId="2C73A955"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6C33F6EC"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public</w:t>
      </w:r>
      <w:proofErr w:type="gramEnd"/>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interface</w:t>
      </w:r>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IController</w:t>
      </w:r>
      <w:proofErr w:type="spellEnd"/>
      <w:r>
        <w:rPr>
          <w:rFonts w:ascii="Consolas" w:eastAsia="SimSun" w:hAnsi="Consolas" w:cs="Consolas"/>
          <w:color w:val="000000"/>
          <w:kern w:val="0"/>
          <w:sz w:val="20"/>
          <w:szCs w:val="20"/>
        </w:rPr>
        <w:t xml:space="preserve"> {</w:t>
      </w:r>
    </w:p>
    <w:p w14:paraId="20949BCB"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00298F7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Sets the SMS object.</w:t>
      </w:r>
    </w:p>
    <w:p w14:paraId="557298F5"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w:t>
      </w:r>
      <w:proofErr w:type="spellStart"/>
      <w:r>
        <w:rPr>
          <w:rFonts w:ascii="Consolas" w:eastAsia="SimSun" w:hAnsi="Consolas" w:cs="Consolas"/>
          <w:b/>
          <w:bCs/>
          <w:color w:val="7F9FBF"/>
          <w:kern w:val="0"/>
          <w:sz w:val="20"/>
          <w:szCs w:val="20"/>
        </w:rPr>
        <w:t>param</w:t>
      </w:r>
      <w:proofErr w:type="spellEnd"/>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mySms</w:t>
      </w:r>
      <w:proofErr w:type="spellEnd"/>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the object used to set the SMS object.</w:t>
      </w:r>
    </w:p>
    <w:p w14:paraId="2862D416"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726F132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setSmsObject</w:t>
      </w:r>
      <w:proofErr w:type="spellEnd"/>
      <w:r>
        <w:rPr>
          <w:rFonts w:ascii="Consolas" w:eastAsia="SimSun" w:hAnsi="Consolas" w:cs="Consolas"/>
          <w:color w:val="000000"/>
          <w:kern w:val="0"/>
          <w:sz w:val="20"/>
          <w:szCs w:val="20"/>
        </w:rPr>
        <w:t xml:space="preserve">(ISMS </w:t>
      </w:r>
      <w:proofErr w:type="spellStart"/>
      <w:r>
        <w:rPr>
          <w:rFonts w:ascii="Consolas" w:eastAsia="SimSun" w:hAnsi="Consolas" w:cs="Consolas"/>
          <w:color w:val="6A3E3E"/>
          <w:kern w:val="0"/>
          <w:sz w:val="20"/>
          <w:szCs w:val="20"/>
        </w:rPr>
        <w:t>mySms</w:t>
      </w:r>
      <w:proofErr w:type="spellEnd"/>
      <w:r>
        <w:rPr>
          <w:rFonts w:ascii="Consolas" w:eastAsia="SimSun" w:hAnsi="Consolas" w:cs="Consolas"/>
          <w:color w:val="000000"/>
          <w:kern w:val="0"/>
          <w:sz w:val="20"/>
          <w:szCs w:val="20"/>
        </w:rPr>
        <w:t>);</w:t>
      </w:r>
    </w:p>
    <w:p w14:paraId="2A3DA93D"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1A925152"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Sets the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object.</w:t>
      </w:r>
    </w:p>
    <w:p w14:paraId="7A466731"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w:t>
      </w:r>
      <w:proofErr w:type="spellStart"/>
      <w:r>
        <w:rPr>
          <w:rFonts w:ascii="Consolas" w:eastAsia="SimSun" w:hAnsi="Consolas" w:cs="Consolas"/>
          <w:b/>
          <w:bCs/>
          <w:color w:val="7F9FBF"/>
          <w:kern w:val="0"/>
          <w:sz w:val="20"/>
          <w:szCs w:val="20"/>
        </w:rPr>
        <w:t>param</w:t>
      </w:r>
      <w:proofErr w:type="spellEnd"/>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myPigLatin</w:t>
      </w:r>
      <w:proofErr w:type="spellEnd"/>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the object used to set the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object.</w:t>
      </w:r>
    </w:p>
    <w:p w14:paraId="79F1A9AD"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47073AD2"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setPigLatinObject</w:t>
      </w:r>
      <w:proofErr w:type="spellEnd"/>
      <w:r>
        <w:rPr>
          <w:rFonts w:ascii="Consolas" w:eastAsia="SimSun" w:hAnsi="Consolas" w:cs="Consolas"/>
          <w:color w:val="000000"/>
          <w:kern w:val="0"/>
          <w:sz w:val="20"/>
          <w:szCs w:val="20"/>
        </w:rPr>
        <w:t>(</w:t>
      </w:r>
      <w:proofErr w:type="spellStart"/>
      <w:r>
        <w:rPr>
          <w:rFonts w:ascii="Consolas" w:eastAsia="SimSun" w:hAnsi="Consolas" w:cs="Consolas"/>
          <w:color w:val="000000"/>
          <w:kern w:val="0"/>
          <w:sz w:val="20"/>
          <w:szCs w:val="20"/>
        </w:rPr>
        <w:t>IPigLatin</w:t>
      </w:r>
      <w:proofErr w:type="spellEnd"/>
      <w:r>
        <w:rPr>
          <w:rFonts w:ascii="Consolas" w:eastAsia="SimSun" w:hAnsi="Consolas" w:cs="Consolas"/>
          <w:color w:val="000000"/>
          <w:kern w:val="0"/>
          <w:sz w:val="20"/>
          <w:szCs w:val="20"/>
        </w:rPr>
        <w:t xml:space="preserve"> </w:t>
      </w:r>
      <w:proofErr w:type="spellStart"/>
      <w:r>
        <w:rPr>
          <w:rFonts w:ascii="Consolas" w:eastAsia="SimSun" w:hAnsi="Consolas" w:cs="Consolas"/>
          <w:color w:val="6A3E3E"/>
          <w:kern w:val="0"/>
          <w:sz w:val="20"/>
          <w:szCs w:val="20"/>
        </w:rPr>
        <w:t>myPigLatin</w:t>
      </w:r>
      <w:proofErr w:type="spellEnd"/>
      <w:r>
        <w:rPr>
          <w:rFonts w:ascii="Consolas" w:eastAsia="SimSun" w:hAnsi="Consolas" w:cs="Consolas"/>
          <w:color w:val="000000"/>
          <w:kern w:val="0"/>
          <w:sz w:val="20"/>
          <w:szCs w:val="20"/>
        </w:rPr>
        <w:t>);</w:t>
      </w:r>
    </w:p>
    <w:p w14:paraId="7B68768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721738D5" w14:textId="77777777" w:rsidR="00D0099A" w:rsidRDefault="00D0099A" w:rsidP="00D0099A">
      <w:pPr>
        <w:widowControl/>
        <w:suppressAutoHyphens w:val="0"/>
        <w:autoSpaceDE w:val="0"/>
        <w:autoSpaceDN w:val="0"/>
        <w:adjustRightInd w:val="0"/>
        <w:rPr>
          <w:rFonts w:ascii="Consolas" w:eastAsia="SimSun" w:hAnsi="Consolas" w:cs="Consolas"/>
          <w:color w:val="3F5FBF"/>
          <w:kern w:val="0"/>
          <w:sz w:val="20"/>
          <w:szCs w:val="20"/>
        </w:rPr>
      </w:pPr>
      <w:r>
        <w:rPr>
          <w:rFonts w:ascii="Consolas" w:eastAsia="SimSun" w:hAnsi="Consolas" w:cs="Consolas"/>
          <w:color w:val="3F5FBF"/>
          <w:kern w:val="0"/>
          <w:sz w:val="20"/>
          <w:szCs w:val="20"/>
        </w:rPr>
        <w:tab/>
        <w:t xml:space="preserve"> * This method displays the menu to the user, uses a try</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catch block to read in the </w:t>
      </w:r>
    </w:p>
    <w:p w14:paraId="1E0048E4" w14:textId="08D45D88"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input from the user and, based on the user's choice, calls one of the three </w:t>
      </w:r>
    </w:p>
    <w:p w14:paraId="0BF90A34" w14:textId="0345749D"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"convert..." methods in this class. This method should keep prompting the user </w:t>
      </w:r>
    </w:p>
    <w:p w14:paraId="6C092948" w14:textId="1A976F39"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proofErr w:type="gramStart"/>
      <w:r>
        <w:rPr>
          <w:rFonts w:ascii="Consolas" w:eastAsia="SimSun" w:hAnsi="Consolas" w:cs="Consolas"/>
          <w:color w:val="3F5FBF"/>
          <w:kern w:val="0"/>
          <w:sz w:val="20"/>
          <w:szCs w:val="20"/>
        </w:rPr>
        <w:t>for</w:t>
      </w:r>
      <w:proofErr w:type="gramEnd"/>
      <w:r>
        <w:rPr>
          <w:rFonts w:ascii="Consolas" w:eastAsia="SimSun" w:hAnsi="Consolas" w:cs="Consolas"/>
          <w:color w:val="3F5FBF"/>
          <w:kern w:val="0"/>
          <w:sz w:val="20"/>
          <w:szCs w:val="20"/>
        </w:rPr>
        <w:t xml:space="preserve"> input until the user wants to quit.</w:t>
      </w:r>
    </w:p>
    <w:p w14:paraId="3681986E"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24C195B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runProgram</w:t>
      </w:r>
      <w:proofErr w:type="spellEnd"/>
      <w:r>
        <w:rPr>
          <w:rFonts w:ascii="Consolas" w:eastAsia="SimSun" w:hAnsi="Consolas" w:cs="Consolas"/>
          <w:color w:val="000000"/>
          <w:kern w:val="0"/>
          <w:sz w:val="20"/>
          <w:szCs w:val="20"/>
        </w:rPr>
        <w:t>();</w:t>
      </w:r>
    </w:p>
    <w:p w14:paraId="319A757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0D98143F" w14:textId="09DDC1AD"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This method prompts the user for text to be converted into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text. It uses the </w:t>
      </w:r>
    </w:p>
    <w:p w14:paraId="1E4D5E1A" w14:textId="304F3948"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SMS object in this class to call the appropriate method in the SMS class to do </w:t>
      </w:r>
    </w:p>
    <w:p w14:paraId="191FBB2D" w14:textId="6A555925"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proofErr w:type="gramStart"/>
      <w:r>
        <w:rPr>
          <w:rFonts w:ascii="Consolas" w:eastAsia="SimSun" w:hAnsi="Consolas" w:cs="Consolas"/>
          <w:color w:val="3F5FBF"/>
          <w:kern w:val="0"/>
          <w:sz w:val="20"/>
          <w:szCs w:val="20"/>
        </w:rPr>
        <w:t>the</w:t>
      </w:r>
      <w:proofErr w:type="gramEnd"/>
      <w:r>
        <w:rPr>
          <w:rFonts w:ascii="Consolas" w:eastAsia="SimSun" w:hAnsi="Consolas" w:cs="Consolas"/>
          <w:color w:val="3F5FBF"/>
          <w:kern w:val="0"/>
          <w:sz w:val="20"/>
          <w:szCs w:val="20"/>
        </w:rPr>
        <w:t xml:space="preserve"> conversion from text to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text. </w:t>
      </w:r>
    </w:p>
    <w:p w14:paraId="715C7BD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040901A4"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convertTextToSMS</w:t>
      </w:r>
      <w:proofErr w:type="spellEnd"/>
      <w:r>
        <w:rPr>
          <w:rFonts w:ascii="Consolas" w:eastAsia="SimSun" w:hAnsi="Consolas" w:cs="Consolas"/>
          <w:color w:val="000000"/>
          <w:kern w:val="0"/>
          <w:sz w:val="20"/>
          <w:szCs w:val="20"/>
        </w:rPr>
        <w:t>();</w:t>
      </w:r>
    </w:p>
    <w:p w14:paraId="6890AC25"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1128F0CB" w14:textId="6C24D0FC"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This method prompts the user for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text to be converted into normal text. It </w:t>
      </w:r>
    </w:p>
    <w:p w14:paraId="6AAA5E0E" w14:textId="444CEF10"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uses the SMS object in this class to call the appropriate method in the SMS class </w:t>
      </w:r>
    </w:p>
    <w:p w14:paraId="24E735C6" w14:textId="567C0098"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lastRenderedPageBreak/>
        <w:tab/>
        <w:t xml:space="preserve"> * </w:t>
      </w:r>
      <w:proofErr w:type="gramStart"/>
      <w:r>
        <w:rPr>
          <w:rFonts w:ascii="Consolas" w:eastAsia="SimSun" w:hAnsi="Consolas" w:cs="Consolas"/>
          <w:color w:val="3F5FBF"/>
          <w:kern w:val="0"/>
          <w:sz w:val="20"/>
          <w:szCs w:val="20"/>
        </w:rPr>
        <w:t>to</w:t>
      </w:r>
      <w:proofErr w:type="gramEnd"/>
      <w:r>
        <w:rPr>
          <w:rFonts w:ascii="Consolas" w:eastAsia="SimSun" w:hAnsi="Consolas" w:cs="Consolas"/>
          <w:color w:val="3F5FBF"/>
          <w:kern w:val="0"/>
          <w:sz w:val="20"/>
          <w:szCs w:val="20"/>
        </w:rPr>
        <w:t xml:space="preserve"> do the conversion from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text to normal text. </w:t>
      </w:r>
    </w:p>
    <w:p w14:paraId="5506BBFA"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7E6657DC"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convertSMSToText</w:t>
      </w:r>
      <w:proofErr w:type="spellEnd"/>
      <w:r>
        <w:rPr>
          <w:rFonts w:ascii="Consolas" w:eastAsia="SimSun" w:hAnsi="Consolas" w:cs="Consolas"/>
          <w:color w:val="000000"/>
          <w:kern w:val="0"/>
          <w:sz w:val="20"/>
          <w:szCs w:val="20"/>
        </w:rPr>
        <w:t>();</w:t>
      </w:r>
    </w:p>
    <w:p w14:paraId="37457E4C"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000AE854" w14:textId="0DF99000"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This method prompts the user for a word to be converted to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It uses the </w:t>
      </w:r>
    </w:p>
    <w:p w14:paraId="3D7F9344" w14:textId="249D73A4"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object to call the appropriate method in the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class to do the </w:t>
      </w:r>
    </w:p>
    <w:p w14:paraId="62416CBF" w14:textId="1EDFAF6D"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roofErr w:type="gramStart"/>
      <w:r>
        <w:rPr>
          <w:rFonts w:ascii="Consolas" w:eastAsia="SimSun" w:hAnsi="Consolas" w:cs="Consolas"/>
          <w:color w:val="3F5FBF"/>
          <w:kern w:val="0"/>
          <w:sz w:val="20"/>
          <w:szCs w:val="20"/>
        </w:rPr>
        <w:t>* required conversion.</w:t>
      </w:r>
      <w:proofErr w:type="gramEnd"/>
      <w:r>
        <w:rPr>
          <w:rFonts w:ascii="Consolas" w:eastAsia="SimSun" w:hAnsi="Consolas" w:cs="Consolas"/>
          <w:color w:val="3F5FBF"/>
          <w:kern w:val="0"/>
          <w:sz w:val="20"/>
          <w:szCs w:val="20"/>
        </w:rPr>
        <w:t xml:space="preserve"> To convert to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remove the first letter of the word </w:t>
      </w:r>
    </w:p>
    <w:p w14:paraId="02F5C916" w14:textId="246CCA1D" w:rsidR="00D0099A" w:rsidRDefault="00D0099A" w:rsidP="00D0099A">
      <w:pPr>
        <w:widowControl/>
        <w:suppressAutoHyphens w:val="0"/>
        <w:autoSpaceDE w:val="0"/>
        <w:autoSpaceDN w:val="0"/>
        <w:adjustRightInd w:val="0"/>
        <w:rPr>
          <w:rFonts w:ascii="Consolas" w:eastAsia="SimSun" w:hAnsi="Consolas" w:cs="Consolas"/>
          <w:color w:val="3F5FBF"/>
          <w:kern w:val="0"/>
          <w:sz w:val="20"/>
          <w:szCs w:val="20"/>
        </w:rPr>
      </w:pPr>
      <w:r>
        <w:rPr>
          <w:rFonts w:ascii="Consolas" w:eastAsia="SimSun" w:hAnsi="Consolas" w:cs="Consolas"/>
          <w:color w:val="3F5FBF"/>
          <w:kern w:val="0"/>
          <w:sz w:val="20"/>
          <w:szCs w:val="20"/>
        </w:rPr>
        <w:tab/>
        <w:t xml:space="preserve"> * </w:t>
      </w:r>
      <w:proofErr w:type="gramStart"/>
      <w:r>
        <w:rPr>
          <w:rFonts w:ascii="Consolas" w:eastAsia="SimSun" w:hAnsi="Consolas" w:cs="Consolas"/>
          <w:color w:val="3F5FBF"/>
          <w:kern w:val="0"/>
          <w:sz w:val="20"/>
          <w:szCs w:val="20"/>
        </w:rPr>
        <w:t>and</w:t>
      </w:r>
      <w:proofErr w:type="gramEnd"/>
      <w:r>
        <w:rPr>
          <w:rFonts w:ascii="Consolas" w:eastAsia="SimSun" w:hAnsi="Consolas" w:cs="Consolas"/>
          <w:color w:val="3F5FBF"/>
          <w:kern w:val="0"/>
          <w:sz w:val="20"/>
          <w:szCs w:val="20"/>
        </w:rPr>
        <w:t xml:space="preserve"> append to what is left of the word, then append "</w:t>
      </w:r>
      <w:r w:rsidRPr="004B7769">
        <w:rPr>
          <w:rFonts w:ascii="Consolas" w:eastAsia="SimSun" w:hAnsi="Consolas" w:cs="Consolas"/>
          <w:color w:val="3F5FBF"/>
          <w:kern w:val="0"/>
          <w:sz w:val="20"/>
          <w:szCs w:val="20"/>
        </w:rPr>
        <w:t>ay</w:t>
      </w:r>
      <w:r>
        <w:rPr>
          <w:rFonts w:ascii="Consolas" w:eastAsia="SimSun" w:hAnsi="Consolas" w:cs="Consolas"/>
          <w:color w:val="3F5FBF"/>
          <w:kern w:val="0"/>
          <w:sz w:val="20"/>
          <w:szCs w:val="20"/>
        </w:rPr>
        <w:t xml:space="preserve">". So, "hello" becomes </w:t>
      </w:r>
    </w:p>
    <w:p w14:paraId="44039E1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roofErr w:type="gramStart"/>
      <w:r>
        <w:rPr>
          <w:rFonts w:ascii="Consolas" w:eastAsia="SimSun" w:hAnsi="Consolas" w:cs="Consolas"/>
          <w:color w:val="3F5FBF"/>
          <w:kern w:val="0"/>
          <w:sz w:val="20"/>
          <w:szCs w:val="20"/>
        </w:rPr>
        <w:t>* "</w:t>
      </w:r>
      <w:proofErr w:type="spellStart"/>
      <w:r w:rsidRPr="004B7769">
        <w:rPr>
          <w:rFonts w:ascii="Consolas" w:eastAsia="SimSun" w:hAnsi="Consolas" w:cs="Consolas"/>
          <w:color w:val="3F5FBF"/>
          <w:kern w:val="0"/>
          <w:sz w:val="20"/>
          <w:szCs w:val="20"/>
        </w:rPr>
        <w:t>ellohay</w:t>
      </w:r>
      <w:proofErr w:type="spellEnd"/>
      <w:r>
        <w:rPr>
          <w:rFonts w:ascii="Consolas" w:eastAsia="SimSun" w:hAnsi="Consolas" w:cs="Consolas"/>
          <w:color w:val="3F5FBF"/>
          <w:kern w:val="0"/>
          <w:sz w:val="20"/>
          <w:szCs w:val="20"/>
        </w:rPr>
        <w:t>".</w:t>
      </w:r>
      <w:proofErr w:type="gramEnd"/>
    </w:p>
    <w:p w14:paraId="2A300179"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0EB54672"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convertTextToPigLatin</w:t>
      </w:r>
      <w:proofErr w:type="spellEnd"/>
      <w:r>
        <w:rPr>
          <w:rFonts w:ascii="Consolas" w:eastAsia="SimSun" w:hAnsi="Consolas" w:cs="Consolas"/>
          <w:color w:val="000000"/>
          <w:kern w:val="0"/>
          <w:sz w:val="20"/>
          <w:szCs w:val="20"/>
        </w:rPr>
        <w:t>();</w:t>
      </w:r>
    </w:p>
    <w:p w14:paraId="5B5C3278"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7B09022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w:t>
      </w:r>
    </w:p>
    <w:p w14:paraId="4E9D38F4" w14:textId="77777777" w:rsidR="00F579E9" w:rsidRDefault="00F579E9" w:rsidP="00186E3D">
      <w:pPr>
        <w:suppressAutoHyphens w:val="0"/>
        <w:rPr>
          <w:rFonts w:ascii="Arial" w:hAnsi="Arial" w:cs="Arial"/>
          <w:sz w:val="22"/>
          <w:szCs w:val="22"/>
        </w:rPr>
      </w:pPr>
    </w:p>
    <w:p w14:paraId="23A39258" w14:textId="77777777" w:rsidR="00D0099A" w:rsidRDefault="00D0099A" w:rsidP="00186E3D">
      <w:pPr>
        <w:suppressAutoHyphens w:val="0"/>
        <w:rPr>
          <w:rFonts w:ascii="Arial" w:hAnsi="Arial" w:cs="Arial"/>
          <w:sz w:val="22"/>
          <w:szCs w:val="22"/>
        </w:rPr>
      </w:pPr>
    </w:p>
    <w:p w14:paraId="1B20DC5B" w14:textId="39610633"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package</w:t>
      </w:r>
      <w:proofErr w:type="gramEnd"/>
      <w:r>
        <w:rPr>
          <w:rFonts w:ascii="Consolas" w:eastAsia="SimSun" w:hAnsi="Consolas" w:cs="Consolas"/>
          <w:color w:val="000000"/>
          <w:kern w:val="0"/>
          <w:sz w:val="20"/>
          <w:szCs w:val="20"/>
        </w:rPr>
        <w:t xml:space="preserve"> edu.wmich.cs1120.LA5;</w:t>
      </w:r>
    </w:p>
    <w:p w14:paraId="56B252A5"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121957A4" w14:textId="15A5E1B3"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public</w:t>
      </w:r>
      <w:proofErr w:type="gramEnd"/>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interface</w:t>
      </w:r>
      <w:r w:rsidR="004B7769">
        <w:rPr>
          <w:rFonts w:ascii="Consolas" w:eastAsia="SimSun" w:hAnsi="Consolas" w:cs="Consolas"/>
          <w:color w:val="000000"/>
          <w:kern w:val="0"/>
          <w:sz w:val="20"/>
          <w:szCs w:val="20"/>
        </w:rPr>
        <w:t xml:space="preserve"> </w:t>
      </w:r>
      <w:proofErr w:type="spellStart"/>
      <w:r w:rsidR="004B7769">
        <w:rPr>
          <w:rFonts w:ascii="Consolas" w:eastAsia="SimSun" w:hAnsi="Consolas" w:cs="Consolas"/>
          <w:color w:val="000000"/>
          <w:kern w:val="0"/>
          <w:sz w:val="20"/>
          <w:szCs w:val="20"/>
        </w:rPr>
        <w:t>ISms</w:t>
      </w:r>
      <w:proofErr w:type="spellEnd"/>
      <w:r>
        <w:rPr>
          <w:rFonts w:ascii="Consolas" w:eastAsia="SimSun" w:hAnsi="Consolas" w:cs="Consolas"/>
          <w:color w:val="000000"/>
          <w:kern w:val="0"/>
          <w:sz w:val="20"/>
          <w:szCs w:val="20"/>
        </w:rPr>
        <w:t xml:space="preserve"> {</w:t>
      </w:r>
    </w:p>
    <w:p w14:paraId="7143DDEE"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53A5EBD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Sets the input field to </w:t>
      </w:r>
      <w:proofErr w:type="spellStart"/>
      <w:r>
        <w:rPr>
          <w:rFonts w:ascii="Consolas" w:eastAsia="SimSun" w:hAnsi="Consolas" w:cs="Consolas"/>
          <w:color w:val="3F5FBF"/>
          <w:kern w:val="0"/>
          <w:sz w:val="20"/>
          <w:szCs w:val="20"/>
        </w:rPr>
        <w:t>userInput</w:t>
      </w:r>
      <w:proofErr w:type="spellEnd"/>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myInput</w:t>
      </w:r>
      <w:proofErr w:type="spellEnd"/>
      <w:r>
        <w:rPr>
          <w:rFonts w:ascii="Consolas" w:eastAsia="SimSun" w:hAnsi="Consolas" w:cs="Consolas"/>
          <w:color w:val="3F5FBF"/>
          <w:kern w:val="0"/>
          <w:sz w:val="20"/>
          <w:szCs w:val="20"/>
        </w:rPr>
        <w:t>).</w:t>
      </w:r>
    </w:p>
    <w:p w14:paraId="1F569FF5"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w:t>
      </w:r>
      <w:proofErr w:type="spellStart"/>
      <w:r>
        <w:rPr>
          <w:rFonts w:ascii="Consolas" w:eastAsia="SimSun" w:hAnsi="Consolas" w:cs="Consolas"/>
          <w:b/>
          <w:bCs/>
          <w:color w:val="7F9FBF"/>
          <w:kern w:val="0"/>
          <w:sz w:val="20"/>
          <w:szCs w:val="20"/>
        </w:rPr>
        <w:t>param</w:t>
      </w:r>
      <w:proofErr w:type="spellEnd"/>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myInput</w:t>
      </w:r>
      <w:proofErr w:type="spellEnd"/>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user's input.</w:t>
      </w:r>
    </w:p>
    <w:p w14:paraId="59433A97"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032BA2BA"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setInput</w:t>
      </w:r>
      <w:proofErr w:type="spellEnd"/>
      <w:r>
        <w:rPr>
          <w:rFonts w:ascii="Consolas" w:eastAsia="SimSun" w:hAnsi="Consolas" w:cs="Consolas"/>
          <w:color w:val="000000"/>
          <w:kern w:val="0"/>
          <w:sz w:val="20"/>
          <w:szCs w:val="20"/>
        </w:rPr>
        <w:t xml:space="preserve">(String </w:t>
      </w:r>
      <w:proofErr w:type="spellStart"/>
      <w:r>
        <w:rPr>
          <w:rFonts w:ascii="Consolas" w:eastAsia="SimSun" w:hAnsi="Consolas" w:cs="Consolas"/>
          <w:color w:val="6A3E3E"/>
          <w:kern w:val="0"/>
          <w:sz w:val="20"/>
          <w:szCs w:val="20"/>
        </w:rPr>
        <w:t>myInput</w:t>
      </w:r>
      <w:proofErr w:type="spellEnd"/>
      <w:r>
        <w:rPr>
          <w:rFonts w:ascii="Consolas" w:eastAsia="SimSun" w:hAnsi="Consolas" w:cs="Consolas"/>
          <w:color w:val="000000"/>
          <w:kern w:val="0"/>
          <w:sz w:val="20"/>
          <w:szCs w:val="20"/>
        </w:rPr>
        <w:t>);</w:t>
      </w:r>
    </w:p>
    <w:p w14:paraId="3C0E7451"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11910A7E"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Converts text from user to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text and returns it.</w:t>
      </w:r>
    </w:p>
    <w:p w14:paraId="044C3DB2"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text form of user's input.</w:t>
      </w:r>
    </w:p>
    <w:p w14:paraId="7BE798CC"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7EDDC0B8"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 xml:space="preserve">String </w:t>
      </w:r>
      <w:proofErr w:type="spellStart"/>
      <w:proofErr w:type="gramStart"/>
      <w:r>
        <w:rPr>
          <w:rFonts w:ascii="Consolas" w:eastAsia="SimSun" w:hAnsi="Consolas" w:cs="Consolas"/>
          <w:color w:val="000000"/>
          <w:kern w:val="0"/>
          <w:sz w:val="20"/>
          <w:szCs w:val="20"/>
        </w:rPr>
        <w:t>textToSMS</w:t>
      </w:r>
      <w:proofErr w:type="spellEnd"/>
      <w:r>
        <w:rPr>
          <w:rFonts w:ascii="Consolas" w:eastAsia="SimSun" w:hAnsi="Consolas" w:cs="Consolas"/>
          <w:color w:val="000000"/>
          <w:kern w:val="0"/>
          <w:sz w:val="20"/>
          <w:szCs w:val="20"/>
        </w:rPr>
        <w:t>(</w:t>
      </w:r>
      <w:proofErr w:type="gramEnd"/>
      <w:r>
        <w:rPr>
          <w:rFonts w:ascii="Consolas" w:eastAsia="SimSun" w:hAnsi="Consolas" w:cs="Consolas"/>
          <w:color w:val="000000"/>
          <w:kern w:val="0"/>
          <w:sz w:val="20"/>
          <w:szCs w:val="20"/>
        </w:rPr>
        <w:t>);</w:t>
      </w:r>
    </w:p>
    <w:p w14:paraId="1C37415E"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0ED363A1"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Converts SMS</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text to normal text and returns it.</w:t>
      </w:r>
    </w:p>
    <w:p w14:paraId="5EA1DEF8"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normal text form of user's input.</w:t>
      </w:r>
    </w:p>
    <w:p w14:paraId="02F3B4E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5A6EB49D"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 xml:space="preserve">String </w:t>
      </w:r>
      <w:proofErr w:type="spellStart"/>
      <w:proofErr w:type="gramStart"/>
      <w:r>
        <w:rPr>
          <w:rFonts w:ascii="Consolas" w:eastAsia="SimSun" w:hAnsi="Consolas" w:cs="Consolas"/>
          <w:color w:val="000000"/>
          <w:kern w:val="0"/>
          <w:sz w:val="20"/>
          <w:szCs w:val="20"/>
        </w:rPr>
        <w:t>smsToText</w:t>
      </w:r>
      <w:proofErr w:type="spellEnd"/>
      <w:r>
        <w:rPr>
          <w:rFonts w:ascii="Consolas" w:eastAsia="SimSun" w:hAnsi="Consolas" w:cs="Consolas"/>
          <w:color w:val="000000"/>
          <w:kern w:val="0"/>
          <w:sz w:val="20"/>
          <w:szCs w:val="20"/>
        </w:rPr>
        <w:t>(</w:t>
      </w:r>
      <w:proofErr w:type="gramEnd"/>
      <w:r>
        <w:rPr>
          <w:rFonts w:ascii="Consolas" w:eastAsia="SimSun" w:hAnsi="Consolas" w:cs="Consolas"/>
          <w:color w:val="000000"/>
          <w:kern w:val="0"/>
          <w:sz w:val="20"/>
          <w:szCs w:val="20"/>
        </w:rPr>
        <w:t>);</w:t>
      </w:r>
    </w:p>
    <w:p w14:paraId="6413D09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673519DF" w14:textId="77777777" w:rsidR="00D0099A" w:rsidRDefault="00D0099A" w:rsidP="00D0099A">
      <w:pPr>
        <w:widowControl/>
        <w:suppressAutoHyphens w:val="0"/>
        <w:autoSpaceDE w:val="0"/>
        <w:autoSpaceDN w:val="0"/>
        <w:adjustRightInd w:val="0"/>
        <w:rPr>
          <w:rFonts w:ascii="Consolas" w:eastAsia="SimSun" w:hAnsi="Consolas" w:cs="Consolas"/>
          <w:color w:val="000000"/>
          <w:kern w:val="0"/>
          <w:sz w:val="20"/>
          <w:szCs w:val="20"/>
        </w:rPr>
      </w:pPr>
      <w:r>
        <w:rPr>
          <w:rFonts w:ascii="Consolas" w:eastAsia="SimSun" w:hAnsi="Consolas" w:cs="Consolas"/>
          <w:color w:val="000000"/>
          <w:kern w:val="0"/>
          <w:sz w:val="20"/>
          <w:szCs w:val="20"/>
        </w:rPr>
        <w:t>}</w:t>
      </w:r>
    </w:p>
    <w:p w14:paraId="7B2E7FFC" w14:textId="77777777" w:rsidR="00D0099A" w:rsidRDefault="00D0099A" w:rsidP="00D0099A">
      <w:pPr>
        <w:widowControl/>
        <w:suppressAutoHyphens w:val="0"/>
        <w:autoSpaceDE w:val="0"/>
        <w:autoSpaceDN w:val="0"/>
        <w:adjustRightInd w:val="0"/>
        <w:rPr>
          <w:rFonts w:ascii="Consolas" w:eastAsia="SimSun" w:hAnsi="Consolas" w:cs="Consolas"/>
          <w:color w:val="000000"/>
          <w:kern w:val="0"/>
          <w:sz w:val="20"/>
          <w:szCs w:val="20"/>
        </w:rPr>
      </w:pPr>
    </w:p>
    <w:p w14:paraId="41F0F00A"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004DF05F" w14:textId="35A12BB0"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package</w:t>
      </w:r>
      <w:proofErr w:type="gramEnd"/>
      <w:r>
        <w:rPr>
          <w:rFonts w:ascii="Consolas" w:eastAsia="SimSun" w:hAnsi="Consolas" w:cs="Consolas"/>
          <w:color w:val="000000"/>
          <w:kern w:val="0"/>
          <w:sz w:val="20"/>
          <w:szCs w:val="20"/>
        </w:rPr>
        <w:t xml:space="preserve"> edu.wmich.cs1120.LA5;</w:t>
      </w:r>
    </w:p>
    <w:p w14:paraId="490B0B88"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47C641E4"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public</w:t>
      </w:r>
      <w:proofErr w:type="gramEnd"/>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interface</w:t>
      </w:r>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IPigLatin</w:t>
      </w:r>
      <w:proofErr w:type="spellEnd"/>
      <w:r>
        <w:rPr>
          <w:rFonts w:ascii="Consolas" w:eastAsia="SimSun" w:hAnsi="Consolas" w:cs="Consolas"/>
          <w:color w:val="000000"/>
          <w:kern w:val="0"/>
          <w:sz w:val="20"/>
          <w:szCs w:val="20"/>
        </w:rPr>
        <w:t xml:space="preserve"> {</w:t>
      </w:r>
    </w:p>
    <w:p w14:paraId="1BDA95C2"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2BAFE35B"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Sets the input field to </w:t>
      </w:r>
      <w:proofErr w:type="spellStart"/>
      <w:r>
        <w:rPr>
          <w:rFonts w:ascii="Consolas" w:eastAsia="SimSun" w:hAnsi="Consolas" w:cs="Consolas"/>
          <w:color w:val="3F5FBF"/>
          <w:kern w:val="0"/>
          <w:sz w:val="20"/>
          <w:szCs w:val="20"/>
        </w:rPr>
        <w:t>userInput</w:t>
      </w:r>
      <w:proofErr w:type="spellEnd"/>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myInput</w:t>
      </w:r>
      <w:proofErr w:type="spellEnd"/>
      <w:r>
        <w:rPr>
          <w:rFonts w:ascii="Consolas" w:eastAsia="SimSun" w:hAnsi="Consolas" w:cs="Consolas"/>
          <w:color w:val="3F5FBF"/>
          <w:kern w:val="0"/>
          <w:sz w:val="20"/>
          <w:szCs w:val="20"/>
        </w:rPr>
        <w:t>).</w:t>
      </w:r>
    </w:p>
    <w:p w14:paraId="15B1F686"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w:t>
      </w:r>
      <w:proofErr w:type="spellStart"/>
      <w:r>
        <w:rPr>
          <w:rFonts w:ascii="Consolas" w:eastAsia="SimSun" w:hAnsi="Consolas" w:cs="Consolas"/>
          <w:b/>
          <w:bCs/>
          <w:color w:val="7F9FBF"/>
          <w:kern w:val="0"/>
          <w:sz w:val="20"/>
          <w:szCs w:val="20"/>
        </w:rPr>
        <w:t>param</w:t>
      </w:r>
      <w:proofErr w:type="spellEnd"/>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myInput</w:t>
      </w:r>
      <w:proofErr w:type="spellEnd"/>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user's input.</w:t>
      </w:r>
    </w:p>
    <w:p w14:paraId="674B2BB3"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49D854A2"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void</w:t>
      </w:r>
      <w:proofErr w:type="gramEnd"/>
      <w:r>
        <w:rPr>
          <w:rFonts w:ascii="Consolas" w:eastAsia="SimSun" w:hAnsi="Consolas" w:cs="Consolas"/>
          <w:color w:val="000000"/>
          <w:kern w:val="0"/>
          <w:sz w:val="20"/>
          <w:szCs w:val="20"/>
        </w:rPr>
        <w:t xml:space="preserve"> </w:t>
      </w:r>
      <w:proofErr w:type="spellStart"/>
      <w:r>
        <w:rPr>
          <w:rFonts w:ascii="Consolas" w:eastAsia="SimSun" w:hAnsi="Consolas" w:cs="Consolas"/>
          <w:color w:val="000000"/>
          <w:kern w:val="0"/>
          <w:sz w:val="20"/>
          <w:szCs w:val="20"/>
        </w:rPr>
        <w:t>setInput</w:t>
      </w:r>
      <w:proofErr w:type="spellEnd"/>
      <w:r>
        <w:rPr>
          <w:rFonts w:ascii="Consolas" w:eastAsia="SimSun" w:hAnsi="Consolas" w:cs="Consolas"/>
          <w:color w:val="000000"/>
          <w:kern w:val="0"/>
          <w:sz w:val="20"/>
          <w:szCs w:val="20"/>
        </w:rPr>
        <w:t xml:space="preserve">(String </w:t>
      </w:r>
      <w:proofErr w:type="spellStart"/>
      <w:r>
        <w:rPr>
          <w:rFonts w:ascii="Consolas" w:eastAsia="SimSun" w:hAnsi="Consolas" w:cs="Consolas"/>
          <w:color w:val="6A3E3E"/>
          <w:kern w:val="0"/>
          <w:sz w:val="20"/>
          <w:szCs w:val="20"/>
        </w:rPr>
        <w:t>myInput</w:t>
      </w:r>
      <w:proofErr w:type="spellEnd"/>
      <w:r>
        <w:rPr>
          <w:rFonts w:ascii="Consolas" w:eastAsia="SimSun" w:hAnsi="Consolas" w:cs="Consolas"/>
          <w:color w:val="000000"/>
          <w:kern w:val="0"/>
          <w:sz w:val="20"/>
          <w:szCs w:val="20"/>
        </w:rPr>
        <w:t>);</w:t>
      </w:r>
    </w:p>
    <w:p w14:paraId="0B33A631"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577B6963"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Converts user input to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format.</w:t>
      </w:r>
    </w:p>
    <w:p w14:paraId="3486CEA9"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roofErr w:type="gramStart"/>
      <w:r>
        <w:rPr>
          <w:rFonts w:ascii="Consolas" w:eastAsia="SimSun" w:hAnsi="Consolas" w:cs="Consolas"/>
          <w:color w:val="3F5FBF"/>
          <w:kern w:val="0"/>
          <w:sz w:val="20"/>
          <w:szCs w:val="20"/>
        </w:rPr>
        <w:t xml:space="preserve">*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w:t>
      </w:r>
      <w:r>
        <w:rPr>
          <w:rFonts w:ascii="Consolas" w:eastAsia="SimSun" w:hAnsi="Consolas" w:cs="Consolas"/>
          <w:color w:val="7F7F9F"/>
          <w:kern w:val="0"/>
          <w:sz w:val="20"/>
          <w:szCs w:val="20"/>
        </w:rPr>
        <w:t>-</w:t>
      </w:r>
      <w:r>
        <w:rPr>
          <w:rFonts w:ascii="Consolas" w:eastAsia="SimSun" w:hAnsi="Consolas" w:cs="Consolas"/>
          <w:color w:val="3F5FBF"/>
          <w:kern w:val="0"/>
          <w:sz w:val="20"/>
          <w:szCs w:val="20"/>
        </w:rPr>
        <w:t xml:space="preserve"> </w:t>
      </w:r>
      <w:proofErr w:type="spellStart"/>
      <w:r>
        <w:rPr>
          <w:rFonts w:ascii="Consolas" w:eastAsia="SimSun" w:hAnsi="Consolas" w:cs="Consolas"/>
          <w:color w:val="3F5FBF"/>
          <w:kern w:val="0"/>
          <w:sz w:val="20"/>
          <w:szCs w:val="20"/>
        </w:rPr>
        <w:t>PigLatin</w:t>
      </w:r>
      <w:proofErr w:type="spellEnd"/>
      <w:r>
        <w:rPr>
          <w:rFonts w:ascii="Consolas" w:eastAsia="SimSun" w:hAnsi="Consolas" w:cs="Consolas"/>
          <w:color w:val="3F5FBF"/>
          <w:kern w:val="0"/>
          <w:sz w:val="20"/>
          <w:szCs w:val="20"/>
        </w:rPr>
        <w:t xml:space="preserve"> form of user input.</w:t>
      </w:r>
      <w:proofErr w:type="gramEnd"/>
    </w:p>
    <w:p w14:paraId="32B2FF1D"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17F1CD96"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 xml:space="preserve">String </w:t>
      </w:r>
      <w:proofErr w:type="spellStart"/>
      <w:proofErr w:type="gramStart"/>
      <w:r>
        <w:rPr>
          <w:rFonts w:ascii="Consolas" w:eastAsia="SimSun" w:hAnsi="Consolas" w:cs="Consolas"/>
          <w:color w:val="000000"/>
          <w:kern w:val="0"/>
          <w:sz w:val="20"/>
          <w:szCs w:val="20"/>
        </w:rPr>
        <w:t>textToPigLatin</w:t>
      </w:r>
      <w:proofErr w:type="spellEnd"/>
      <w:r>
        <w:rPr>
          <w:rFonts w:ascii="Consolas" w:eastAsia="SimSun" w:hAnsi="Consolas" w:cs="Consolas"/>
          <w:color w:val="000000"/>
          <w:kern w:val="0"/>
          <w:sz w:val="20"/>
          <w:szCs w:val="20"/>
        </w:rPr>
        <w:t>(</w:t>
      </w:r>
      <w:proofErr w:type="gramEnd"/>
      <w:r>
        <w:rPr>
          <w:rFonts w:ascii="Consolas" w:eastAsia="SimSun" w:hAnsi="Consolas" w:cs="Consolas"/>
          <w:color w:val="000000"/>
          <w:kern w:val="0"/>
          <w:sz w:val="20"/>
          <w:szCs w:val="20"/>
        </w:rPr>
        <w:t>);</w:t>
      </w:r>
    </w:p>
    <w:p w14:paraId="3268A2F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7341F09E"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43B8D163"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w:t>
      </w:r>
    </w:p>
    <w:p w14:paraId="53359576"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49B3A3F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43773A01" w14:textId="49462CBB"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lastRenderedPageBreak/>
        <w:t>package</w:t>
      </w:r>
      <w:proofErr w:type="gramEnd"/>
      <w:r>
        <w:rPr>
          <w:rFonts w:ascii="Consolas" w:eastAsia="SimSun" w:hAnsi="Consolas" w:cs="Consolas"/>
          <w:color w:val="000000"/>
          <w:kern w:val="0"/>
          <w:sz w:val="20"/>
          <w:szCs w:val="20"/>
        </w:rPr>
        <w:t xml:space="preserve"> edu.wmich.cs1120.LA5;</w:t>
      </w:r>
    </w:p>
    <w:p w14:paraId="4FF9205D"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235B6E1F"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roofErr w:type="gramStart"/>
      <w:r>
        <w:rPr>
          <w:rFonts w:ascii="Consolas" w:eastAsia="SimSun" w:hAnsi="Consolas" w:cs="Consolas"/>
          <w:b/>
          <w:bCs/>
          <w:color w:val="7F0055"/>
          <w:kern w:val="0"/>
          <w:sz w:val="20"/>
          <w:szCs w:val="20"/>
        </w:rPr>
        <w:t>public</w:t>
      </w:r>
      <w:proofErr w:type="gramEnd"/>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class</w:t>
      </w:r>
      <w:r>
        <w:rPr>
          <w:rFonts w:ascii="Consolas" w:eastAsia="SimSun" w:hAnsi="Consolas" w:cs="Consolas"/>
          <w:color w:val="000000"/>
          <w:kern w:val="0"/>
          <w:sz w:val="20"/>
          <w:szCs w:val="20"/>
        </w:rPr>
        <w:t xml:space="preserve"> LA5Main {</w:t>
      </w:r>
    </w:p>
    <w:p w14:paraId="059C690B"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5C766CF0"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roofErr w:type="gramStart"/>
      <w:r>
        <w:rPr>
          <w:rFonts w:ascii="Consolas" w:eastAsia="SimSun" w:hAnsi="Consolas" w:cs="Consolas"/>
          <w:b/>
          <w:bCs/>
          <w:color w:val="7F0055"/>
          <w:kern w:val="0"/>
          <w:sz w:val="20"/>
          <w:szCs w:val="20"/>
        </w:rPr>
        <w:t>public</w:t>
      </w:r>
      <w:proofErr w:type="gramEnd"/>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static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main(String[] </w:t>
      </w:r>
      <w:proofErr w:type="spellStart"/>
      <w:r>
        <w:rPr>
          <w:rFonts w:ascii="Consolas" w:eastAsia="SimSun" w:hAnsi="Consolas" w:cs="Consolas"/>
          <w:color w:val="6A3E3E"/>
          <w:kern w:val="0"/>
          <w:sz w:val="20"/>
          <w:szCs w:val="20"/>
        </w:rPr>
        <w:t>args</w:t>
      </w:r>
      <w:proofErr w:type="spellEnd"/>
      <w:r>
        <w:rPr>
          <w:rFonts w:ascii="Consolas" w:eastAsia="SimSun" w:hAnsi="Consolas" w:cs="Consolas"/>
          <w:color w:val="000000"/>
          <w:kern w:val="0"/>
          <w:sz w:val="20"/>
          <w:szCs w:val="20"/>
        </w:rPr>
        <w:t>) {</w:t>
      </w:r>
    </w:p>
    <w:p w14:paraId="463E17E4"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r>
      <w:r>
        <w:rPr>
          <w:rFonts w:ascii="Consolas" w:eastAsia="SimSun" w:hAnsi="Consolas" w:cs="Consolas"/>
          <w:color w:val="3F7F5F"/>
          <w:kern w:val="0"/>
          <w:sz w:val="20"/>
          <w:szCs w:val="20"/>
        </w:rPr>
        <w:t xml:space="preserve">// </w:t>
      </w:r>
      <w:r>
        <w:rPr>
          <w:rFonts w:ascii="Consolas" w:eastAsia="SimSun" w:hAnsi="Consolas" w:cs="Consolas"/>
          <w:b/>
          <w:bCs/>
          <w:color w:val="7F9FBF"/>
          <w:kern w:val="0"/>
          <w:sz w:val="20"/>
          <w:szCs w:val="20"/>
        </w:rPr>
        <w:t>TODO</w:t>
      </w:r>
      <w:r>
        <w:rPr>
          <w:rFonts w:ascii="Consolas" w:eastAsia="SimSun" w:hAnsi="Consolas" w:cs="Consolas"/>
          <w:color w:val="3F7F5F"/>
          <w:kern w:val="0"/>
          <w:sz w:val="20"/>
          <w:szCs w:val="20"/>
        </w:rPr>
        <w:t xml:space="preserve"> Auto-generated method stub</w:t>
      </w:r>
    </w:p>
    <w:p w14:paraId="57276476"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t xml:space="preserve">ISMS </w:t>
      </w:r>
      <w:proofErr w:type="spellStart"/>
      <w:r>
        <w:rPr>
          <w:rFonts w:ascii="Consolas" w:eastAsia="SimSun" w:hAnsi="Consolas" w:cs="Consolas"/>
          <w:color w:val="6A3E3E"/>
          <w:kern w:val="0"/>
          <w:sz w:val="20"/>
          <w:szCs w:val="20"/>
        </w:rPr>
        <w:t>sms</w:t>
      </w:r>
      <w:proofErr w:type="spellEnd"/>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new</w:t>
      </w:r>
      <w:r>
        <w:rPr>
          <w:rFonts w:ascii="Consolas" w:eastAsia="SimSun" w:hAnsi="Consolas" w:cs="Consolas"/>
          <w:color w:val="000000"/>
          <w:kern w:val="0"/>
          <w:sz w:val="20"/>
          <w:szCs w:val="20"/>
        </w:rPr>
        <w:t xml:space="preserve"> </w:t>
      </w:r>
      <w:proofErr w:type="gramStart"/>
      <w:r>
        <w:rPr>
          <w:rFonts w:ascii="Consolas" w:eastAsia="SimSun" w:hAnsi="Consolas" w:cs="Consolas"/>
          <w:color w:val="000000"/>
          <w:kern w:val="0"/>
          <w:sz w:val="20"/>
          <w:szCs w:val="20"/>
        </w:rPr>
        <w:t>SMS(</w:t>
      </w:r>
      <w:proofErr w:type="gramEnd"/>
      <w:r>
        <w:rPr>
          <w:rFonts w:ascii="Consolas" w:eastAsia="SimSun" w:hAnsi="Consolas" w:cs="Consolas"/>
          <w:color w:val="000000"/>
          <w:kern w:val="0"/>
          <w:sz w:val="20"/>
          <w:szCs w:val="20"/>
        </w:rPr>
        <w:t>);</w:t>
      </w:r>
    </w:p>
    <w:p w14:paraId="1D45EC85"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r>
      <w:proofErr w:type="spellStart"/>
      <w:r>
        <w:rPr>
          <w:rFonts w:ascii="Consolas" w:eastAsia="SimSun" w:hAnsi="Consolas" w:cs="Consolas"/>
          <w:color w:val="000000"/>
          <w:kern w:val="0"/>
          <w:sz w:val="20"/>
          <w:szCs w:val="20"/>
        </w:rPr>
        <w:t>IPigLatin</w:t>
      </w:r>
      <w:proofErr w:type="spellEnd"/>
      <w:r>
        <w:rPr>
          <w:rFonts w:ascii="Consolas" w:eastAsia="SimSun" w:hAnsi="Consolas" w:cs="Consolas"/>
          <w:color w:val="000000"/>
          <w:kern w:val="0"/>
          <w:sz w:val="20"/>
          <w:szCs w:val="20"/>
        </w:rPr>
        <w:t xml:space="preserve"> </w:t>
      </w:r>
      <w:proofErr w:type="spellStart"/>
      <w:r>
        <w:rPr>
          <w:rFonts w:ascii="Consolas" w:eastAsia="SimSun" w:hAnsi="Consolas" w:cs="Consolas"/>
          <w:color w:val="6A3E3E"/>
          <w:kern w:val="0"/>
          <w:sz w:val="20"/>
          <w:szCs w:val="20"/>
        </w:rPr>
        <w:t>pigLatin</w:t>
      </w:r>
      <w:proofErr w:type="spellEnd"/>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new</w:t>
      </w:r>
      <w:r>
        <w:rPr>
          <w:rFonts w:ascii="Consolas" w:eastAsia="SimSun" w:hAnsi="Consolas" w:cs="Consolas"/>
          <w:color w:val="000000"/>
          <w:kern w:val="0"/>
          <w:sz w:val="20"/>
          <w:szCs w:val="20"/>
        </w:rPr>
        <w:t xml:space="preserve"> </w:t>
      </w:r>
      <w:proofErr w:type="spellStart"/>
      <w:proofErr w:type="gramStart"/>
      <w:r>
        <w:rPr>
          <w:rFonts w:ascii="Consolas" w:eastAsia="SimSun" w:hAnsi="Consolas" w:cs="Consolas"/>
          <w:color w:val="000000"/>
          <w:kern w:val="0"/>
          <w:sz w:val="20"/>
          <w:szCs w:val="20"/>
        </w:rPr>
        <w:t>PigLatin</w:t>
      </w:r>
      <w:proofErr w:type="spellEnd"/>
      <w:r>
        <w:rPr>
          <w:rFonts w:ascii="Consolas" w:eastAsia="SimSun" w:hAnsi="Consolas" w:cs="Consolas"/>
          <w:color w:val="000000"/>
          <w:kern w:val="0"/>
          <w:sz w:val="20"/>
          <w:szCs w:val="20"/>
        </w:rPr>
        <w:t>(</w:t>
      </w:r>
      <w:proofErr w:type="gramEnd"/>
      <w:r>
        <w:rPr>
          <w:rFonts w:ascii="Consolas" w:eastAsia="SimSun" w:hAnsi="Consolas" w:cs="Consolas"/>
          <w:color w:val="000000"/>
          <w:kern w:val="0"/>
          <w:sz w:val="20"/>
          <w:szCs w:val="20"/>
        </w:rPr>
        <w:t>);</w:t>
      </w:r>
    </w:p>
    <w:p w14:paraId="1E8F6224"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r>
      <w:proofErr w:type="spellStart"/>
      <w:r>
        <w:rPr>
          <w:rFonts w:ascii="Consolas" w:eastAsia="SimSun" w:hAnsi="Consolas" w:cs="Consolas"/>
          <w:color w:val="000000"/>
          <w:kern w:val="0"/>
          <w:sz w:val="20"/>
          <w:szCs w:val="20"/>
        </w:rPr>
        <w:t>IController</w:t>
      </w:r>
      <w:proofErr w:type="spellEnd"/>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new</w:t>
      </w:r>
      <w:r>
        <w:rPr>
          <w:rFonts w:ascii="Consolas" w:eastAsia="SimSun" w:hAnsi="Consolas" w:cs="Consolas"/>
          <w:color w:val="000000"/>
          <w:kern w:val="0"/>
          <w:sz w:val="20"/>
          <w:szCs w:val="20"/>
        </w:rPr>
        <w:t xml:space="preserve"> </w:t>
      </w:r>
      <w:proofErr w:type="gramStart"/>
      <w:r>
        <w:rPr>
          <w:rFonts w:ascii="Consolas" w:eastAsia="SimSun" w:hAnsi="Consolas" w:cs="Consolas"/>
          <w:color w:val="000000"/>
          <w:kern w:val="0"/>
          <w:sz w:val="20"/>
          <w:szCs w:val="20"/>
        </w:rPr>
        <w:t>Controller(</w:t>
      </w:r>
      <w:proofErr w:type="spellStart"/>
      <w:proofErr w:type="gramEnd"/>
      <w:r>
        <w:rPr>
          <w:rFonts w:ascii="Consolas" w:eastAsia="SimSun" w:hAnsi="Consolas" w:cs="Consolas"/>
          <w:color w:val="6A3E3E"/>
          <w:kern w:val="0"/>
          <w:sz w:val="20"/>
          <w:szCs w:val="20"/>
        </w:rPr>
        <w:t>sms</w:t>
      </w:r>
      <w:proofErr w:type="spellEnd"/>
      <w:r>
        <w:rPr>
          <w:rFonts w:ascii="Consolas" w:eastAsia="SimSun" w:hAnsi="Consolas" w:cs="Consolas"/>
          <w:color w:val="000000"/>
          <w:kern w:val="0"/>
          <w:sz w:val="20"/>
          <w:szCs w:val="20"/>
        </w:rPr>
        <w:t xml:space="preserve">, </w:t>
      </w:r>
      <w:proofErr w:type="spellStart"/>
      <w:r>
        <w:rPr>
          <w:rFonts w:ascii="Consolas" w:eastAsia="SimSun" w:hAnsi="Consolas" w:cs="Consolas"/>
          <w:color w:val="6A3E3E"/>
          <w:kern w:val="0"/>
          <w:sz w:val="20"/>
          <w:szCs w:val="20"/>
        </w:rPr>
        <w:t>pigLatin</w:t>
      </w:r>
      <w:proofErr w:type="spellEnd"/>
      <w:r>
        <w:rPr>
          <w:rFonts w:ascii="Consolas" w:eastAsia="SimSun" w:hAnsi="Consolas" w:cs="Consolas"/>
          <w:color w:val="000000"/>
          <w:kern w:val="0"/>
          <w:sz w:val="20"/>
          <w:szCs w:val="20"/>
        </w:rPr>
        <w:t>);</w:t>
      </w:r>
    </w:p>
    <w:p w14:paraId="7DB4BEEA"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r>
    </w:p>
    <w:p w14:paraId="1A0D0DEC"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r>
      <w:proofErr w:type="spellStart"/>
      <w:proofErr w:type="gramStart"/>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.runProgram</w:t>
      </w:r>
      <w:proofErr w:type="spellEnd"/>
      <w:r>
        <w:rPr>
          <w:rFonts w:ascii="Consolas" w:eastAsia="SimSun" w:hAnsi="Consolas" w:cs="Consolas"/>
          <w:color w:val="000000"/>
          <w:kern w:val="0"/>
          <w:sz w:val="20"/>
          <w:szCs w:val="20"/>
        </w:rPr>
        <w:t>(</w:t>
      </w:r>
      <w:proofErr w:type="gramEnd"/>
      <w:r>
        <w:rPr>
          <w:rFonts w:ascii="Consolas" w:eastAsia="SimSun" w:hAnsi="Consolas" w:cs="Consolas"/>
          <w:color w:val="000000"/>
          <w:kern w:val="0"/>
          <w:sz w:val="20"/>
          <w:szCs w:val="20"/>
        </w:rPr>
        <w:t>);</w:t>
      </w:r>
    </w:p>
    <w:p w14:paraId="01DBD468"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w:t>
      </w:r>
    </w:p>
    <w:p w14:paraId="697039B3"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p>
    <w:p w14:paraId="11627068" w14:textId="77777777" w:rsidR="00D0099A" w:rsidRDefault="00D0099A" w:rsidP="00D0099A">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w:t>
      </w:r>
    </w:p>
    <w:p w14:paraId="1B506ED4" w14:textId="77777777" w:rsidR="00186E3D" w:rsidRDefault="00186E3D" w:rsidP="00041F71">
      <w:pPr>
        <w:snapToGrid w:val="0"/>
        <w:rPr>
          <w:rFonts w:ascii="Arial" w:hAnsi="Arial" w:cs="Arial"/>
          <w:sz w:val="22"/>
          <w:szCs w:val="22"/>
        </w:rPr>
      </w:pPr>
    </w:p>
    <w:p w14:paraId="704F278E" w14:textId="77777777" w:rsidR="00186E3D" w:rsidRPr="00A20239" w:rsidRDefault="00186E3D" w:rsidP="00186E3D">
      <w:pPr>
        <w:pStyle w:val="ListParagraph"/>
        <w:numPr>
          <w:ilvl w:val="0"/>
          <w:numId w:val="27"/>
        </w:numPr>
        <w:suppressAutoHyphens w:val="0"/>
        <w:rPr>
          <w:rFonts w:ascii="Arial" w:hAnsi="Arial" w:cs="Arial"/>
          <w:b/>
        </w:rPr>
      </w:pPr>
      <w:r w:rsidRPr="00A20239">
        <w:rPr>
          <w:rFonts w:ascii="Arial" w:hAnsi="Arial" w:cs="Arial"/>
          <w:b/>
        </w:rPr>
        <w:t>Pseudocode</w:t>
      </w:r>
    </w:p>
    <w:p w14:paraId="27AD550B" w14:textId="2AFFA5F1" w:rsidR="00186E3D" w:rsidRPr="00A123E2" w:rsidRDefault="00186E3D" w:rsidP="00186E3D">
      <w:pPr>
        <w:pStyle w:val="ListParagraph"/>
        <w:suppressAutoHyphens w:val="0"/>
        <w:ind w:left="0"/>
        <w:rPr>
          <w:rFonts w:ascii="Arial" w:hAnsi="Arial" w:cs="Arial"/>
        </w:rPr>
      </w:pPr>
      <w:r>
        <w:rPr>
          <w:rFonts w:ascii="Arial" w:hAnsi="Arial" w:cs="Arial"/>
        </w:rPr>
        <w:t>Write pseudocode for all methods</w:t>
      </w:r>
      <w:r w:rsidR="004B7769">
        <w:rPr>
          <w:rFonts w:ascii="Arial" w:hAnsi="Arial" w:cs="Arial"/>
        </w:rPr>
        <w:t>, listing them by class</w:t>
      </w:r>
      <w:bookmarkStart w:id="0" w:name="_GoBack"/>
      <w:bookmarkEnd w:id="0"/>
      <w:r>
        <w:rPr>
          <w:rFonts w:ascii="Arial" w:hAnsi="Arial" w:cs="Arial"/>
        </w:rPr>
        <w:t>.</w:t>
      </w:r>
      <w:r w:rsidR="00D0099A">
        <w:rPr>
          <w:rFonts w:ascii="Arial" w:hAnsi="Arial" w:cs="Arial"/>
        </w:rPr>
        <w:t xml:space="preserve"> Pseudocode is not required for the interfaces; only for the classes implementing them.</w:t>
      </w:r>
    </w:p>
    <w:p w14:paraId="0F337EE6" w14:textId="77777777" w:rsidR="00186E3D" w:rsidRPr="00122549" w:rsidRDefault="00186E3D" w:rsidP="00186E3D">
      <w:pPr>
        <w:rPr>
          <w:rFonts w:ascii="Arial" w:hAnsi="Arial" w:cs="Arial"/>
          <w:b/>
          <w:bCs/>
          <w:color w:val="365F91"/>
          <w:sz w:val="32"/>
          <w:szCs w:val="32"/>
        </w:rPr>
      </w:pPr>
      <w:r w:rsidRPr="00122549">
        <w:rPr>
          <w:rFonts w:ascii="Arial" w:hAnsi="Arial" w:cs="Arial"/>
          <w:b/>
          <w:bCs/>
          <w:color w:val="365F91"/>
          <w:sz w:val="32"/>
          <w:szCs w:val="32"/>
        </w:rPr>
        <w:t xml:space="preserve">Additional Requirements  </w:t>
      </w:r>
    </w:p>
    <w:p w14:paraId="3D152C3E" w14:textId="77777777" w:rsidR="00186E3D" w:rsidRPr="00041F71" w:rsidRDefault="00186E3D" w:rsidP="00041F71">
      <w:pPr>
        <w:snapToGrid w:val="0"/>
        <w:rPr>
          <w:rFonts w:ascii="Arial" w:hAnsi="Arial" w:cs="Arial"/>
          <w:sz w:val="22"/>
          <w:szCs w:val="22"/>
        </w:rPr>
      </w:pPr>
    </w:p>
    <w:p w14:paraId="682FC357"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Coding Standards </w:t>
      </w:r>
    </w:p>
    <w:p w14:paraId="0B65C191" w14:textId="7AEC3880" w:rsidR="00041F71" w:rsidRDefault="00041F71" w:rsidP="00041F71">
      <w:pPr>
        <w:snapToGrid w:val="0"/>
        <w:rPr>
          <w:rFonts w:ascii="Arial" w:hAnsi="Arial" w:cs="Arial"/>
          <w:sz w:val="22"/>
          <w:szCs w:val="22"/>
        </w:rPr>
      </w:pPr>
      <w:r w:rsidRPr="00041F71">
        <w:rPr>
          <w:rFonts w:ascii="Arial" w:hAnsi="Arial" w:cs="Arial"/>
          <w:sz w:val="22"/>
          <w:szCs w:val="22"/>
        </w:rPr>
        <w:t xml:space="preserve">You must adhere to all conventions in the CS 1120 Java coding standard. This includes the use of white spaces for readability and the use of comments to explain the meaning of various methods and attributes. Be sure to follow the conventions for naming </w:t>
      </w:r>
      <w:r w:rsidR="00186E3D">
        <w:rPr>
          <w:rFonts w:ascii="Arial" w:hAnsi="Arial" w:cs="Arial"/>
          <w:sz w:val="22"/>
          <w:szCs w:val="22"/>
        </w:rPr>
        <w:t xml:space="preserve">projects, packages, </w:t>
      </w:r>
      <w:r w:rsidRPr="00041F71">
        <w:rPr>
          <w:rFonts w:ascii="Arial" w:hAnsi="Arial" w:cs="Arial"/>
          <w:sz w:val="22"/>
          <w:szCs w:val="22"/>
        </w:rPr>
        <w:t xml:space="preserve">classes, variables, method parameters and methods. </w:t>
      </w:r>
    </w:p>
    <w:p w14:paraId="13194C5E" w14:textId="77777777" w:rsidR="00A20239" w:rsidRDefault="00A20239" w:rsidP="00041F71">
      <w:pPr>
        <w:snapToGrid w:val="0"/>
        <w:rPr>
          <w:rFonts w:ascii="Arial" w:hAnsi="Arial" w:cs="Arial"/>
          <w:sz w:val="22"/>
          <w:szCs w:val="22"/>
        </w:rPr>
      </w:pPr>
    </w:p>
    <w:p w14:paraId="26B6B784" w14:textId="4AAB00C5" w:rsidR="00A20239" w:rsidRPr="00A20239" w:rsidRDefault="00A20239" w:rsidP="00041F71">
      <w:pPr>
        <w:snapToGrid w:val="0"/>
        <w:rPr>
          <w:rFonts w:ascii="Arial" w:hAnsi="Arial" w:cs="Arial"/>
          <w:b/>
          <w:sz w:val="22"/>
          <w:szCs w:val="22"/>
        </w:rPr>
      </w:pPr>
      <w:r w:rsidRPr="00A20239">
        <w:rPr>
          <w:rFonts w:ascii="Arial" w:hAnsi="Arial" w:cs="Arial"/>
          <w:b/>
          <w:sz w:val="22"/>
          <w:szCs w:val="22"/>
        </w:rPr>
        <w:t>Javadoc</w:t>
      </w:r>
    </w:p>
    <w:p w14:paraId="3C898655" w14:textId="77777777" w:rsidR="00FA0838" w:rsidRDefault="00A20239" w:rsidP="00041F71">
      <w:pPr>
        <w:snapToGrid w:val="0"/>
        <w:rPr>
          <w:rFonts w:ascii="Arial" w:hAnsi="Arial" w:cs="Arial"/>
          <w:sz w:val="22"/>
          <w:szCs w:val="22"/>
        </w:rPr>
      </w:pPr>
      <w:r>
        <w:rPr>
          <w:rFonts w:ascii="Arial" w:hAnsi="Arial" w:cs="Arial"/>
          <w:sz w:val="22"/>
          <w:szCs w:val="22"/>
        </w:rPr>
        <w:t xml:space="preserve">You must include </w:t>
      </w:r>
      <w:r w:rsidRPr="00A20239">
        <w:rPr>
          <w:rFonts w:ascii="Arial" w:hAnsi="Arial" w:cs="Arial"/>
          <w:b/>
          <w:sz w:val="22"/>
          <w:szCs w:val="22"/>
        </w:rPr>
        <w:t>Javadoc</w:t>
      </w:r>
      <w:r>
        <w:rPr>
          <w:rFonts w:ascii="Arial" w:hAnsi="Arial" w:cs="Arial"/>
          <w:sz w:val="22"/>
          <w:szCs w:val="22"/>
        </w:rPr>
        <w:t xml:space="preserve"> comments and generate a Javadoc document for your project. Points will be deducted </w:t>
      </w:r>
      <w:r w:rsidR="00FA0838">
        <w:rPr>
          <w:rFonts w:ascii="Arial" w:hAnsi="Arial" w:cs="Arial"/>
          <w:sz w:val="22"/>
          <w:szCs w:val="22"/>
        </w:rPr>
        <w:t>in the following cases:</w:t>
      </w:r>
    </w:p>
    <w:p w14:paraId="4CC5F0A2" w14:textId="77777777" w:rsidR="00FA0838" w:rsidRDefault="00A20239" w:rsidP="00FA0838">
      <w:pPr>
        <w:pStyle w:val="ListParagraph"/>
        <w:numPr>
          <w:ilvl w:val="0"/>
          <w:numId w:val="41"/>
        </w:numPr>
        <w:snapToGrid w:val="0"/>
        <w:spacing w:after="0"/>
        <w:rPr>
          <w:rFonts w:ascii="Arial" w:hAnsi="Arial" w:cs="Arial"/>
        </w:rPr>
      </w:pPr>
      <w:r w:rsidRPr="00FA0838">
        <w:rPr>
          <w:rFonts w:ascii="Arial" w:hAnsi="Arial" w:cs="Arial"/>
        </w:rPr>
        <w:t>Javadoc comments are included but the Javadoc document is not generated</w:t>
      </w:r>
      <w:r w:rsidR="00FA0838">
        <w:rPr>
          <w:rFonts w:ascii="Arial" w:hAnsi="Arial" w:cs="Arial"/>
        </w:rPr>
        <w:t>.</w:t>
      </w:r>
      <w:r w:rsidRPr="00FA0838">
        <w:rPr>
          <w:rFonts w:ascii="Arial" w:hAnsi="Arial" w:cs="Arial"/>
        </w:rPr>
        <w:t xml:space="preserve"> </w:t>
      </w:r>
    </w:p>
    <w:p w14:paraId="4C937788" w14:textId="1BF197B6" w:rsidR="00A20239" w:rsidRPr="00FA0838" w:rsidRDefault="00FA0838" w:rsidP="00FA0838">
      <w:pPr>
        <w:pStyle w:val="ListParagraph"/>
        <w:numPr>
          <w:ilvl w:val="0"/>
          <w:numId w:val="41"/>
        </w:numPr>
        <w:snapToGrid w:val="0"/>
        <w:spacing w:after="0"/>
        <w:rPr>
          <w:rFonts w:ascii="Arial" w:hAnsi="Arial" w:cs="Arial"/>
        </w:rPr>
      </w:pPr>
      <w:r>
        <w:rPr>
          <w:rFonts w:ascii="Arial" w:hAnsi="Arial" w:cs="Arial"/>
        </w:rPr>
        <w:t>N</w:t>
      </w:r>
      <w:r w:rsidR="00A20239" w:rsidRPr="00FA0838">
        <w:rPr>
          <w:rFonts w:ascii="Arial" w:hAnsi="Arial" w:cs="Arial"/>
        </w:rPr>
        <w:t>o Javadoc comments are included at all in the project.</w:t>
      </w:r>
    </w:p>
    <w:p w14:paraId="77B8784E" w14:textId="77777777" w:rsidR="00186E3D" w:rsidRPr="00041F71" w:rsidRDefault="00186E3D" w:rsidP="00041F71">
      <w:pPr>
        <w:snapToGrid w:val="0"/>
        <w:rPr>
          <w:rFonts w:ascii="Arial" w:hAnsi="Arial" w:cs="Arial"/>
          <w:sz w:val="22"/>
          <w:szCs w:val="22"/>
        </w:rPr>
      </w:pPr>
    </w:p>
    <w:p w14:paraId="59BF8CCC"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Testing </w:t>
      </w:r>
    </w:p>
    <w:p w14:paraId="08AF7F61" w14:textId="53E61AE8" w:rsidR="00D0099A" w:rsidRDefault="00041F71" w:rsidP="00041F71">
      <w:pPr>
        <w:snapToGrid w:val="0"/>
        <w:rPr>
          <w:rFonts w:ascii="Arial" w:hAnsi="Arial" w:cs="Arial"/>
          <w:sz w:val="22"/>
          <w:szCs w:val="22"/>
        </w:rPr>
      </w:pPr>
      <w:r w:rsidRPr="00041F71">
        <w:rPr>
          <w:rFonts w:ascii="Arial" w:hAnsi="Arial" w:cs="Arial"/>
          <w:sz w:val="22"/>
          <w:szCs w:val="22"/>
        </w:rPr>
        <w:t xml:space="preserve">Test your application with </w:t>
      </w:r>
      <w:r w:rsidR="00821DD9">
        <w:rPr>
          <w:rFonts w:ascii="Arial" w:hAnsi="Arial" w:cs="Arial"/>
          <w:sz w:val="22"/>
          <w:szCs w:val="22"/>
        </w:rPr>
        <w:t>different kinds of wrong input to be sure these will not cause your program to crash. Also test your program thoroughly to ensure that the different kinds of conversion are done correctly.</w:t>
      </w:r>
    </w:p>
    <w:p w14:paraId="5340838E" w14:textId="77777777" w:rsidR="00186E3D" w:rsidRPr="00041F71" w:rsidRDefault="00186E3D" w:rsidP="00041F71">
      <w:pPr>
        <w:snapToGrid w:val="0"/>
        <w:rPr>
          <w:rFonts w:ascii="Arial" w:hAnsi="Arial" w:cs="Arial"/>
          <w:sz w:val="22"/>
          <w:szCs w:val="22"/>
        </w:rPr>
      </w:pPr>
    </w:p>
    <w:p w14:paraId="461AB317" w14:textId="77777777" w:rsidR="00041F71" w:rsidRDefault="00041F71" w:rsidP="00041F71">
      <w:pPr>
        <w:snapToGrid w:val="0"/>
        <w:rPr>
          <w:rFonts w:ascii="Arial" w:hAnsi="Arial" w:cs="Arial"/>
          <w:b/>
          <w:bCs/>
          <w:sz w:val="22"/>
          <w:szCs w:val="22"/>
        </w:rPr>
      </w:pPr>
      <w:r w:rsidRPr="00041F71">
        <w:rPr>
          <w:rFonts w:ascii="Arial" w:hAnsi="Arial" w:cs="Arial"/>
          <w:b/>
          <w:bCs/>
          <w:sz w:val="22"/>
          <w:szCs w:val="22"/>
        </w:rPr>
        <w:t xml:space="preserve">Assignment Submission </w:t>
      </w:r>
    </w:p>
    <w:p w14:paraId="679291C7" w14:textId="77777777" w:rsidR="00A20239" w:rsidRPr="00041F71" w:rsidRDefault="00A20239" w:rsidP="00041F71">
      <w:pPr>
        <w:snapToGrid w:val="0"/>
        <w:rPr>
          <w:rFonts w:ascii="Arial" w:hAnsi="Arial" w:cs="Arial"/>
          <w:sz w:val="22"/>
          <w:szCs w:val="22"/>
        </w:rPr>
      </w:pPr>
    </w:p>
    <w:p w14:paraId="7DCEF061" w14:textId="77777777" w:rsidR="00A20239" w:rsidRPr="00323E40" w:rsidRDefault="00A20239" w:rsidP="00821DD9">
      <w:pPr>
        <w:numPr>
          <w:ilvl w:val="0"/>
          <w:numId w:val="7"/>
        </w:numPr>
        <w:rPr>
          <w:rFonts w:ascii="Arial" w:hAnsi="Arial" w:cs="Arial"/>
          <w:sz w:val="22"/>
          <w:szCs w:val="22"/>
        </w:rPr>
      </w:pPr>
      <w:r w:rsidRPr="00323E40">
        <w:rPr>
          <w:rFonts w:ascii="Arial" w:hAnsi="Arial" w:cs="Arial"/>
          <w:sz w:val="22"/>
          <w:szCs w:val="22"/>
        </w:rPr>
        <w:t>Generate a .zip file that contains all your files, including:</w:t>
      </w:r>
    </w:p>
    <w:p w14:paraId="06E8A5E3" w14:textId="77777777" w:rsidR="00A20239" w:rsidRPr="00323E40" w:rsidRDefault="00A20239" w:rsidP="00821DD9">
      <w:pPr>
        <w:numPr>
          <w:ilvl w:val="1"/>
          <w:numId w:val="7"/>
        </w:numPr>
        <w:rPr>
          <w:rFonts w:ascii="Arial" w:hAnsi="Arial" w:cs="Arial"/>
          <w:sz w:val="22"/>
          <w:szCs w:val="22"/>
        </w:rPr>
      </w:pPr>
      <w:r w:rsidRPr="00323E40">
        <w:rPr>
          <w:rFonts w:ascii="Arial" w:hAnsi="Arial" w:cs="Arial"/>
          <w:sz w:val="22"/>
          <w:szCs w:val="22"/>
        </w:rPr>
        <w:t>Program Files</w:t>
      </w:r>
    </w:p>
    <w:p w14:paraId="2630B7A1" w14:textId="77777777" w:rsidR="00A20239" w:rsidRPr="00323E40" w:rsidRDefault="00A20239" w:rsidP="00821DD9">
      <w:pPr>
        <w:numPr>
          <w:ilvl w:val="1"/>
          <w:numId w:val="7"/>
        </w:numPr>
        <w:rPr>
          <w:rFonts w:ascii="Arial" w:hAnsi="Arial" w:cs="Arial"/>
          <w:sz w:val="22"/>
          <w:szCs w:val="22"/>
        </w:rPr>
      </w:pPr>
      <w:r>
        <w:rPr>
          <w:rFonts w:ascii="Arial" w:hAnsi="Arial" w:cs="Arial"/>
          <w:sz w:val="22"/>
          <w:szCs w:val="22"/>
        </w:rPr>
        <w:t>Any input or</w:t>
      </w:r>
      <w:r w:rsidRPr="00323E40">
        <w:rPr>
          <w:rFonts w:ascii="Arial" w:hAnsi="Arial" w:cs="Arial"/>
          <w:sz w:val="22"/>
          <w:szCs w:val="22"/>
        </w:rPr>
        <w:t xml:space="preserve"> output</w:t>
      </w:r>
      <w:r>
        <w:rPr>
          <w:rFonts w:ascii="Arial" w:hAnsi="Arial" w:cs="Arial"/>
          <w:sz w:val="22"/>
          <w:szCs w:val="22"/>
        </w:rPr>
        <w:t xml:space="preserve"> files</w:t>
      </w:r>
    </w:p>
    <w:p w14:paraId="36015DE0" w14:textId="77777777" w:rsidR="00A20239" w:rsidRPr="004A7E7F" w:rsidRDefault="00A20239" w:rsidP="00821DD9">
      <w:pPr>
        <w:pStyle w:val="ListParagraph"/>
        <w:spacing w:after="0" w:line="240" w:lineRule="auto"/>
        <w:rPr>
          <w:rFonts w:ascii="Arial" w:hAnsi="Arial" w:cs="Arial"/>
          <w:u w:val="single"/>
        </w:rPr>
      </w:pPr>
    </w:p>
    <w:p w14:paraId="6D7B31AA" w14:textId="77777777" w:rsidR="00A20239" w:rsidRDefault="00A20239" w:rsidP="00821DD9">
      <w:pPr>
        <w:pStyle w:val="ListParagraph"/>
        <w:numPr>
          <w:ilvl w:val="0"/>
          <w:numId w:val="28"/>
        </w:numPr>
        <w:spacing w:after="0" w:line="240" w:lineRule="auto"/>
        <w:rPr>
          <w:rFonts w:ascii="Arial" w:hAnsi="Arial" w:cs="Arial"/>
        </w:rPr>
      </w:pPr>
      <w:r w:rsidRPr="00501BF3">
        <w:rPr>
          <w:rFonts w:ascii="Arial" w:hAnsi="Arial" w:cs="Arial"/>
        </w:rPr>
        <w:t xml:space="preserve">Submit the .zip file </w:t>
      </w:r>
      <w:r>
        <w:rPr>
          <w:rFonts w:ascii="Arial" w:hAnsi="Arial" w:cs="Arial"/>
        </w:rPr>
        <w:t xml:space="preserve">to the appropriate folder in </w:t>
      </w:r>
      <w:proofErr w:type="spellStart"/>
      <w:r>
        <w:rPr>
          <w:rFonts w:ascii="Arial" w:hAnsi="Arial" w:cs="Arial"/>
        </w:rPr>
        <w:t>elearning</w:t>
      </w:r>
      <w:proofErr w:type="spellEnd"/>
      <w:r>
        <w:rPr>
          <w:rFonts w:ascii="Arial" w:hAnsi="Arial" w:cs="Arial"/>
        </w:rPr>
        <w:t xml:space="preserve">. </w:t>
      </w:r>
    </w:p>
    <w:p w14:paraId="2A2D380D" w14:textId="77777777" w:rsidR="00A20239" w:rsidRDefault="00A20239" w:rsidP="00821DD9">
      <w:pPr>
        <w:ind w:left="360"/>
        <w:rPr>
          <w:rFonts w:ascii="Arial" w:hAnsi="Arial" w:cs="Arial"/>
        </w:rPr>
      </w:pPr>
    </w:p>
    <w:p w14:paraId="23CC16C7" w14:textId="77777777" w:rsidR="00A20239" w:rsidRPr="00FA0838" w:rsidRDefault="00A20239" w:rsidP="00821DD9">
      <w:pPr>
        <w:rPr>
          <w:rFonts w:ascii="Arial" w:hAnsi="Arial" w:cs="Arial"/>
          <w:sz w:val="22"/>
          <w:szCs w:val="22"/>
        </w:rPr>
      </w:pPr>
      <w:r w:rsidRPr="00FA0838">
        <w:rPr>
          <w:rFonts w:ascii="Arial" w:hAnsi="Arial" w:cs="Arial"/>
          <w:b/>
          <w:sz w:val="22"/>
          <w:szCs w:val="22"/>
        </w:rPr>
        <w:t>NOTE</w:t>
      </w:r>
      <w:r w:rsidRPr="00FA0838">
        <w:rPr>
          <w:rFonts w:ascii="Arial" w:hAnsi="Arial" w:cs="Arial"/>
          <w:sz w:val="22"/>
          <w:szCs w:val="22"/>
        </w:rPr>
        <w:t xml:space="preserve">: The </w:t>
      </w:r>
      <w:proofErr w:type="spellStart"/>
      <w:r w:rsidRPr="00FA0838">
        <w:rPr>
          <w:rFonts w:ascii="Arial" w:hAnsi="Arial" w:cs="Arial"/>
          <w:sz w:val="22"/>
          <w:szCs w:val="22"/>
        </w:rPr>
        <w:t>elearning</w:t>
      </w:r>
      <w:proofErr w:type="spellEnd"/>
      <w:r w:rsidRPr="00FA0838">
        <w:rPr>
          <w:rFonts w:ascii="Arial" w:hAnsi="Arial" w:cs="Arial"/>
          <w:sz w:val="22"/>
          <w:szCs w:val="22"/>
        </w:rPr>
        <w:t xml:space="preserve"> folder will be inaccessible after the due date/time.</w:t>
      </w:r>
    </w:p>
    <w:p w14:paraId="11F9A9B3" w14:textId="56CC6E96" w:rsidR="00501BF3" w:rsidRPr="00501BF3" w:rsidRDefault="00501BF3" w:rsidP="00041F71">
      <w:pPr>
        <w:snapToGrid w:val="0"/>
        <w:rPr>
          <w:rFonts w:ascii="Arial" w:hAnsi="Arial" w:cs="Arial"/>
        </w:rPr>
      </w:pPr>
    </w:p>
    <w:sectPr w:rsidR="00501BF3" w:rsidRPr="00501BF3" w:rsidSect="00AD2DDF">
      <w:headerReference w:type="default" r:id="rId10"/>
      <w:footerReference w:type="default" r:id="rId11"/>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6B19D" w14:textId="77777777" w:rsidR="00627D9F" w:rsidRDefault="00627D9F" w:rsidP="00C875CB">
      <w:r>
        <w:separator/>
      </w:r>
    </w:p>
  </w:endnote>
  <w:endnote w:type="continuationSeparator" w:id="0">
    <w:p w14:paraId="3B32BFAB" w14:textId="77777777" w:rsidR="00627D9F" w:rsidRDefault="00627D9F" w:rsidP="00C8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80"/>
    <w:family w:val="roman"/>
    <w:pitch w:val="variable"/>
  </w:font>
  <w:font w:name="DejaVu Sans">
    <w:altName w:val="Times New Roman"/>
    <w:charset w:val="00"/>
    <w:family w:val="auto"/>
    <w:pitch w:val="variable"/>
  </w:font>
  <w:font w:name="Liberation Sans">
    <w:altName w:val="Arial Unicode MS"/>
    <w:charset w:val="80"/>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43014"/>
      <w:docPartObj>
        <w:docPartGallery w:val="Page Numbers (Bottom of Page)"/>
        <w:docPartUnique/>
      </w:docPartObj>
    </w:sdtPr>
    <w:sdtEndPr>
      <w:rPr>
        <w:rFonts w:ascii="Arial" w:hAnsi="Arial" w:cs="Arial"/>
      </w:rPr>
    </w:sdtEndPr>
    <w:sdtContent>
      <w:p w14:paraId="4AD1EB8D" w14:textId="77777777" w:rsidR="00A123E2" w:rsidRPr="00DD4385" w:rsidRDefault="00A123E2">
        <w:pPr>
          <w:pStyle w:val="Footer"/>
          <w:jc w:val="right"/>
          <w:rPr>
            <w:rFonts w:ascii="Arial" w:hAnsi="Arial" w:cs="Arial"/>
          </w:rPr>
        </w:pPr>
        <w:r w:rsidRPr="00DD4385">
          <w:rPr>
            <w:rFonts w:ascii="Arial" w:hAnsi="Arial" w:cs="Arial"/>
          </w:rPr>
          <w:fldChar w:fldCharType="begin"/>
        </w:r>
        <w:r w:rsidRPr="00DD4385">
          <w:rPr>
            <w:rFonts w:ascii="Arial" w:hAnsi="Arial" w:cs="Arial"/>
          </w:rPr>
          <w:instrText xml:space="preserve"> PAGE   \* MERGEFORMAT </w:instrText>
        </w:r>
        <w:r w:rsidRPr="00DD4385">
          <w:rPr>
            <w:rFonts w:ascii="Arial" w:hAnsi="Arial" w:cs="Arial"/>
          </w:rPr>
          <w:fldChar w:fldCharType="separate"/>
        </w:r>
        <w:r w:rsidR="004B7769">
          <w:rPr>
            <w:rFonts w:ascii="Arial" w:hAnsi="Arial" w:cs="Arial"/>
            <w:noProof/>
          </w:rPr>
          <w:t>7</w:t>
        </w:r>
        <w:r w:rsidRPr="00DD4385">
          <w:rPr>
            <w:rFonts w:ascii="Arial" w:hAnsi="Arial" w:cs="Arial"/>
          </w:rPr>
          <w:fldChar w:fldCharType="end"/>
        </w:r>
      </w:p>
    </w:sdtContent>
  </w:sdt>
  <w:p w14:paraId="72464BF9" w14:textId="77777777" w:rsidR="00A123E2" w:rsidRDefault="00A12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D79DF" w14:textId="77777777" w:rsidR="00627D9F" w:rsidRDefault="00627D9F" w:rsidP="00C875CB">
      <w:r>
        <w:separator/>
      </w:r>
    </w:p>
  </w:footnote>
  <w:footnote w:type="continuationSeparator" w:id="0">
    <w:p w14:paraId="304FAC11" w14:textId="77777777" w:rsidR="00627D9F" w:rsidRDefault="00627D9F" w:rsidP="00C875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BB752" w14:textId="2AB4073D" w:rsidR="00A123E2" w:rsidRDefault="00A123E2" w:rsidP="00EA782D">
    <w:pPr>
      <w:pStyle w:val="Header"/>
      <w:rPr>
        <w:rFonts w:ascii="Arial" w:hAnsi="Arial" w:cs="Arial"/>
      </w:rPr>
    </w:pPr>
    <w:r w:rsidRPr="003B4EC0">
      <w:rPr>
        <w:rFonts w:ascii="Arial" w:hAnsi="Arial" w:cs="Arial"/>
      </w:rPr>
      <w:t xml:space="preserve">CS 1120 </w:t>
    </w:r>
    <w:r w:rsidR="000B0CC4">
      <w:rPr>
        <w:rFonts w:ascii="Arial" w:hAnsi="Arial" w:cs="Arial"/>
      </w:rPr>
      <w:t>Spring 2016</w:t>
    </w:r>
    <w:r w:rsidRPr="00EA782D">
      <w:rPr>
        <w:rFonts w:ascii="Arial" w:hAnsi="Arial" w:cs="Arial"/>
      </w:rPr>
      <w:tab/>
    </w:r>
    <w:r w:rsidR="009873AE">
      <w:rPr>
        <w:rFonts w:ascii="Arial" w:hAnsi="Arial" w:cs="Arial"/>
      </w:rPr>
      <w:t>LA</w:t>
    </w:r>
    <w:r w:rsidR="00601DC3">
      <w:rPr>
        <w:rFonts w:ascii="Arial" w:hAnsi="Arial" w:cs="Arial"/>
      </w:rPr>
      <w:t>5</w:t>
    </w:r>
    <w:r w:rsidRPr="00EA782D">
      <w:rPr>
        <w:rFonts w:ascii="Arial" w:hAnsi="Arial" w:cs="Arial"/>
      </w:rPr>
      <w:tab/>
    </w:r>
    <w:r w:rsidR="00601DC3">
      <w:rPr>
        <w:rFonts w:ascii="Arial" w:hAnsi="Arial" w:cs="Arial"/>
      </w:rPr>
      <w:t xml:space="preserve">SMS Language &amp; </w:t>
    </w:r>
    <w:proofErr w:type="spellStart"/>
    <w:r w:rsidR="00601DC3">
      <w:rPr>
        <w:rFonts w:ascii="Arial" w:hAnsi="Arial" w:cs="Arial"/>
      </w:rPr>
      <w:t>PigLatin</w:t>
    </w:r>
    <w:proofErr w:type="spellEnd"/>
  </w:p>
  <w:p w14:paraId="5094B5C8" w14:textId="77777777" w:rsidR="00A123E2" w:rsidRDefault="00A123E2" w:rsidP="00EA782D">
    <w:pPr>
      <w:pStyle w:val="Header"/>
      <w:rPr>
        <w:rFonts w:ascii="Arial" w:hAnsi="Arial" w:cs="Arial"/>
      </w:rPr>
    </w:pPr>
  </w:p>
  <w:p w14:paraId="740E9032" w14:textId="77777777" w:rsidR="00A123E2" w:rsidRPr="00EA782D" w:rsidRDefault="00A123E2" w:rsidP="00EA782D">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nsid w:val="00D632CB"/>
    <w:multiLevelType w:val="hybridMultilevel"/>
    <w:tmpl w:val="AEA0B306"/>
    <w:lvl w:ilvl="0" w:tplc="3FB43B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3300AC7"/>
    <w:multiLevelType w:val="hybridMultilevel"/>
    <w:tmpl w:val="2AC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352157"/>
    <w:multiLevelType w:val="hybridMultilevel"/>
    <w:tmpl w:val="9D461CF8"/>
    <w:lvl w:ilvl="0" w:tplc="740A24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A11ED1"/>
    <w:multiLevelType w:val="hybridMultilevel"/>
    <w:tmpl w:val="9A4A7BB0"/>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1B1B94"/>
    <w:multiLevelType w:val="hybridMultilevel"/>
    <w:tmpl w:val="761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E5184"/>
    <w:multiLevelType w:val="hybridMultilevel"/>
    <w:tmpl w:val="96C20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E0784"/>
    <w:multiLevelType w:val="hybridMultilevel"/>
    <w:tmpl w:val="01D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2404A9"/>
    <w:multiLevelType w:val="hybridMultilevel"/>
    <w:tmpl w:val="0B4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D72DD4"/>
    <w:multiLevelType w:val="hybridMultilevel"/>
    <w:tmpl w:val="9A1E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C842753"/>
    <w:multiLevelType w:val="hybridMultilevel"/>
    <w:tmpl w:val="CB12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11B7D"/>
    <w:multiLevelType w:val="hybridMultilevel"/>
    <w:tmpl w:val="A11E6AA2"/>
    <w:lvl w:ilvl="0" w:tplc="22BE17E8">
      <w:start w:val="1"/>
      <w:numFmt w:val="decimal"/>
      <w:lvlText w:val="%1)"/>
      <w:lvlJc w:val="left"/>
      <w:pPr>
        <w:ind w:left="720" w:hanging="360"/>
      </w:pPr>
      <w:rPr>
        <w:rFonts w:ascii="Arial" w:eastAsia="SimSun"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F118A3"/>
    <w:multiLevelType w:val="hybridMultilevel"/>
    <w:tmpl w:val="93465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886651D"/>
    <w:multiLevelType w:val="hybridMultilevel"/>
    <w:tmpl w:val="A8F8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682339"/>
    <w:multiLevelType w:val="hybridMultilevel"/>
    <w:tmpl w:val="0DF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B73680"/>
    <w:multiLevelType w:val="hybridMultilevel"/>
    <w:tmpl w:val="1FBA9F60"/>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3C784F"/>
    <w:multiLevelType w:val="hybridMultilevel"/>
    <w:tmpl w:val="D360A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4B435B"/>
    <w:multiLevelType w:val="hybridMultilevel"/>
    <w:tmpl w:val="6AD61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5A5BB2"/>
    <w:multiLevelType w:val="hybridMultilevel"/>
    <w:tmpl w:val="168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5F2376"/>
    <w:multiLevelType w:val="hybridMultilevel"/>
    <w:tmpl w:val="2DF6A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2E6942"/>
    <w:multiLevelType w:val="hybridMultilevel"/>
    <w:tmpl w:val="D3CAA412"/>
    <w:lvl w:ilvl="0" w:tplc="740A24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4C6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B485E8D"/>
    <w:multiLevelType w:val="hybridMultilevel"/>
    <w:tmpl w:val="3CC6E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0B0AB2"/>
    <w:multiLevelType w:val="hybridMultilevel"/>
    <w:tmpl w:val="111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14307"/>
    <w:multiLevelType w:val="hybridMultilevel"/>
    <w:tmpl w:val="299213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B03B54"/>
    <w:multiLevelType w:val="hybridMultilevel"/>
    <w:tmpl w:val="8B0E3A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8F73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442093D"/>
    <w:multiLevelType w:val="hybridMultilevel"/>
    <w:tmpl w:val="05666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5DD20F4"/>
    <w:multiLevelType w:val="hybridMultilevel"/>
    <w:tmpl w:val="E30006E0"/>
    <w:lvl w:ilvl="0" w:tplc="D5A2316A">
      <w:start w:val="1"/>
      <w:numFmt w:val="bullet"/>
      <w:lvlText w:val=""/>
      <w:lvlJc w:val="left"/>
      <w:pPr>
        <w:ind w:left="720" w:hanging="360"/>
      </w:pPr>
      <w:rPr>
        <w:rFonts w:ascii="Symbol" w:hAnsi="Symbo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1E2C71"/>
    <w:multiLevelType w:val="hybridMultilevel"/>
    <w:tmpl w:val="35B49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AC799D"/>
    <w:multiLevelType w:val="hybridMultilevel"/>
    <w:tmpl w:val="7538411E"/>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791A90"/>
    <w:multiLevelType w:val="hybridMultilevel"/>
    <w:tmpl w:val="645E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B7D57E0"/>
    <w:multiLevelType w:val="hybridMultilevel"/>
    <w:tmpl w:val="D28A9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252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B6F32DC"/>
    <w:multiLevelType w:val="hybridMultilevel"/>
    <w:tmpl w:val="47FCF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4B4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36"/>
  </w:num>
  <w:num w:numId="11">
    <w:abstractNumId w:val="13"/>
  </w:num>
  <w:num w:numId="12">
    <w:abstractNumId w:val="11"/>
  </w:num>
  <w:num w:numId="13">
    <w:abstractNumId w:val="29"/>
  </w:num>
  <w:num w:numId="14">
    <w:abstractNumId w:val="19"/>
  </w:num>
  <w:num w:numId="15">
    <w:abstractNumId w:val="20"/>
  </w:num>
  <w:num w:numId="16">
    <w:abstractNumId w:val="16"/>
  </w:num>
  <w:num w:numId="17">
    <w:abstractNumId w:val="21"/>
  </w:num>
  <w:num w:numId="18">
    <w:abstractNumId w:val="34"/>
  </w:num>
  <w:num w:numId="19">
    <w:abstractNumId w:val="12"/>
  </w:num>
  <w:num w:numId="20">
    <w:abstractNumId w:val="24"/>
  </w:num>
  <w:num w:numId="21">
    <w:abstractNumId w:val="38"/>
  </w:num>
  <w:num w:numId="22">
    <w:abstractNumId w:val="17"/>
  </w:num>
  <w:num w:numId="23">
    <w:abstractNumId w:val="27"/>
  </w:num>
  <w:num w:numId="24">
    <w:abstractNumId w:val="41"/>
  </w:num>
  <w:num w:numId="25">
    <w:abstractNumId w:val="32"/>
  </w:num>
  <w:num w:numId="26">
    <w:abstractNumId w:val="39"/>
  </w:num>
  <w:num w:numId="27">
    <w:abstractNumId w:val="37"/>
  </w:num>
  <w:num w:numId="28">
    <w:abstractNumId w:val="14"/>
  </w:num>
  <w:num w:numId="29">
    <w:abstractNumId w:val="15"/>
  </w:num>
  <w:num w:numId="30">
    <w:abstractNumId w:val="23"/>
  </w:num>
  <w:num w:numId="31">
    <w:abstractNumId w:val="25"/>
  </w:num>
  <w:num w:numId="32">
    <w:abstractNumId w:val="40"/>
  </w:num>
  <w:num w:numId="33">
    <w:abstractNumId w:val="30"/>
  </w:num>
  <w:num w:numId="34">
    <w:abstractNumId w:val="22"/>
  </w:num>
  <w:num w:numId="35">
    <w:abstractNumId w:val="33"/>
  </w:num>
  <w:num w:numId="36">
    <w:abstractNumId w:val="31"/>
  </w:num>
  <w:num w:numId="37">
    <w:abstractNumId w:val="31"/>
    <w:lvlOverride w:ilvl="0">
      <w:lvl w:ilvl="0" w:tplc="04090011">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7"/>
  </w:num>
  <w:num w:numId="39">
    <w:abstractNumId w:val="9"/>
  </w:num>
  <w:num w:numId="40">
    <w:abstractNumId w:val="26"/>
  </w:num>
  <w:num w:numId="41">
    <w:abstractNumId w:val="28"/>
  </w:num>
  <w:num w:numId="42">
    <w:abstractNumId w:val="18"/>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0F"/>
    <w:rsid w:val="00006D31"/>
    <w:rsid w:val="000314A8"/>
    <w:rsid w:val="00041F71"/>
    <w:rsid w:val="0004274E"/>
    <w:rsid w:val="00042783"/>
    <w:rsid w:val="00042EA8"/>
    <w:rsid w:val="000432D7"/>
    <w:rsid w:val="000503F1"/>
    <w:rsid w:val="00051443"/>
    <w:rsid w:val="0005467A"/>
    <w:rsid w:val="00057185"/>
    <w:rsid w:val="00060BCE"/>
    <w:rsid w:val="00062F37"/>
    <w:rsid w:val="00063FD3"/>
    <w:rsid w:val="00066039"/>
    <w:rsid w:val="00071A9A"/>
    <w:rsid w:val="00073789"/>
    <w:rsid w:val="0007726A"/>
    <w:rsid w:val="00092476"/>
    <w:rsid w:val="00097923"/>
    <w:rsid w:val="000B0CC4"/>
    <w:rsid w:val="000C115C"/>
    <w:rsid w:val="000C28AC"/>
    <w:rsid w:val="000D26A6"/>
    <w:rsid w:val="000D681E"/>
    <w:rsid w:val="000E11FF"/>
    <w:rsid w:val="000E12B1"/>
    <w:rsid w:val="000E6E5D"/>
    <w:rsid w:val="000F1D41"/>
    <w:rsid w:val="000F5022"/>
    <w:rsid w:val="001005FB"/>
    <w:rsid w:val="00101437"/>
    <w:rsid w:val="00104C76"/>
    <w:rsid w:val="0010743C"/>
    <w:rsid w:val="001137B2"/>
    <w:rsid w:val="001231D1"/>
    <w:rsid w:val="00123AEC"/>
    <w:rsid w:val="001267FA"/>
    <w:rsid w:val="00126866"/>
    <w:rsid w:val="00126989"/>
    <w:rsid w:val="001331E5"/>
    <w:rsid w:val="00141D0B"/>
    <w:rsid w:val="0014665B"/>
    <w:rsid w:val="0015294A"/>
    <w:rsid w:val="00153074"/>
    <w:rsid w:val="00155BAF"/>
    <w:rsid w:val="0016255F"/>
    <w:rsid w:val="00163F44"/>
    <w:rsid w:val="0016586E"/>
    <w:rsid w:val="00167659"/>
    <w:rsid w:val="001716D8"/>
    <w:rsid w:val="00176DFD"/>
    <w:rsid w:val="0018329A"/>
    <w:rsid w:val="00183535"/>
    <w:rsid w:val="00184E6D"/>
    <w:rsid w:val="00186E3D"/>
    <w:rsid w:val="00195256"/>
    <w:rsid w:val="001A1684"/>
    <w:rsid w:val="001A3D1B"/>
    <w:rsid w:val="001A68BF"/>
    <w:rsid w:val="001D0D17"/>
    <w:rsid w:val="001D57F8"/>
    <w:rsid w:val="001E4A88"/>
    <w:rsid w:val="001F61BD"/>
    <w:rsid w:val="001F68CF"/>
    <w:rsid w:val="002013ED"/>
    <w:rsid w:val="00201951"/>
    <w:rsid w:val="00202A90"/>
    <w:rsid w:val="00202E69"/>
    <w:rsid w:val="00203A06"/>
    <w:rsid w:val="002212CB"/>
    <w:rsid w:val="00222252"/>
    <w:rsid w:val="00224E0D"/>
    <w:rsid w:val="00227006"/>
    <w:rsid w:val="0023701E"/>
    <w:rsid w:val="00241CEF"/>
    <w:rsid w:val="002438A1"/>
    <w:rsid w:val="0025707F"/>
    <w:rsid w:val="00257A30"/>
    <w:rsid w:val="00260239"/>
    <w:rsid w:val="0026098D"/>
    <w:rsid w:val="00271610"/>
    <w:rsid w:val="0027182C"/>
    <w:rsid w:val="00272917"/>
    <w:rsid w:val="00272E43"/>
    <w:rsid w:val="00276EB7"/>
    <w:rsid w:val="00280F24"/>
    <w:rsid w:val="0028206D"/>
    <w:rsid w:val="00282315"/>
    <w:rsid w:val="00292324"/>
    <w:rsid w:val="00296836"/>
    <w:rsid w:val="002A1EC5"/>
    <w:rsid w:val="002A5845"/>
    <w:rsid w:val="002A7E1B"/>
    <w:rsid w:val="002B2386"/>
    <w:rsid w:val="002C7D48"/>
    <w:rsid w:val="002D4740"/>
    <w:rsid w:val="002D5037"/>
    <w:rsid w:val="002E1DD0"/>
    <w:rsid w:val="002F0BC6"/>
    <w:rsid w:val="0030176E"/>
    <w:rsid w:val="003019EA"/>
    <w:rsid w:val="00303DD9"/>
    <w:rsid w:val="003054CC"/>
    <w:rsid w:val="00306CE2"/>
    <w:rsid w:val="00307505"/>
    <w:rsid w:val="003126AE"/>
    <w:rsid w:val="00314A7F"/>
    <w:rsid w:val="00342267"/>
    <w:rsid w:val="0034715C"/>
    <w:rsid w:val="003473D7"/>
    <w:rsid w:val="00352180"/>
    <w:rsid w:val="00353BAF"/>
    <w:rsid w:val="00353FE3"/>
    <w:rsid w:val="0037711F"/>
    <w:rsid w:val="00380A8A"/>
    <w:rsid w:val="00381397"/>
    <w:rsid w:val="00383462"/>
    <w:rsid w:val="0039369B"/>
    <w:rsid w:val="003A12D4"/>
    <w:rsid w:val="003A4F6C"/>
    <w:rsid w:val="003A53B2"/>
    <w:rsid w:val="003A5553"/>
    <w:rsid w:val="003B4EC0"/>
    <w:rsid w:val="003C0E56"/>
    <w:rsid w:val="003C5BF2"/>
    <w:rsid w:val="003D072B"/>
    <w:rsid w:val="003D4013"/>
    <w:rsid w:val="003E1DFF"/>
    <w:rsid w:val="003E5322"/>
    <w:rsid w:val="003E57AD"/>
    <w:rsid w:val="003F3FF5"/>
    <w:rsid w:val="003F55E9"/>
    <w:rsid w:val="00400E97"/>
    <w:rsid w:val="00402DBB"/>
    <w:rsid w:val="004145EE"/>
    <w:rsid w:val="0042000A"/>
    <w:rsid w:val="00425E80"/>
    <w:rsid w:val="0042731E"/>
    <w:rsid w:val="0043235D"/>
    <w:rsid w:val="0043605D"/>
    <w:rsid w:val="0044310E"/>
    <w:rsid w:val="00445FCC"/>
    <w:rsid w:val="00466519"/>
    <w:rsid w:val="00470556"/>
    <w:rsid w:val="00487125"/>
    <w:rsid w:val="0049654D"/>
    <w:rsid w:val="00496E4F"/>
    <w:rsid w:val="004A1FDF"/>
    <w:rsid w:val="004A7E7F"/>
    <w:rsid w:val="004B1B1E"/>
    <w:rsid w:val="004B20DD"/>
    <w:rsid w:val="004B6389"/>
    <w:rsid w:val="004B7769"/>
    <w:rsid w:val="004B794A"/>
    <w:rsid w:val="004C5231"/>
    <w:rsid w:val="004D163A"/>
    <w:rsid w:val="004D53C2"/>
    <w:rsid w:val="004E486C"/>
    <w:rsid w:val="004E7EBC"/>
    <w:rsid w:val="004F405F"/>
    <w:rsid w:val="00501BF3"/>
    <w:rsid w:val="00511095"/>
    <w:rsid w:val="00511811"/>
    <w:rsid w:val="00515389"/>
    <w:rsid w:val="0051754D"/>
    <w:rsid w:val="00526FDD"/>
    <w:rsid w:val="005327B8"/>
    <w:rsid w:val="00532A40"/>
    <w:rsid w:val="00541AC2"/>
    <w:rsid w:val="00542296"/>
    <w:rsid w:val="00542A1B"/>
    <w:rsid w:val="0054374B"/>
    <w:rsid w:val="00552F49"/>
    <w:rsid w:val="005563E8"/>
    <w:rsid w:val="005614F0"/>
    <w:rsid w:val="00564089"/>
    <w:rsid w:val="005644C2"/>
    <w:rsid w:val="00565027"/>
    <w:rsid w:val="00575BCF"/>
    <w:rsid w:val="00586214"/>
    <w:rsid w:val="00586DDA"/>
    <w:rsid w:val="005A3270"/>
    <w:rsid w:val="005A33F9"/>
    <w:rsid w:val="005B51C3"/>
    <w:rsid w:val="005C5441"/>
    <w:rsid w:val="005D18F7"/>
    <w:rsid w:val="005D7883"/>
    <w:rsid w:val="005E1902"/>
    <w:rsid w:val="005E341C"/>
    <w:rsid w:val="00601DC3"/>
    <w:rsid w:val="00603441"/>
    <w:rsid w:val="00605012"/>
    <w:rsid w:val="00622F8A"/>
    <w:rsid w:val="006278AD"/>
    <w:rsid w:val="00627D9F"/>
    <w:rsid w:val="00637F39"/>
    <w:rsid w:val="0064518A"/>
    <w:rsid w:val="00646662"/>
    <w:rsid w:val="00653B5A"/>
    <w:rsid w:val="00656484"/>
    <w:rsid w:val="00661741"/>
    <w:rsid w:val="0066433D"/>
    <w:rsid w:val="00672B11"/>
    <w:rsid w:val="00673573"/>
    <w:rsid w:val="006751D8"/>
    <w:rsid w:val="006769FE"/>
    <w:rsid w:val="00686AC5"/>
    <w:rsid w:val="006977F9"/>
    <w:rsid w:val="006A04A1"/>
    <w:rsid w:val="006A098C"/>
    <w:rsid w:val="006A6C17"/>
    <w:rsid w:val="006B4040"/>
    <w:rsid w:val="006B6295"/>
    <w:rsid w:val="006C58B3"/>
    <w:rsid w:val="006C5A96"/>
    <w:rsid w:val="006D5270"/>
    <w:rsid w:val="006D6FAB"/>
    <w:rsid w:val="006E24B0"/>
    <w:rsid w:val="006E6AC4"/>
    <w:rsid w:val="006F06E8"/>
    <w:rsid w:val="006F588C"/>
    <w:rsid w:val="00701BA6"/>
    <w:rsid w:val="0070236A"/>
    <w:rsid w:val="007051EA"/>
    <w:rsid w:val="00706D9A"/>
    <w:rsid w:val="007129A7"/>
    <w:rsid w:val="00713EBD"/>
    <w:rsid w:val="00714392"/>
    <w:rsid w:val="007143CE"/>
    <w:rsid w:val="007169B5"/>
    <w:rsid w:val="0072157F"/>
    <w:rsid w:val="00724794"/>
    <w:rsid w:val="00732D34"/>
    <w:rsid w:val="0073492B"/>
    <w:rsid w:val="00735649"/>
    <w:rsid w:val="007360B5"/>
    <w:rsid w:val="00742583"/>
    <w:rsid w:val="00746E81"/>
    <w:rsid w:val="00751D30"/>
    <w:rsid w:val="00754D84"/>
    <w:rsid w:val="00763762"/>
    <w:rsid w:val="007860DE"/>
    <w:rsid w:val="00790D87"/>
    <w:rsid w:val="0079588D"/>
    <w:rsid w:val="007A10DC"/>
    <w:rsid w:val="007A11DF"/>
    <w:rsid w:val="007B0AB2"/>
    <w:rsid w:val="007B333C"/>
    <w:rsid w:val="007B3CB3"/>
    <w:rsid w:val="007C242E"/>
    <w:rsid w:val="007C4AAA"/>
    <w:rsid w:val="007D00F2"/>
    <w:rsid w:val="007E1021"/>
    <w:rsid w:val="007F1638"/>
    <w:rsid w:val="00810EE0"/>
    <w:rsid w:val="008111F4"/>
    <w:rsid w:val="00812420"/>
    <w:rsid w:val="00821DD9"/>
    <w:rsid w:val="008230F9"/>
    <w:rsid w:val="0082358E"/>
    <w:rsid w:val="00841BF2"/>
    <w:rsid w:val="00850096"/>
    <w:rsid w:val="008520BF"/>
    <w:rsid w:val="00854C75"/>
    <w:rsid w:val="008576B0"/>
    <w:rsid w:val="008617F2"/>
    <w:rsid w:val="008628DD"/>
    <w:rsid w:val="00866FB9"/>
    <w:rsid w:val="008676C8"/>
    <w:rsid w:val="00870212"/>
    <w:rsid w:val="00872F6A"/>
    <w:rsid w:val="00873EB6"/>
    <w:rsid w:val="00885BA0"/>
    <w:rsid w:val="00894535"/>
    <w:rsid w:val="00894684"/>
    <w:rsid w:val="008A10F4"/>
    <w:rsid w:val="008B0B49"/>
    <w:rsid w:val="008B5F52"/>
    <w:rsid w:val="008C747C"/>
    <w:rsid w:val="008E7B5D"/>
    <w:rsid w:val="008F6B1B"/>
    <w:rsid w:val="008F6FD7"/>
    <w:rsid w:val="009026B5"/>
    <w:rsid w:val="00905B88"/>
    <w:rsid w:val="0091095B"/>
    <w:rsid w:val="0091119E"/>
    <w:rsid w:val="009226A2"/>
    <w:rsid w:val="009230AB"/>
    <w:rsid w:val="0092551C"/>
    <w:rsid w:val="00932335"/>
    <w:rsid w:val="009343F7"/>
    <w:rsid w:val="009429E5"/>
    <w:rsid w:val="009476DC"/>
    <w:rsid w:val="00947D19"/>
    <w:rsid w:val="00954E2F"/>
    <w:rsid w:val="0095772B"/>
    <w:rsid w:val="00960866"/>
    <w:rsid w:val="009773B4"/>
    <w:rsid w:val="009827F1"/>
    <w:rsid w:val="009873AE"/>
    <w:rsid w:val="0099669D"/>
    <w:rsid w:val="009A24FA"/>
    <w:rsid w:val="009A430C"/>
    <w:rsid w:val="009B45CE"/>
    <w:rsid w:val="009B69AF"/>
    <w:rsid w:val="009D56D9"/>
    <w:rsid w:val="009D5927"/>
    <w:rsid w:val="009F66A7"/>
    <w:rsid w:val="00A01B97"/>
    <w:rsid w:val="00A0641D"/>
    <w:rsid w:val="00A10787"/>
    <w:rsid w:val="00A120C7"/>
    <w:rsid w:val="00A1227C"/>
    <w:rsid w:val="00A123E2"/>
    <w:rsid w:val="00A20216"/>
    <w:rsid w:val="00A20239"/>
    <w:rsid w:val="00A20A70"/>
    <w:rsid w:val="00A21DE7"/>
    <w:rsid w:val="00A3170D"/>
    <w:rsid w:val="00A368D1"/>
    <w:rsid w:val="00A41F2A"/>
    <w:rsid w:val="00A449C9"/>
    <w:rsid w:val="00A4658E"/>
    <w:rsid w:val="00A505EC"/>
    <w:rsid w:val="00A5072D"/>
    <w:rsid w:val="00A51DD8"/>
    <w:rsid w:val="00A55A3C"/>
    <w:rsid w:val="00A56D97"/>
    <w:rsid w:val="00A6583E"/>
    <w:rsid w:val="00A74BC6"/>
    <w:rsid w:val="00A75C20"/>
    <w:rsid w:val="00A9388A"/>
    <w:rsid w:val="00AA0C29"/>
    <w:rsid w:val="00AA1B0B"/>
    <w:rsid w:val="00AB3F9A"/>
    <w:rsid w:val="00AC0EFB"/>
    <w:rsid w:val="00AC1660"/>
    <w:rsid w:val="00AC368C"/>
    <w:rsid w:val="00AD0C68"/>
    <w:rsid w:val="00AD2A6A"/>
    <w:rsid w:val="00AD2DDF"/>
    <w:rsid w:val="00AD34E2"/>
    <w:rsid w:val="00AD3EE5"/>
    <w:rsid w:val="00AD5B2A"/>
    <w:rsid w:val="00AD5B42"/>
    <w:rsid w:val="00AE01AC"/>
    <w:rsid w:val="00AF014A"/>
    <w:rsid w:val="00B01E3C"/>
    <w:rsid w:val="00B14915"/>
    <w:rsid w:val="00B168C4"/>
    <w:rsid w:val="00B26044"/>
    <w:rsid w:val="00B26E02"/>
    <w:rsid w:val="00B2779E"/>
    <w:rsid w:val="00B46493"/>
    <w:rsid w:val="00B47841"/>
    <w:rsid w:val="00B60BA8"/>
    <w:rsid w:val="00B60F7F"/>
    <w:rsid w:val="00B74CF5"/>
    <w:rsid w:val="00B80046"/>
    <w:rsid w:val="00B8472F"/>
    <w:rsid w:val="00B90DCD"/>
    <w:rsid w:val="00B959DA"/>
    <w:rsid w:val="00B95AD1"/>
    <w:rsid w:val="00B96DB1"/>
    <w:rsid w:val="00B973F9"/>
    <w:rsid w:val="00BA5009"/>
    <w:rsid w:val="00BB0400"/>
    <w:rsid w:val="00BB252B"/>
    <w:rsid w:val="00BB45FE"/>
    <w:rsid w:val="00BB65CD"/>
    <w:rsid w:val="00BB72A8"/>
    <w:rsid w:val="00BC388D"/>
    <w:rsid w:val="00BC3F3C"/>
    <w:rsid w:val="00BC7298"/>
    <w:rsid w:val="00BC75B2"/>
    <w:rsid w:val="00BC7D9A"/>
    <w:rsid w:val="00BE004A"/>
    <w:rsid w:val="00BE1430"/>
    <w:rsid w:val="00BE27DC"/>
    <w:rsid w:val="00BE4183"/>
    <w:rsid w:val="00BE5336"/>
    <w:rsid w:val="00BE7AC3"/>
    <w:rsid w:val="00BF039C"/>
    <w:rsid w:val="00C01E4D"/>
    <w:rsid w:val="00C02C5F"/>
    <w:rsid w:val="00C04167"/>
    <w:rsid w:val="00C13398"/>
    <w:rsid w:val="00C1347E"/>
    <w:rsid w:val="00C1785D"/>
    <w:rsid w:val="00C20F61"/>
    <w:rsid w:val="00C2563E"/>
    <w:rsid w:val="00C416BF"/>
    <w:rsid w:val="00C4279A"/>
    <w:rsid w:val="00C5422C"/>
    <w:rsid w:val="00C6145D"/>
    <w:rsid w:val="00C802A6"/>
    <w:rsid w:val="00C875CB"/>
    <w:rsid w:val="00C91193"/>
    <w:rsid w:val="00C9312D"/>
    <w:rsid w:val="00C93790"/>
    <w:rsid w:val="00C9510F"/>
    <w:rsid w:val="00C97D39"/>
    <w:rsid w:val="00C97F3B"/>
    <w:rsid w:val="00CA0111"/>
    <w:rsid w:val="00CB1614"/>
    <w:rsid w:val="00CB5605"/>
    <w:rsid w:val="00CC4DFC"/>
    <w:rsid w:val="00CC689F"/>
    <w:rsid w:val="00CD0F3B"/>
    <w:rsid w:val="00CE1078"/>
    <w:rsid w:val="00CF23E8"/>
    <w:rsid w:val="00CF2EFA"/>
    <w:rsid w:val="00CF7451"/>
    <w:rsid w:val="00D0099A"/>
    <w:rsid w:val="00D056E5"/>
    <w:rsid w:val="00D14749"/>
    <w:rsid w:val="00D15EEC"/>
    <w:rsid w:val="00D42E5D"/>
    <w:rsid w:val="00D4424A"/>
    <w:rsid w:val="00D4618D"/>
    <w:rsid w:val="00D517F4"/>
    <w:rsid w:val="00D535A9"/>
    <w:rsid w:val="00D54197"/>
    <w:rsid w:val="00D5780B"/>
    <w:rsid w:val="00D6125B"/>
    <w:rsid w:val="00D63E5C"/>
    <w:rsid w:val="00D73D3A"/>
    <w:rsid w:val="00D83626"/>
    <w:rsid w:val="00D91FFB"/>
    <w:rsid w:val="00D92306"/>
    <w:rsid w:val="00DA68F3"/>
    <w:rsid w:val="00DC1508"/>
    <w:rsid w:val="00DC4C7A"/>
    <w:rsid w:val="00DC69DD"/>
    <w:rsid w:val="00DD12B2"/>
    <w:rsid w:val="00DD41E3"/>
    <w:rsid w:val="00DD4385"/>
    <w:rsid w:val="00DF7B5B"/>
    <w:rsid w:val="00DF7D22"/>
    <w:rsid w:val="00E04C83"/>
    <w:rsid w:val="00E130B2"/>
    <w:rsid w:val="00E141BB"/>
    <w:rsid w:val="00E158A2"/>
    <w:rsid w:val="00E23BAB"/>
    <w:rsid w:val="00E30042"/>
    <w:rsid w:val="00E31561"/>
    <w:rsid w:val="00E37835"/>
    <w:rsid w:val="00E40604"/>
    <w:rsid w:val="00E5078F"/>
    <w:rsid w:val="00E50F9E"/>
    <w:rsid w:val="00E52DB8"/>
    <w:rsid w:val="00E53D0F"/>
    <w:rsid w:val="00E5778B"/>
    <w:rsid w:val="00E6572B"/>
    <w:rsid w:val="00E77F43"/>
    <w:rsid w:val="00E80FE3"/>
    <w:rsid w:val="00E918A2"/>
    <w:rsid w:val="00EA37E2"/>
    <w:rsid w:val="00EA782D"/>
    <w:rsid w:val="00EB4D68"/>
    <w:rsid w:val="00EC11EE"/>
    <w:rsid w:val="00EC2B5F"/>
    <w:rsid w:val="00EC6BB1"/>
    <w:rsid w:val="00ED00BE"/>
    <w:rsid w:val="00ED0884"/>
    <w:rsid w:val="00EE0216"/>
    <w:rsid w:val="00EE46FD"/>
    <w:rsid w:val="00EF2B56"/>
    <w:rsid w:val="00EF6215"/>
    <w:rsid w:val="00F0408B"/>
    <w:rsid w:val="00F064FE"/>
    <w:rsid w:val="00F07613"/>
    <w:rsid w:val="00F17969"/>
    <w:rsid w:val="00F17A9F"/>
    <w:rsid w:val="00F22172"/>
    <w:rsid w:val="00F41422"/>
    <w:rsid w:val="00F455AB"/>
    <w:rsid w:val="00F46973"/>
    <w:rsid w:val="00F5617A"/>
    <w:rsid w:val="00F579E9"/>
    <w:rsid w:val="00F60296"/>
    <w:rsid w:val="00F60F92"/>
    <w:rsid w:val="00F6158D"/>
    <w:rsid w:val="00F62C7B"/>
    <w:rsid w:val="00F664F5"/>
    <w:rsid w:val="00F70AC6"/>
    <w:rsid w:val="00F7752A"/>
    <w:rsid w:val="00F930D0"/>
    <w:rsid w:val="00FA0838"/>
    <w:rsid w:val="00FA2089"/>
    <w:rsid w:val="00FA6D92"/>
    <w:rsid w:val="00FB4FD1"/>
    <w:rsid w:val="00FC04F8"/>
    <w:rsid w:val="00FC3386"/>
    <w:rsid w:val="00FC4EA1"/>
    <w:rsid w:val="00FC741F"/>
    <w:rsid w:val="00FE1B87"/>
    <w:rsid w:val="00FE31FB"/>
    <w:rsid w:val="00FE474A"/>
    <w:rsid w:val="00FF6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26E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AD2D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customStyle="1" w:styleId="Default">
    <w:name w:val="Default"/>
    <w:rsid w:val="007B0AB2"/>
    <w:pPr>
      <w:autoSpaceDE w:val="0"/>
      <w:autoSpaceDN w:val="0"/>
      <w:adjustRightInd w:val="0"/>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7B0AB2"/>
    <w:rPr>
      <w:rFonts w:ascii="Tahoma" w:hAnsi="Tahoma" w:cs="Tahoma"/>
      <w:sz w:val="16"/>
      <w:szCs w:val="16"/>
    </w:rPr>
  </w:style>
  <w:style w:type="character" w:customStyle="1" w:styleId="BalloonTextChar">
    <w:name w:val="Balloon Text Char"/>
    <w:basedOn w:val="DefaultParagraphFont"/>
    <w:link w:val="BalloonText"/>
    <w:uiPriority w:val="99"/>
    <w:semiHidden/>
    <w:rsid w:val="007B0AB2"/>
    <w:rPr>
      <w:rFonts w:ascii="Tahoma" w:eastAsia="DejaVu Sans" w:hAnsi="Tahoma" w:cs="Tahoma"/>
      <w:kern w:val="1"/>
      <w:sz w:val="16"/>
      <w:szCs w:val="16"/>
    </w:rPr>
  </w:style>
  <w:style w:type="character" w:styleId="FollowedHyperlink">
    <w:name w:val="FollowedHyperlink"/>
    <w:basedOn w:val="DefaultParagraphFont"/>
    <w:uiPriority w:val="99"/>
    <w:semiHidden/>
    <w:unhideWhenUsed/>
    <w:rsid w:val="002013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AD2D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customStyle="1" w:styleId="Default">
    <w:name w:val="Default"/>
    <w:rsid w:val="007B0AB2"/>
    <w:pPr>
      <w:autoSpaceDE w:val="0"/>
      <w:autoSpaceDN w:val="0"/>
      <w:adjustRightInd w:val="0"/>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7B0AB2"/>
    <w:rPr>
      <w:rFonts w:ascii="Tahoma" w:hAnsi="Tahoma" w:cs="Tahoma"/>
      <w:sz w:val="16"/>
      <w:szCs w:val="16"/>
    </w:rPr>
  </w:style>
  <w:style w:type="character" w:customStyle="1" w:styleId="BalloonTextChar">
    <w:name w:val="Balloon Text Char"/>
    <w:basedOn w:val="DefaultParagraphFont"/>
    <w:link w:val="BalloonText"/>
    <w:uiPriority w:val="99"/>
    <w:semiHidden/>
    <w:rsid w:val="007B0AB2"/>
    <w:rPr>
      <w:rFonts w:ascii="Tahoma" w:eastAsia="DejaVu Sans" w:hAnsi="Tahoma" w:cs="Tahoma"/>
      <w:kern w:val="1"/>
      <w:sz w:val="16"/>
      <w:szCs w:val="16"/>
    </w:rPr>
  </w:style>
  <w:style w:type="character" w:styleId="FollowedHyperlink">
    <w:name w:val="FollowedHyperlink"/>
    <w:basedOn w:val="DefaultParagraphFont"/>
    <w:uiPriority w:val="99"/>
    <w:semiHidden/>
    <w:unhideWhenUsed/>
    <w:rsid w:val="002013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ingo2w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7D52E-990F-4F7D-BDD0-CEFE33D3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Gupta</dc:creator>
  <cp:lastModifiedBy>Fola</cp:lastModifiedBy>
  <cp:revision>4</cp:revision>
  <cp:lastPrinted>2016-02-09T21:13:00Z</cp:lastPrinted>
  <dcterms:created xsi:type="dcterms:W3CDTF">2016-03-07T21:53:00Z</dcterms:created>
  <dcterms:modified xsi:type="dcterms:W3CDTF">2016-03-08T18:29:00Z</dcterms:modified>
</cp:coreProperties>
</file>